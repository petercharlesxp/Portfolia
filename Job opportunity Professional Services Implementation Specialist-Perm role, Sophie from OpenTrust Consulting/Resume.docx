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7275ED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 xml:space="preserve">Peter </w:t>
      </w:r>
      <w:proofErr w:type="gramStart"/>
      <w:r>
        <w:rPr>
          <w:b w:val="0"/>
          <w:bCs/>
          <w:sz w:val="32"/>
          <w:szCs w:val="32"/>
        </w:rPr>
        <w:t>C</w:t>
      </w:r>
      <w:r w:rsidR="00FC7205">
        <w:rPr>
          <w:b w:val="0"/>
          <w:bCs/>
          <w:sz w:val="32"/>
          <w:szCs w:val="32"/>
        </w:rPr>
        <w:t>ai</w:t>
      </w:r>
      <w:proofErr w:type="gramEnd"/>
      <w:r w:rsidR="0044592C">
        <w:rPr>
          <w:b w:val="0"/>
          <w:bCs/>
          <w:sz w:val="32"/>
          <w:szCs w:val="32"/>
        </w:rPr>
        <w:t xml:space="preserve"> 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0" w:name="OLE_LINK73"/>
      <w:bookmarkStart w:id="1" w:name="OLE_LINK74"/>
      <w:r>
        <w:rPr>
          <w:bCs/>
          <w:sz w:val="22"/>
          <w:szCs w:val="22"/>
        </w:rPr>
        <w:t>petercharles.ca@gmail.com</w:t>
      </w:r>
      <w:bookmarkEnd w:id="0"/>
      <w:bookmarkEnd w:id="1"/>
    </w:p>
    <w:p w:rsidR="00362047" w:rsidRDefault="00362047" w:rsidP="0059170C">
      <w:pPr>
        <w:spacing w:after="0" w:line="240" w:lineRule="atLeast"/>
        <w:rPr>
          <w:rFonts w:eastAsia="Times New Roman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FC7205" w:rsidRPr="00FC7205" w:rsidRDefault="00FC7205" w:rsidP="00FC720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FC7205">
        <w:rPr>
          <w:rFonts w:eastAsia="Times New Roman"/>
          <w:sz w:val="22"/>
          <w:szCs w:val="22"/>
        </w:rPr>
        <w:t xml:space="preserve">Bachelor's Degree  of Computer and Communication Networks </w:t>
      </w:r>
    </w:p>
    <w:p w:rsidR="00375F94" w:rsidRDefault="00375F94" w:rsidP="00375F94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375F94">
        <w:rPr>
          <w:rFonts w:eastAsia="Times New Roman"/>
          <w:sz w:val="22"/>
          <w:szCs w:val="22"/>
        </w:rPr>
        <w:t>MCSE ( Microsoft Certified Solutio</w:t>
      </w:r>
      <w:r>
        <w:rPr>
          <w:rFonts w:eastAsia="Times New Roman"/>
          <w:sz w:val="22"/>
          <w:szCs w:val="22"/>
        </w:rPr>
        <w:t>ns Expert: Windows Server 2012)</w:t>
      </w:r>
    </w:p>
    <w:p w:rsidR="00FC7205" w:rsidRDefault="00FC7205" w:rsidP="00FC720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FC7205">
        <w:rPr>
          <w:rFonts w:eastAsia="Times New Roman"/>
          <w:sz w:val="22"/>
          <w:szCs w:val="22"/>
        </w:rPr>
        <w:t>10+ years’</w:t>
      </w:r>
      <w:r w:rsidR="00375F94">
        <w:rPr>
          <w:rFonts w:eastAsia="Times New Roman"/>
          <w:sz w:val="22"/>
          <w:szCs w:val="22"/>
        </w:rPr>
        <w:t xml:space="preserve"> </w:t>
      </w:r>
      <w:r w:rsidRPr="00FC7205">
        <w:rPr>
          <w:rFonts w:eastAsia="Times New Roman"/>
          <w:sz w:val="22"/>
          <w:szCs w:val="22"/>
        </w:rPr>
        <w:t>experi</w:t>
      </w:r>
      <w:r w:rsidR="00375F94">
        <w:rPr>
          <w:rFonts w:eastAsia="Times New Roman"/>
          <w:sz w:val="22"/>
          <w:szCs w:val="22"/>
        </w:rPr>
        <w:t>e</w:t>
      </w:r>
      <w:r w:rsidRPr="00FC7205">
        <w:rPr>
          <w:rFonts w:eastAsia="Times New Roman"/>
          <w:sz w:val="22"/>
          <w:szCs w:val="22"/>
        </w:rPr>
        <w:t xml:space="preserve">nce of Windows, Unix/Linux, Network </w:t>
      </w:r>
      <w:proofErr w:type="spellStart"/>
      <w:r w:rsidRPr="00FC7205">
        <w:rPr>
          <w:rFonts w:eastAsia="Times New Roman"/>
          <w:sz w:val="22"/>
          <w:szCs w:val="22"/>
        </w:rPr>
        <w:t>administratation</w:t>
      </w:r>
      <w:proofErr w:type="spellEnd"/>
    </w:p>
    <w:p w:rsidR="00375F94" w:rsidRPr="00FC7205" w:rsidRDefault="00375F94" w:rsidP="00375F94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5+ </w:t>
      </w:r>
      <w:r w:rsidRPr="00FC7205">
        <w:rPr>
          <w:rFonts w:eastAsia="Times New Roman"/>
          <w:sz w:val="22"/>
          <w:szCs w:val="22"/>
        </w:rPr>
        <w:t>years’</w:t>
      </w:r>
      <w:r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 xml:space="preserve">experience in </w:t>
      </w:r>
      <w:r w:rsidRPr="00375F94">
        <w:rPr>
          <w:rFonts w:eastAsia="Times New Roman"/>
          <w:sz w:val="22"/>
          <w:szCs w:val="22"/>
        </w:rPr>
        <w:t>Visual Basic and .NET programming</w:t>
      </w:r>
      <w:r>
        <w:rPr>
          <w:rFonts w:eastAsia="Times New Roman"/>
          <w:sz w:val="22"/>
          <w:szCs w:val="22"/>
        </w:rPr>
        <w:t>, such as ASP.NET, MVC, WCF, WPF</w:t>
      </w:r>
    </w:p>
    <w:p w:rsidR="00375F94" w:rsidRPr="00375F94" w:rsidRDefault="00375F94" w:rsidP="00C60F6B">
      <w:pPr>
        <w:pStyle w:val="ListParagraph"/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FC7205">
        <w:rPr>
          <w:rFonts w:eastAsia="Times New Roman"/>
          <w:sz w:val="22"/>
          <w:szCs w:val="22"/>
        </w:rPr>
        <w:t>10+ years’</w:t>
      </w:r>
      <w:r>
        <w:rPr>
          <w:rFonts w:eastAsia="Times New Roman"/>
          <w:sz w:val="22"/>
          <w:szCs w:val="22"/>
        </w:rPr>
        <w:t xml:space="preserve"> </w:t>
      </w:r>
      <w:r w:rsidRPr="00FC7205">
        <w:rPr>
          <w:rFonts w:eastAsia="Times New Roman"/>
          <w:sz w:val="22"/>
          <w:szCs w:val="22"/>
        </w:rPr>
        <w:t>experi</w:t>
      </w:r>
      <w:r>
        <w:rPr>
          <w:rFonts w:eastAsia="Times New Roman"/>
          <w:sz w:val="22"/>
          <w:szCs w:val="22"/>
        </w:rPr>
        <w:t>e</w:t>
      </w:r>
      <w:r w:rsidRPr="00FC7205">
        <w:rPr>
          <w:rFonts w:eastAsia="Times New Roman"/>
          <w:sz w:val="22"/>
          <w:szCs w:val="22"/>
        </w:rPr>
        <w:t xml:space="preserve">nce </w:t>
      </w:r>
      <w:bookmarkStart w:id="2" w:name="_GoBack"/>
      <w:bookmarkEnd w:id="2"/>
      <w:r w:rsidRPr="00375F94">
        <w:rPr>
          <w:rFonts w:eastAsia="Times New Roman"/>
          <w:sz w:val="22"/>
          <w:szCs w:val="22"/>
        </w:rPr>
        <w:t>with computer hardware</w:t>
      </w:r>
    </w:p>
    <w:p w:rsidR="00FC7205" w:rsidRPr="00FC7205" w:rsidRDefault="00FC7205" w:rsidP="00FC720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FC7205">
        <w:rPr>
          <w:rFonts w:eastAsia="Times New Roman"/>
          <w:sz w:val="22"/>
          <w:szCs w:val="22"/>
        </w:rPr>
        <w:t xml:space="preserve">5+ year Hypervisor expertise in VMware, </w:t>
      </w:r>
    </w:p>
    <w:p w:rsidR="00627F06" w:rsidRDefault="00627F06" w:rsidP="00823184">
      <w:pPr>
        <w:spacing w:after="0" w:line="240" w:lineRule="atLeast"/>
        <w:rPr>
          <w:rFonts w:eastAsia="Book Antiqua"/>
          <w:b/>
          <w:u w:val="single"/>
        </w:rPr>
      </w:pPr>
      <w:bookmarkStart w:id="3" w:name="OLE_LINK11"/>
      <w:bookmarkStart w:id="4" w:name="OLE_LINK12"/>
      <w:bookmarkStart w:id="5" w:name="OLE_LINK13"/>
      <w:bookmarkStart w:id="6" w:name="OLE_LINK71"/>
      <w:bookmarkStart w:id="7" w:name="OLE_LINK72"/>
    </w:p>
    <w:p w:rsidR="0001669C" w:rsidRDefault="00211DCA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Technologies</w:t>
      </w:r>
    </w:p>
    <w:p w:rsidR="00411D1E" w:rsidRDefault="002F0675" w:rsidP="00411D1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  <w:r w:rsidR="00411D1E">
        <w:rPr>
          <w:b/>
          <w:sz w:val="22"/>
          <w:szCs w:val="22"/>
        </w:rPr>
        <w:t xml:space="preserve">: </w:t>
      </w:r>
      <w:r w:rsidR="00411D1E" w:rsidRPr="00823184">
        <w:rPr>
          <w:rFonts w:eastAsia="Book Antiqua"/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D7745" w:rsidRPr="005D7745">
        <w:rPr>
          <w:rFonts w:eastAsia="Book Antiqua"/>
          <w:sz w:val="22"/>
          <w:szCs w:val="22"/>
        </w:rPr>
        <w:t xml:space="preserve"> Converter</w:t>
      </w:r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411D1E" w:rsidRPr="00653FA7">
        <w:rPr>
          <w:rFonts w:eastAsia="Times New Roman"/>
          <w:sz w:val="22"/>
          <w:szCs w:val="22"/>
        </w:rPr>
        <w:t>ESX</w:t>
      </w:r>
      <w:r w:rsidR="00514074">
        <w:rPr>
          <w:rFonts w:eastAsia="Times New Roman"/>
          <w:sz w:val="22"/>
          <w:szCs w:val="22"/>
        </w:rPr>
        <w:t>i</w:t>
      </w:r>
      <w:proofErr w:type="spellEnd"/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5D7745" w:rsidRPr="005D7745">
        <w:rPr>
          <w:rFonts w:eastAsia="Book Antiqua"/>
          <w:sz w:val="22"/>
          <w:szCs w:val="22"/>
        </w:rPr>
        <w:t>PowerCLI</w:t>
      </w:r>
      <w:proofErr w:type="spellEnd"/>
      <w:r w:rsidR="005D7745">
        <w:rPr>
          <w:rFonts w:eastAsia="Book Antiqua"/>
          <w:sz w:val="22"/>
          <w:szCs w:val="22"/>
        </w:rPr>
        <w:t>,</w:t>
      </w:r>
      <w:r w:rsidR="007D0FFB">
        <w:rPr>
          <w:rFonts w:eastAsia="Book Antiqua"/>
          <w:sz w:val="22"/>
          <w:szCs w:val="22"/>
        </w:rPr>
        <w:t xml:space="preserve"> </w:t>
      </w:r>
      <w:proofErr w:type="spellStart"/>
      <w:r w:rsidR="007D0FFB">
        <w:rPr>
          <w:rFonts w:eastAsia="Book Antiqua"/>
          <w:sz w:val="22"/>
          <w:szCs w:val="22"/>
        </w:rPr>
        <w:t>vRealize</w:t>
      </w:r>
      <w:proofErr w:type="spellEnd"/>
      <w:r w:rsidR="007D0FFB">
        <w:rPr>
          <w:rFonts w:eastAsia="Book Antiqua"/>
          <w:sz w:val="22"/>
          <w:szCs w:val="22"/>
        </w:rPr>
        <w:t xml:space="preserve"> Automation, </w:t>
      </w:r>
      <w:proofErr w:type="spellStart"/>
      <w:r w:rsidR="000678BA" w:rsidRPr="000678BA">
        <w:rPr>
          <w:rFonts w:eastAsia="Book Antiqua"/>
          <w:sz w:val="22"/>
          <w:szCs w:val="22"/>
        </w:rPr>
        <w:t>vRealize</w:t>
      </w:r>
      <w:proofErr w:type="spellEnd"/>
      <w:r w:rsidR="000678BA" w:rsidRPr="000678BA">
        <w:rPr>
          <w:rFonts w:eastAsia="Book Antiqua"/>
          <w:sz w:val="22"/>
          <w:szCs w:val="22"/>
        </w:rPr>
        <w:t xml:space="preserve"> Operations Manager</w:t>
      </w:r>
      <w:r w:rsidR="005D7745">
        <w:rPr>
          <w:rFonts w:eastAsia="Book Antiqua"/>
          <w:sz w:val="22"/>
          <w:szCs w:val="22"/>
        </w:rPr>
        <w:t>,</w:t>
      </w:r>
      <w:r w:rsidR="005D7745" w:rsidRPr="005D7745">
        <w:rPr>
          <w:rFonts w:eastAsia="Book Antiqua"/>
          <w:sz w:val="22"/>
          <w:szCs w:val="22"/>
        </w:rPr>
        <w:t xml:space="preserve"> </w:t>
      </w:r>
      <w:r w:rsidR="00C05402">
        <w:rPr>
          <w:rFonts w:eastAsia="Book Antiqua"/>
          <w:sz w:val="22"/>
          <w:szCs w:val="22"/>
        </w:rPr>
        <w:t>NSX</w:t>
      </w:r>
      <w:r w:rsidR="005D7745">
        <w:rPr>
          <w:rFonts w:eastAsia="Book Antiqua"/>
          <w:sz w:val="22"/>
          <w:szCs w:val="22"/>
        </w:rPr>
        <w:t xml:space="preserve"> </w:t>
      </w:r>
    </w:p>
    <w:p w:rsidR="007F00FB" w:rsidRDefault="007F00FB" w:rsidP="007F00FB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Cloud: </w:t>
      </w:r>
      <w:r>
        <w:rPr>
          <w:rFonts w:eastAsia="Book Antiqua"/>
          <w:sz w:val="22"/>
          <w:szCs w:val="22"/>
        </w:rPr>
        <w:t xml:space="preserve">Microsoft Azure Cloud, </w:t>
      </w:r>
      <w:r w:rsidR="00F77789">
        <w:rPr>
          <w:rFonts w:eastAsia="Book Antiqua"/>
          <w:sz w:val="22"/>
          <w:szCs w:val="22"/>
        </w:rPr>
        <w:t xml:space="preserve">Office 365, </w:t>
      </w:r>
      <w:r>
        <w:rPr>
          <w:rFonts w:eastAsia="Book Antiqua"/>
          <w:sz w:val="22"/>
          <w:szCs w:val="22"/>
        </w:rPr>
        <w:t xml:space="preserve">VMware </w:t>
      </w:r>
      <w:proofErr w:type="spellStart"/>
      <w:r>
        <w:rPr>
          <w:rFonts w:eastAsia="Book Antiqua"/>
          <w:sz w:val="22"/>
          <w:szCs w:val="22"/>
        </w:rPr>
        <w:t>vCloud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963C08">
        <w:rPr>
          <w:rFonts w:eastAsia="Book Antiqua"/>
          <w:sz w:val="22"/>
          <w:szCs w:val="22"/>
        </w:rPr>
        <w:t>Amazon Web Services (AWS)</w:t>
      </w:r>
      <w:r>
        <w:rPr>
          <w:rFonts w:eastAsia="Book Antiqua"/>
          <w:sz w:val="22"/>
          <w:szCs w:val="22"/>
        </w:rPr>
        <w:t>, OpenStack Private Cloud</w:t>
      </w:r>
      <w:r>
        <w:rPr>
          <w:b/>
          <w:sz w:val="22"/>
          <w:szCs w:val="22"/>
        </w:rPr>
        <w:t xml:space="preserve"> </w:t>
      </w:r>
    </w:p>
    <w:p w:rsidR="007F00FB" w:rsidRDefault="007F00FB" w:rsidP="00386BE8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Windows: </w:t>
      </w:r>
      <w:r w:rsidRPr="0015036E">
        <w:rPr>
          <w:rFonts w:eastAsia="Book Antiqua"/>
          <w:sz w:val="22"/>
          <w:szCs w:val="22"/>
        </w:rPr>
        <w:t>Windows</w:t>
      </w:r>
      <w:r w:rsidR="005D7745">
        <w:rPr>
          <w:rFonts w:eastAsia="Book Antiqua"/>
          <w:sz w:val="22"/>
          <w:szCs w:val="22"/>
        </w:rPr>
        <w:t xml:space="preserve"> Server </w:t>
      </w:r>
      <w:r>
        <w:rPr>
          <w:rFonts w:eastAsia="Book Antiqua"/>
          <w:sz w:val="22"/>
          <w:szCs w:val="22"/>
        </w:rPr>
        <w:t>2003/2008/2012, Exchange, SharePoint,</w:t>
      </w:r>
      <w:r w:rsidR="005D7745" w:rsidRPr="005D7745">
        <w:t xml:space="preserve"> </w:t>
      </w:r>
      <w:r w:rsidR="005D7745" w:rsidRPr="005D7745">
        <w:rPr>
          <w:rFonts w:eastAsia="Book Antiqua"/>
          <w:sz w:val="22"/>
          <w:szCs w:val="22"/>
        </w:rPr>
        <w:t>Hyper-V</w:t>
      </w:r>
      <w:r w:rsidR="005D7745">
        <w:rPr>
          <w:rFonts w:eastAsia="Book Antiqua"/>
          <w:sz w:val="22"/>
          <w:szCs w:val="22"/>
        </w:rPr>
        <w:t xml:space="preserve">, </w:t>
      </w:r>
      <w:r>
        <w:rPr>
          <w:rFonts w:eastAsia="Book Antiqua"/>
          <w:sz w:val="22"/>
          <w:szCs w:val="22"/>
        </w:rPr>
        <w:t xml:space="preserve">Active Directory, </w:t>
      </w:r>
      <w:r w:rsidR="003D3AD4">
        <w:rPr>
          <w:rFonts w:eastAsia="Book Antiqua"/>
          <w:sz w:val="22"/>
          <w:szCs w:val="22"/>
        </w:rPr>
        <w:t>Group Policy</w:t>
      </w:r>
    </w:p>
    <w:p w:rsidR="00386BE8" w:rsidRDefault="002F0675" w:rsidP="00386BE8">
      <w:pPr>
        <w:spacing w:after="0" w:line="240" w:lineRule="atLeast"/>
        <w:rPr>
          <w:rFonts w:eastAsia="Book Antiqua"/>
          <w:sz w:val="22"/>
          <w:szCs w:val="22"/>
        </w:rPr>
      </w:pPr>
      <w:r w:rsidRPr="007F00FB">
        <w:rPr>
          <w:b/>
          <w:sz w:val="22"/>
          <w:szCs w:val="22"/>
        </w:rPr>
        <w:t>Unix/</w:t>
      </w:r>
      <w:r w:rsidR="00386BE8" w:rsidRPr="007F00FB">
        <w:rPr>
          <w:b/>
          <w:sz w:val="22"/>
          <w:szCs w:val="22"/>
        </w:rPr>
        <w:t>Linux</w:t>
      </w:r>
      <w:r w:rsidR="007F00FB">
        <w:rPr>
          <w:b/>
          <w:sz w:val="22"/>
          <w:szCs w:val="22"/>
        </w:rPr>
        <w:t xml:space="preserve">: </w:t>
      </w:r>
      <w:r>
        <w:rPr>
          <w:rFonts w:eastAsia="Book Antiqua"/>
          <w:sz w:val="22"/>
          <w:szCs w:val="22"/>
        </w:rPr>
        <w:t>Red</w:t>
      </w:r>
      <w:r w:rsidR="007F00FB">
        <w:rPr>
          <w:rFonts w:eastAsia="Book Antiqua"/>
          <w:sz w:val="22"/>
          <w:szCs w:val="22"/>
        </w:rPr>
        <w:t xml:space="preserve"> </w:t>
      </w:r>
      <w:proofErr w:type="spellStart"/>
      <w:r w:rsidR="007F00FB">
        <w:rPr>
          <w:rFonts w:eastAsia="Book Antiqua"/>
          <w:sz w:val="22"/>
          <w:szCs w:val="22"/>
        </w:rPr>
        <w:t>Hat</w:t>
      </w:r>
      <w:r>
        <w:rPr>
          <w:rFonts w:eastAsia="Book Antiqua"/>
          <w:sz w:val="22"/>
          <w:szCs w:val="22"/>
        </w:rPr>
        <w:t>t</w:t>
      </w:r>
      <w:proofErr w:type="spellEnd"/>
      <w:r>
        <w:rPr>
          <w:rFonts w:eastAsia="Book Antiqua"/>
          <w:sz w:val="22"/>
          <w:szCs w:val="22"/>
        </w:rPr>
        <w:t>, CentOS, Ubuntu</w:t>
      </w:r>
      <w:r w:rsidR="007F00FB">
        <w:rPr>
          <w:rFonts w:eastAsia="Book Antiqua"/>
          <w:sz w:val="22"/>
          <w:szCs w:val="22"/>
        </w:rPr>
        <w:t>, RPM, yum, apt</w:t>
      </w:r>
    </w:p>
    <w:p w:rsidR="00996BC2" w:rsidRDefault="005B2B2D" w:rsidP="004F4900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Data Center</w:t>
      </w:r>
      <w:r w:rsidR="00996BC2">
        <w:rPr>
          <w:b/>
          <w:sz w:val="22"/>
          <w:szCs w:val="22"/>
        </w:rPr>
        <w:t xml:space="preserve"> Technology</w:t>
      </w:r>
      <w:r w:rsidR="002F0675">
        <w:rPr>
          <w:b/>
          <w:sz w:val="22"/>
          <w:szCs w:val="22"/>
        </w:rPr>
        <w:t>:</w:t>
      </w:r>
      <w:r w:rsidR="0038627A">
        <w:rPr>
          <w:b/>
          <w:sz w:val="22"/>
          <w:szCs w:val="22"/>
        </w:rPr>
        <w:t xml:space="preserve"> </w:t>
      </w:r>
      <w:proofErr w:type="spellStart"/>
      <w:r w:rsidR="00EA74B6">
        <w:rPr>
          <w:rFonts w:eastAsia="Book Antiqua"/>
          <w:sz w:val="22"/>
          <w:szCs w:val="22"/>
        </w:rPr>
        <w:t>vP</w:t>
      </w:r>
      <w:r w:rsidR="0038627A" w:rsidRPr="00EA74B6">
        <w:rPr>
          <w:rFonts w:eastAsia="Book Antiqua"/>
          <w:sz w:val="22"/>
          <w:szCs w:val="22"/>
        </w:rPr>
        <w:t>C</w:t>
      </w:r>
      <w:proofErr w:type="spellEnd"/>
      <w:r w:rsidR="0038627A" w:rsidRPr="00EA74B6">
        <w:rPr>
          <w:rFonts w:eastAsia="Book Antiqua"/>
          <w:sz w:val="22"/>
          <w:szCs w:val="22"/>
        </w:rPr>
        <w:t>,</w:t>
      </w:r>
      <w:r w:rsidR="002F0675" w:rsidRPr="00EA74B6">
        <w:rPr>
          <w:rFonts w:eastAsia="Book Antiqua"/>
          <w:sz w:val="22"/>
          <w:szCs w:val="22"/>
        </w:rPr>
        <w:t xml:space="preserve"> </w:t>
      </w:r>
      <w:r w:rsidR="00EA74B6">
        <w:rPr>
          <w:rFonts w:eastAsia="Book Antiqua"/>
          <w:sz w:val="22"/>
          <w:szCs w:val="22"/>
        </w:rPr>
        <w:t xml:space="preserve">VDC, VXLAN, </w:t>
      </w:r>
      <w:r w:rsidR="00EA74B6" w:rsidRPr="00EA74B6">
        <w:rPr>
          <w:rFonts w:eastAsia="Book Antiqua"/>
          <w:sz w:val="22"/>
          <w:szCs w:val="22"/>
        </w:rPr>
        <w:t>NX-OS,</w:t>
      </w:r>
      <w:r w:rsidR="00996BC2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SAN, VSAN,</w:t>
      </w:r>
      <w:r w:rsidR="008B5147">
        <w:rPr>
          <w:b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NAS, </w:t>
      </w:r>
      <w:proofErr w:type="spellStart"/>
      <w:r w:rsidR="008B5147">
        <w:rPr>
          <w:rFonts w:eastAsia="Book Antiqua"/>
          <w:sz w:val="22"/>
          <w:szCs w:val="22"/>
        </w:rPr>
        <w:t>FCoE</w:t>
      </w:r>
      <w:proofErr w:type="spellEnd"/>
      <w:r w:rsidR="008B5147">
        <w:rPr>
          <w:rFonts w:eastAsia="Book Antiqua"/>
          <w:sz w:val="22"/>
          <w:szCs w:val="22"/>
        </w:rPr>
        <w:t>,</w:t>
      </w:r>
      <w:r w:rsidR="008B5147" w:rsidRPr="00094FE3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iSCSI, NFS, CIFS, LUN, RAID </w:t>
      </w:r>
    </w:p>
    <w:p w:rsidR="001A608C" w:rsidRDefault="00996BC2" w:rsidP="00996BC2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Data Center Device:</w:t>
      </w:r>
      <w:r>
        <w:rPr>
          <w:rFonts w:eastAsia="Book Antiqua"/>
          <w:sz w:val="22"/>
          <w:szCs w:val="22"/>
        </w:rPr>
        <w:t xml:space="preserve"> Cisco </w:t>
      </w:r>
      <w:r w:rsidRPr="006F0215">
        <w:rPr>
          <w:rFonts w:eastAsia="Book Antiqua"/>
          <w:sz w:val="22"/>
          <w:szCs w:val="22"/>
        </w:rPr>
        <w:t>UCS 5108</w:t>
      </w:r>
      <w:r>
        <w:rPr>
          <w:rFonts w:eastAsia="Book Antiqua"/>
          <w:sz w:val="22"/>
          <w:szCs w:val="22"/>
        </w:rPr>
        <w:t>/</w:t>
      </w:r>
      <w:r w:rsidRPr="006F0215">
        <w:rPr>
          <w:rFonts w:eastAsia="Book Antiqua"/>
          <w:sz w:val="22"/>
          <w:szCs w:val="22"/>
        </w:rPr>
        <w:t>B200 M3</w:t>
      </w:r>
      <w:r>
        <w:rPr>
          <w:rFonts w:eastAsia="Book Antiqua"/>
          <w:sz w:val="22"/>
          <w:szCs w:val="22"/>
        </w:rPr>
        <w:t xml:space="preserve"> Blade</w:t>
      </w:r>
      <w:r w:rsidR="00C93159">
        <w:rPr>
          <w:rFonts w:eastAsia="Book Antiqua"/>
          <w:sz w:val="22"/>
          <w:szCs w:val="22"/>
        </w:rPr>
        <w:t xml:space="preserve"> Server</w:t>
      </w:r>
      <w:r>
        <w:rPr>
          <w:rFonts w:eastAsia="Book Antiqua"/>
          <w:sz w:val="22"/>
          <w:szCs w:val="22"/>
        </w:rPr>
        <w:t>/</w:t>
      </w:r>
      <w:r w:rsidRPr="00942166">
        <w:t>C220 M3</w:t>
      </w:r>
      <w:r w:rsidR="004F4900">
        <w:t xml:space="preserve"> Rack</w:t>
      </w:r>
      <w:r w:rsidR="00C93159">
        <w:t xml:space="preserve"> Server</w:t>
      </w:r>
      <w:r>
        <w:t xml:space="preserve">/6248UP </w:t>
      </w:r>
      <w:r w:rsidRPr="00996BC2">
        <w:t>Fabric Interconnect</w:t>
      </w:r>
      <w:r>
        <w:t xml:space="preserve">, </w:t>
      </w:r>
      <w:r w:rsidR="008B5147" w:rsidRPr="006F0215">
        <w:rPr>
          <w:rFonts w:eastAsia="Times New Roman"/>
          <w:sz w:val="22"/>
          <w:szCs w:val="22"/>
        </w:rPr>
        <w:t>Dell PowerEdge R920</w:t>
      </w:r>
      <w:r w:rsidR="008B5147">
        <w:rPr>
          <w:b/>
          <w:sz w:val="22"/>
          <w:szCs w:val="22"/>
        </w:rPr>
        <w:t xml:space="preserve">, </w:t>
      </w:r>
      <w:r w:rsidR="002F0675" w:rsidRPr="002F0675">
        <w:rPr>
          <w:rFonts w:eastAsia="Book Antiqua"/>
          <w:sz w:val="22"/>
          <w:szCs w:val="22"/>
        </w:rPr>
        <w:t>Cisco Nexus 9396</w:t>
      </w:r>
      <w:r w:rsidR="0038627A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7009</w:t>
      </w:r>
      <w:r w:rsidR="0038627A">
        <w:rPr>
          <w:rFonts w:eastAsia="Book Antiqua"/>
          <w:sz w:val="22"/>
          <w:szCs w:val="22"/>
        </w:rPr>
        <w:t>/</w:t>
      </w:r>
      <w:r w:rsidR="005B2B2D">
        <w:t>5548UP</w:t>
      </w:r>
      <w:r w:rsidR="008B5147">
        <w:t>/</w:t>
      </w:r>
      <w:r w:rsidR="002F0675">
        <w:rPr>
          <w:rFonts w:eastAsia="Book Antiqua"/>
          <w:sz w:val="22"/>
          <w:szCs w:val="22"/>
        </w:rPr>
        <w:t>2232 F</w:t>
      </w:r>
      <w:r w:rsidR="00EA74B6">
        <w:rPr>
          <w:rFonts w:eastAsia="Book Antiqua"/>
          <w:sz w:val="22"/>
          <w:szCs w:val="22"/>
        </w:rPr>
        <w:t>abr</w:t>
      </w:r>
      <w:r w:rsidR="002F0675">
        <w:rPr>
          <w:rFonts w:eastAsia="Book Antiqua"/>
          <w:sz w:val="22"/>
          <w:szCs w:val="22"/>
        </w:rPr>
        <w:t>ic Extender</w:t>
      </w:r>
      <w:r w:rsidR="008B5147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1000v</w:t>
      </w:r>
      <w:r w:rsidR="004F4900">
        <w:rPr>
          <w:rFonts w:eastAsia="Book Antiqua"/>
          <w:sz w:val="22"/>
          <w:szCs w:val="22"/>
        </w:rPr>
        <w:t xml:space="preserve">, </w:t>
      </w:r>
    </w:p>
    <w:p w:rsidR="00094FE3" w:rsidRDefault="001A608C" w:rsidP="00996BC2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Storage:</w:t>
      </w:r>
      <w:r>
        <w:rPr>
          <w:rFonts w:eastAsia="Book Antiqua"/>
          <w:sz w:val="22"/>
          <w:szCs w:val="22"/>
        </w:rPr>
        <w:t xml:space="preserve"> </w:t>
      </w:r>
      <w:r w:rsidR="004F4900" w:rsidRPr="00094FE3">
        <w:rPr>
          <w:rFonts w:eastAsia="Book Antiqua"/>
          <w:sz w:val="22"/>
          <w:szCs w:val="22"/>
        </w:rPr>
        <w:t xml:space="preserve">EMC </w:t>
      </w:r>
      <w:r w:rsidR="004F4900">
        <w:rPr>
          <w:rFonts w:eastAsia="Book Antiqua"/>
          <w:sz w:val="22"/>
          <w:szCs w:val="22"/>
        </w:rPr>
        <w:t>VNX 5200</w:t>
      </w:r>
      <w:r w:rsidR="007F00FB">
        <w:rPr>
          <w:rFonts w:eastAsia="Book Antiqua"/>
          <w:sz w:val="22"/>
          <w:szCs w:val="22"/>
        </w:rPr>
        <w:t>/</w:t>
      </w:r>
      <w:r w:rsidR="004F4900">
        <w:rPr>
          <w:rFonts w:eastAsia="Book Antiqua"/>
          <w:sz w:val="22"/>
          <w:szCs w:val="22"/>
        </w:rPr>
        <w:t xml:space="preserve">NetApp </w:t>
      </w:r>
      <w:r w:rsidR="004F4900" w:rsidRPr="000A497E">
        <w:rPr>
          <w:rFonts w:eastAsia="Book Antiqua"/>
          <w:sz w:val="22"/>
          <w:szCs w:val="22"/>
        </w:rPr>
        <w:t>FAS2552</w:t>
      </w:r>
      <w:r w:rsidR="007F00FB">
        <w:rPr>
          <w:rFonts w:eastAsia="Book Antiqua"/>
          <w:sz w:val="22"/>
          <w:szCs w:val="22"/>
        </w:rPr>
        <w:t xml:space="preserve"> Storage System</w:t>
      </w:r>
    </w:p>
    <w:p w:rsidR="0015036E" w:rsidRDefault="0015036E" w:rsidP="008B5147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  <w:r w:rsidR="00EA74B6">
        <w:rPr>
          <w:b/>
          <w:sz w:val="22"/>
          <w:szCs w:val="22"/>
        </w:rPr>
        <w:t xml:space="preserve"> </w:t>
      </w:r>
      <w:r w:rsidR="00996BC2">
        <w:rPr>
          <w:b/>
          <w:sz w:val="22"/>
          <w:szCs w:val="22"/>
        </w:rPr>
        <w:t>Technology</w:t>
      </w:r>
      <w:r>
        <w:rPr>
          <w:b/>
          <w:sz w:val="22"/>
          <w:szCs w:val="22"/>
        </w:rPr>
        <w:t xml:space="preserve">: </w:t>
      </w:r>
      <w:r w:rsidR="004F4900" w:rsidRPr="004F4900">
        <w:rPr>
          <w:rFonts w:eastAsia="Book Antiqua"/>
          <w:sz w:val="22"/>
          <w:szCs w:val="22"/>
        </w:rPr>
        <w:t>TCP/IP,</w:t>
      </w:r>
      <w:r w:rsidR="004F4900">
        <w:rPr>
          <w:b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 xml:space="preserve">ARP, STP, </w:t>
      </w:r>
      <w:r w:rsidR="004F4900">
        <w:rPr>
          <w:rFonts w:eastAsia="Book Antiqua"/>
          <w:sz w:val="22"/>
          <w:szCs w:val="22"/>
        </w:rPr>
        <w:t xml:space="preserve">VLAN, 802.1Q, </w:t>
      </w:r>
      <w:r w:rsidR="004F4900" w:rsidRPr="004F4900">
        <w:rPr>
          <w:rFonts w:eastAsia="Book Antiqua"/>
          <w:sz w:val="22"/>
          <w:szCs w:val="22"/>
        </w:rPr>
        <w:t xml:space="preserve">HSRP, VRRP, </w:t>
      </w:r>
      <w:r w:rsidR="004F4900" w:rsidRPr="00EA74B6">
        <w:rPr>
          <w:rFonts w:eastAsia="Book Antiqua"/>
          <w:sz w:val="22"/>
          <w:szCs w:val="22"/>
        </w:rPr>
        <w:t>EIGRP</w:t>
      </w:r>
      <w:r w:rsidR="004F4900">
        <w:rPr>
          <w:b/>
          <w:sz w:val="22"/>
          <w:szCs w:val="22"/>
        </w:rPr>
        <w:t>,</w:t>
      </w:r>
      <w:r w:rsidR="004F4900" w:rsidRPr="004F4900">
        <w:rPr>
          <w:rFonts w:eastAsia="Book Antiqua"/>
          <w:sz w:val="22"/>
          <w:szCs w:val="22"/>
        </w:rPr>
        <w:t xml:space="preserve"> </w:t>
      </w:r>
      <w:r w:rsidR="004F4900" w:rsidRPr="00EA74B6">
        <w:rPr>
          <w:rFonts w:eastAsia="Book Antiqua"/>
          <w:sz w:val="22"/>
          <w:szCs w:val="22"/>
        </w:rPr>
        <w:t>OSPF,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BGP</w:t>
      </w:r>
      <w:r w:rsidR="004F4900">
        <w:rPr>
          <w:rFonts w:eastAsia="Book Antiqua"/>
          <w:sz w:val="22"/>
          <w:szCs w:val="22"/>
        </w:rPr>
        <w:t>,</w:t>
      </w:r>
      <w:r w:rsidR="004F4900">
        <w:rPr>
          <w:b/>
          <w:sz w:val="22"/>
          <w:szCs w:val="22"/>
        </w:rPr>
        <w:t xml:space="preserve"> </w:t>
      </w:r>
      <w:r w:rsidR="004F4900">
        <w:rPr>
          <w:rFonts w:eastAsia="Book Antiqua"/>
          <w:sz w:val="22"/>
          <w:szCs w:val="22"/>
        </w:rPr>
        <w:t xml:space="preserve">MPLS, </w:t>
      </w:r>
      <w:r w:rsidR="004F4900" w:rsidRPr="004F4900">
        <w:rPr>
          <w:rFonts w:eastAsia="Book Antiqua"/>
          <w:sz w:val="22"/>
          <w:szCs w:val="22"/>
        </w:rPr>
        <w:t>VRF,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DNS, DHCP, HTTP, FTP, Telnet, SSH</w:t>
      </w:r>
      <w:r w:rsidR="004F4900">
        <w:rPr>
          <w:rFonts w:eastAsia="Book Antiqua"/>
          <w:sz w:val="22"/>
          <w:szCs w:val="22"/>
        </w:rPr>
        <w:t xml:space="preserve">, </w:t>
      </w:r>
      <w:r w:rsidR="0038627A" w:rsidRPr="0038627A">
        <w:rPr>
          <w:rFonts w:eastAsia="Book Antiqua"/>
          <w:sz w:val="22"/>
          <w:szCs w:val="22"/>
        </w:rPr>
        <w:t>VSS,</w:t>
      </w:r>
      <w:r w:rsidR="00EA74B6">
        <w:rPr>
          <w:rFonts w:eastAsia="Book Antiqua"/>
          <w:sz w:val="22"/>
          <w:szCs w:val="22"/>
        </w:rPr>
        <w:t xml:space="preserve"> </w:t>
      </w:r>
      <w:r w:rsidR="00996BC2" w:rsidRPr="00996BC2">
        <w:rPr>
          <w:rFonts w:eastAsia="Book Antiqua"/>
          <w:sz w:val="22"/>
          <w:szCs w:val="22"/>
        </w:rPr>
        <w:t>NAT/PAT</w:t>
      </w:r>
      <w:r w:rsidR="00996BC2">
        <w:rPr>
          <w:rFonts w:eastAsia="Book Antiqua"/>
          <w:sz w:val="22"/>
          <w:szCs w:val="22"/>
        </w:rPr>
        <w:t>, IPSEC, SSL, IP Spoofing,</w:t>
      </w:r>
      <w:r w:rsidR="00996BC2" w:rsidRPr="00EA74B6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Cisco IOS</w:t>
      </w:r>
      <w:r w:rsidR="007F00FB">
        <w:rPr>
          <w:rFonts w:eastAsia="Book Antiqua"/>
          <w:sz w:val="22"/>
          <w:szCs w:val="22"/>
        </w:rPr>
        <w:t xml:space="preserve">, 802.11a/b/g/n </w:t>
      </w:r>
    </w:p>
    <w:p w:rsidR="008864D0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Switch</w:t>
      </w:r>
      <w:r w:rsidR="0038454C">
        <w:rPr>
          <w:b/>
          <w:sz w:val="22"/>
          <w:szCs w:val="22"/>
        </w:rPr>
        <w:t xml:space="preserve">: </w:t>
      </w:r>
      <w:r w:rsidR="008B5147" w:rsidRPr="0015036E">
        <w:rPr>
          <w:rFonts w:eastAsia="Book Antiqua"/>
          <w:sz w:val="22"/>
          <w:szCs w:val="22"/>
        </w:rPr>
        <w:t xml:space="preserve">Cisco </w:t>
      </w:r>
      <w:r w:rsidR="008B5147">
        <w:rPr>
          <w:rFonts w:eastAsia="Book Antiqua"/>
          <w:sz w:val="22"/>
          <w:szCs w:val="22"/>
        </w:rPr>
        <w:t xml:space="preserve">Catalyst </w:t>
      </w:r>
      <w:r w:rsidR="008B5147" w:rsidRPr="006F612F">
        <w:rPr>
          <w:rFonts w:eastAsia="Book Antiqua"/>
          <w:sz w:val="22"/>
          <w:szCs w:val="22"/>
        </w:rPr>
        <w:t>6880-X</w:t>
      </w:r>
      <w:r w:rsidR="008B5147">
        <w:rPr>
          <w:rFonts w:eastAsia="Book Antiqua"/>
          <w:sz w:val="22"/>
          <w:szCs w:val="22"/>
        </w:rPr>
        <w:t>/</w:t>
      </w:r>
      <w:r w:rsidR="008B5147" w:rsidRPr="006F612F">
        <w:t xml:space="preserve"> </w:t>
      </w:r>
      <w:r w:rsidR="008B5147" w:rsidRPr="006F612F">
        <w:rPr>
          <w:rFonts w:eastAsia="Book Antiqua"/>
          <w:sz w:val="22"/>
          <w:szCs w:val="22"/>
        </w:rPr>
        <w:t>6500</w:t>
      </w:r>
      <w:r w:rsidR="008B5147">
        <w:rPr>
          <w:rFonts w:eastAsia="Book Antiqua"/>
          <w:sz w:val="22"/>
          <w:szCs w:val="22"/>
        </w:rPr>
        <w:t>/4500-X/3850/3650/2960-X</w:t>
      </w:r>
      <w:r>
        <w:rPr>
          <w:rFonts w:eastAsia="Book Antiqua"/>
          <w:sz w:val="22"/>
          <w:szCs w:val="22"/>
        </w:rPr>
        <w:t xml:space="preserve"> Switch</w:t>
      </w:r>
    </w:p>
    <w:p w:rsidR="008864D0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Router:</w:t>
      </w:r>
      <w:r w:rsidR="008B5147">
        <w:rPr>
          <w:rFonts w:eastAsia="Book Antiqua"/>
          <w:sz w:val="22"/>
          <w:szCs w:val="22"/>
        </w:rPr>
        <w:t xml:space="preserve"> </w:t>
      </w:r>
      <w:r w:rsidR="001F56E2">
        <w:rPr>
          <w:rFonts w:eastAsia="Book Antiqua"/>
          <w:sz w:val="22"/>
          <w:szCs w:val="22"/>
        </w:rPr>
        <w:t>Cisco</w:t>
      </w:r>
      <w:r w:rsidR="004F4900" w:rsidRPr="004F4900">
        <w:rPr>
          <w:rFonts w:eastAsia="Book Antiqua"/>
          <w:sz w:val="22"/>
          <w:szCs w:val="22"/>
        </w:rPr>
        <w:t xml:space="preserve"> 800</w:t>
      </w:r>
      <w:r w:rsidR="001F56E2">
        <w:rPr>
          <w:rFonts w:eastAsia="Book Antiqua"/>
          <w:sz w:val="22"/>
          <w:szCs w:val="22"/>
        </w:rPr>
        <w:t>/</w:t>
      </w:r>
      <w:r w:rsidR="001F56E2" w:rsidRPr="001F56E2">
        <w:rPr>
          <w:rFonts w:eastAsia="Book Antiqua"/>
          <w:sz w:val="22"/>
          <w:szCs w:val="22"/>
        </w:rPr>
        <w:t>ASR 1000</w:t>
      </w:r>
      <w:r w:rsidR="00660651">
        <w:rPr>
          <w:rFonts w:eastAsia="Book Antiqua"/>
          <w:sz w:val="22"/>
          <w:szCs w:val="22"/>
        </w:rPr>
        <w:t>/</w:t>
      </w:r>
    </w:p>
    <w:p w:rsidR="0038454C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Firewall:</w:t>
      </w:r>
      <w:r w:rsidR="0038454C">
        <w:rPr>
          <w:rFonts w:eastAsia="Book Antiqua"/>
          <w:sz w:val="22"/>
          <w:szCs w:val="22"/>
        </w:rPr>
        <w:t xml:space="preserve"> </w:t>
      </w:r>
      <w:r w:rsidR="00660651">
        <w:rPr>
          <w:rFonts w:eastAsia="Book Antiqua"/>
          <w:sz w:val="22"/>
          <w:szCs w:val="22"/>
        </w:rPr>
        <w:t xml:space="preserve">DMZ, </w:t>
      </w:r>
      <w:r w:rsidR="0098132D">
        <w:rPr>
          <w:rFonts w:eastAsia="Book Antiqua"/>
          <w:sz w:val="22"/>
          <w:szCs w:val="22"/>
        </w:rPr>
        <w:t xml:space="preserve">VPN, </w:t>
      </w:r>
      <w:r w:rsidR="000E085C">
        <w:rPr>
          <w:rFonts w:eastAsia="Book Antiqua"/>
          <w:sz w:val="22"/>
          <w:szCs w:val="22"/>
        </w:rPr>
        <w:t xml:space="preserve">IPS, </w:t>
      </w:r>
      <w:r w:rsidR="00660651">
        <w:rPr>
          <w:rFonts w:eastAsia="Book Antiqua"/>
          <w:sz w:val="22"/>
          <w:szCs w:val="22"/>
        </w:rPr>
        <w:t xml:space="preserve">DDoS, </w:t>
      </w:r>
      <w:r>
        <w:rPr>
          <w:rFonts w:eastAsia="Book Antiqua"/>
          <w:sz w:val="22"/>
          <w:szCs w:val="22"/>
        </w:rPr>
        <w:t xml:space="preserve">Cisco ASA 5516-X, </w:t>
      </w:r>
      <w:proofErr w:type="spellStart"/>
      <w:r w:rsidR="00292C92">
        <w:rPr>
          <w:rFonts w:eastAsia="Book Antiqua"/>
          <w:sz w:val="22"/>
          <w:szCs w:val="22"/>
        </w:rPr>
        <w:t>Check</w:t>
      </w:r>
      <w:r w:rsidRPr="008864D0">
        <w:rPr>
          <w:rFonts w:eastAsia="Book Antiqua"/>
          <w:sz w:val="22"/>
          <w:szCs w:val="22"/>
        </w:rPr>
        <w:t>Point</w:t>
      </w:r>
      <w:proofErr w:type="spellEnd"/>
      <w:r w:rsidRPr="008864D0">
        <w:rPr>
          <w:rFonts w:eastAsia="Book Antiqua"/>
          <w:sz w:val="22"/>
          <w:szCs w:val="22"/>
        </w:rPr>
        <w:t>, Palo Alto</w:t>
      </w:r>
    </w:p>
    <w:p w:rsidR="0059170C" w:rsidRDefault="0059170C" w:rsidP="0059170C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 w:rsidRPr="0059170C">
        <w:rPr>
          <w:b/>
          <w:sz w:val="22"/>
          <w:szCs w:val="22"/>
        </w:rPr>
        <w:t>Load balancer</w:t>
      </w:r>
      <w:r>
        <w:rPr>
          <w:rFonts w:eastAsia="Book Antiqua"/>
          <w:sz w:val="22"/>
          <w:szCs w:val="22"/>
        </w:rPr>
        <w:t>:</w:t>
      </w:r>
      <w:r w:rsidRPr="0059170C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F5 LTM/GTM, Citrix </w:t>
      </w:r>
      <w:proofErr w:type="spellStart"/>
      <w:r>
        <w:rPr>
          <w:rFonts w:eastAsia="Book Antiqua"/>
          <w:sz w:val="22"/>
          <w:szCs w:val="22"/>
        </w:rPr>
        <w:t>Netscaler</w:t>
      </w:r>
      <w:proofErr w:type="spellEnd"/>
    </w:p>
    <w:p w:rsidR="000678BA" w:rsidRDefault="000678BA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 </w:t>
      </w:r>
      <w:r w:rsidR="00705782">
        <w:rPr>
          <w:b/>
          <w:sz w:val="22"/>
          <w:szCs w:val="22"/>
        </w:rPr>
        <w:t>Tool</w:t>
      </w:r>
      <w:r>
        <w:rPr>
          <w:b/>
          <w:sz w:val="22"/>
          <w:szCs w:val="22"/>
        </w:rPr>
        <w:t xml:space="preserve">: </w:t>
      </w:r>
      <w:proofErr w:type="spellStart"/>
      <w:r w:rsidRPr="000678BA">
        <w:rPr>
          <w:rFonts w:eastAsia="Book Antiqua"/>
          <w:sz w:val="22"/>
          <w:szCs w:val="22"/>
        </w:rPr>
        <w:t>SolarWinds</w:t>
      </w:r>
      <w:proofErr w:type="spellEnd"/>
      <w:r w:rsidRPr="000678BA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0678BA">
        <w:rPr>
          <w:rFonts w:eastAsia="Book Antiqua"/>
          <w:sz w:val="22"/>
          <w:szCs w:val="22"/>
        </w:rPr>
        <w:t>Nagios</w:t>
      </w:r>
      <w:r>
        <w:rPr>
          <w:rFonts w:eastAsia="Book Antiqua"/>
          <w:sz w:val="22"/>
          <w:szCs w:val="22"/>
        </w:rPr>
        <w:t>,</w:t>
      </w:r>
      <w:r w:rsidRPr="000678BA">
        <w:rPr>
          <w:rFonts w:eastAsia="Book Antiqua"/>
          <w:sz w:val="22"/>
          <w:szCs w:val="22"/>
        </w:rPr>
        <w:t xml:space="preserve"> </w:t>
      </w:r>
      <w:proofErr w:type="spellStart"/>
      <w:r w:rsidRPr="000678BA">
        <w:rPr>
          <w:rFonts w:eastAsia="Book Antiqua"/>
          <w:sz w:val="22"/>
          <w:szCs w:val="22"/>
        </w:rPr>
        <w:t>Open</w:t>
      </w:r>
      <w:r>
        <w:rPr>
          <w:rFonts w:eastAsia="Book Antiqua"/>
          <w:sz w:val="22"/>
          <w:szCs w:val="22"/>
        </w:rPr>
        <w:t>NMS</w:t>
      </w:r>
      <w:proofErr w:type="spellEnd"/>
      <w:r>
        <w:rPr>
          <w:rFonts w:eastAsia="Book Antiqua"/>
          <w:sz w:val="22"/>
          <w:szCs w:val="22"/>
        </w:rPr>
        <w:t>,</w:t>
      </w:r>
      <w:r w:rsidR="008864D0">
        <w:rPr>
          <w:rFonts w:eastAsia="Book Antiqua"/>
          <w:sz w:val="22"/>
          <w:szCs w:val="22"/>
        </w:rPr>
        <w:t xml:space="preserve"> </w:t>
      </w:r>
      <w:r w:rsidR="00837A3C">
        <w:rPr>
          <w:rFonts w:eastAsia="Book Antiqua"/>
          <w:sz w:val="22"/>
          <w:szCs w:val="22"/>
        </w:rPr>
        <w:t>Wires</w:t>
      </w:r>
      <w:r w:rsidR="008864D0" w:rsidRPr="008864D0">
        <w:rPr>
          <w:rFonts w:eastAsia="Book Antiqua"/>
          <w:sz w:val="22"/>
          <w:szCs w:val="22"/>
        </w:rPr>
        <w:t>hark</w:t>
      </w:r>
      <w:r w:rsidR="008864D0">
        <w:rPr>
          <w:rFonts w:eastAsia="Book Antiqua"/>
          <w:sz w:val="22"/>
          <w:szCs w:val="22"/>
        </w:rPr>
        <w:t xml:space="preserve">, </w:t>
      </w:r>
      <w:r w:rsidR="008864D0" w:rsidRPr="008864D0">
        <w:rPr>
          <w:rFonts w:eastAsia="Book Antiqua"/>
          <w:sz w:val="22"/>
          <w:szCs w:val="22"/>
        </w:rPr>
        <w:t>Fiddler</w:t>
      </w:r>
      <w:r w:rsidR="00705782">
        <w:rPr>
          <w:rFonts w:eastAsia="Book Antiqua"/>
          <w:sz w:val="22"/>
          <w:szCs w:val="22"/>
        </w:rPr>
        <w:t xml:space="preserve">, </w:t>
      </w:r>
      <w:proofErr w:type="spellStart"/>
      <w:r w:rsidR="00F77789">
        <w:rPr>
          <w:rFonts w:eastAsia="Book Antiqua"/>
          <w:sz w:val="22"/>
          <w:szCs w:val="22"/>
        </w:rPr>
        <w:t>Sysinternals</w:t>
      </w:r>
      <w:proofErr w:type="spellEnd"/>
      <w:r w:rsidR="00F77789">
        <w:rPr>
          <w:rFonts w:eastAsia="Book Antiqua"/>
          <w:sz w:val="22"/>
          <w:szCs w:val="22"/>
        </w:rPr>
        <w:t xml:space="preserve"> Suite</w:t>
      </w:r>
    </w:p>
    <w:p w:rsidR="003C1575" w:rsidRPr="00637CE7" w:rsidRDefault="003C1575" w:rsidP="00823184">
      <w:pPr>
        <w:spacing w:after="0" w:line="240" w:lineRule="atLeast"/>
        <w:rPr>
          <w:b/>
          <w:sz w:val="22"/>
          <w:szCs w:val="22"/>
        </w:rPr>
      </w:pPr>
    </w:p>
    <w:p w:rsidR="00FA7E85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Certifications</w:t>
      </w:r>
    </w:p>
    <w:p w:rsidR="00485DC7" w:rsidRDefault="00FA2235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</w:t>
      </w:r>
      <w:r w:rsidR="002D5160">
        <w:rPr>
          <w:b/>
          <w:sz w:val="22"/>
          <w:szCs w:val="22"/>
        </w:rPr>
        <w:t>Mware</w:t>
      </w:r>
    </w:p>
    <w:p w:rsidR="00485DC7" w:rsidRDefault="00485DC7" w:rsidP="00734F38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VCP-Cloud (VMware Certified Professional Cloud)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VCP5-DT (VMware Certified Professional 5 Desktop)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VCP5-DCV (VMware Certified Professional 5</w:t>
      </w:r>
      <w:r w:rsidR="00637CE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Data Center Virtualization)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272419" w:rsidRDefault="00F77789" w:rsidP="00272419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</w:t>
      </w:r>
    </w:p>
    <w:p w:rsidR="00272419" w:rsidRDefault="00272419" w:rsidP="00272419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7F000C" w:rsidRDefault="007F000C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59170C" w:rsidRPr="007711C2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995CC5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</w:p>
    <w:p w:rsidR="0059170C" w:rsidRDefault="00995CC5" w:rsidP="00995CC5">
      <w:pPr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b/>
          <w:sz w:val="22"/>
          <w:szCs w:val="22"/>
        </w:rPr>
        <w:t>Storage</w:t>
      </w:r>
      <w:r w:rsidR="0059170C">
        <w:rPr>
          <w:rFonts w:eastAsia="Times New Roman"/>
          <w:sz w:val="22"/>
          <w:szCs w:val="22"/>
        </w:rPr>
        <w:tab/>
      </w:r>
    </w:p>
    <w:p w:rsidR="00485DC7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F77789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</w:t>
      </w:r>
      <w:proofErr w:type="gramStart"/>
      <w:r>
        <w:rPr>
          <w:rFonts w:eastAsia="Times New Roman"/>
          <w:sz w:val="22"/>
          <w:szCs w:val="22"/>
        </w:rPr>
        <w:t>,Cisco</w:t>
      </w:r>
      <w:proofErr w:type="gramEnd"/>
      <w:r>
        <w:rPr>
          <w:rFonts w:eastAsia="Times New Roman"/>
          <w:sz w:val="22"/>
          <w:szCs w:val="22"/>
        </w:rPr>
        <w:t xml:space="preserve"> Systems, Inc.</w:t>
      </w:r>
    </w:p>
    <w:p w:rsidR="00F77789" w:rsidRDefault="00F77789" w:rsidP="00F77789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Developer</w:t>
      </w:r>
    </w:p>
    <w:p w:rsidR="00F77789" w:rsidRDefault="00F77789" w:rsidP="00F77789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21st – Century Elite, China Telecom 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lastRenderedPageBreak/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7350B1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2015</w:t>
      </w:r>
      <w:r w:rsidR="00FE2C48">
        <w:rPr>
          <w:b/>
          <w:sz w:val="22"/>
          <w:szCs w:val="22"/>
        </w:rPr>
        <w:t>.9</w:t>
      </w:r>
      <w:r w:rsidR="007B306D">
        <w:rPr>
          <w:b/>
          <w:sz w:val="22"/>
          <w:szCs w:val="22"/>
        </w:rPr>
        <w:t>-2016</w:t>
      </w:r>
      <w:r w:rsidR="00FE2C48">
        <w:rPr>
          <w:b/>
          <w:sz w:val="22"/>
          <w:szCs w:val="22"/>
        </w:rPr>
        <w:t>.3</w:t>
      </w:r>
    </w:p>
    <w:p w:rsidR="00E70885" w:rsidRDefault="00E70885" w:rsidP="00E70885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E70885">
        <w:rPr>
          <w:rFonts w:eastAsia="Book Antiqua"/>
          <w:sz w:val="22"/>
          <w:szCs w:val="22"/>
        </w:rPr>
        <w:t>Develop, deploy, support Web Applications integrated Apps</w:t>
      </w:r>
    </w:p>
    <w:p w:rsidR="0073667D" w:rsidRDefault="0073667D" w:rsidP="005D6DA3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73667D">
        <w:rPr>
          <w:rFonts w:eastAsia="Book Antiqua"/>
          <w:sz w:val="22"/>
          <w:szCs w:val="22"/>
        </w:rPr>
        <w:t>Admin and Support Networking, Database, Windows/Linux</w:t>
      </w:r>
    </w:p>
    <w:p w:rsidR="008C124C" w:rsidRPr="008C124C" w:rsidRDefault="008C124C" w:rsidP="00E27E73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C124C">
        <w:rPr>
          <w:rFonts w:eastAsia="Book Antiqua"/>
          <w:sz w:val="22"/>
          <w:szCs w:val="22"/>
        </w:rPr>
        <w:t>Admin and support database data/schema comparisons</w:t>
      </w:r>
    </w:p>
    <w:p w:rsidR="005B5775" w:rsidRDefault="005B5775" w:rsidP="004824F4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B5775">
        <w:rPr>
          <w:rFonts w:eastAsia="Book Antiqua"/>
          <w:sz w:val="22"/>
          <w:szCs w:val="22"/>
        </w:rPr>
        <w:t>Manage Windows with PowerShell and automate Windows Azure deployments</w:t>
      </w:r>
    </w:p>
    <w:p w:rsidR="00A94FF7" w:rsidRPr="005B5775" w:rsidRDefault="00A94FF7" w:rsidP="004824F4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B5775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5B5775">
        <w:rPr>
          <w:rFonts w:eastAsia="Book Antiqua"/>
          <w:sz w:val="22"/>
          <w:szCs w:val="22"/>
        </w:rPr>
        <w:t>ESXi</w:t>
      </w:r>
      <w:proofErr w:type="spellEnd"/>
      <w:r w:rsidRPr="005B5775">
        <w:rPr>
          <w:rFonts w:eastAsia="Book Antiqua"/>
          <w:sz w:val="22"/>
          <w:szCs w:val="22"/>
        </w:rPr>
        <w:t xml:space="preserve"> in a multi-tenant &amp; multi-site private cloud infrastructure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SAN &amp; Fiber Channel Switch infrastructure</w:t>
      </w:r>
    </w:p>
    <w:p w:rsidR="00DF066D" w:rsidRDefault="00A94FF7" w:rsidP="002232D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64513F" w:rsidRDefault="0064513F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C93159">
        <w:rPr>
          <w:rFonts w:eastAsia="Book Antiqua"/>
          <w:sz w:val="22"/>
          <w:szCs w:val="22"/>
        </w:rPr>
        <w:t>Design and Implement VMware Cloud</w:t>
      </w:r>
      <w:r w:rsidRPr="00CE3A0C">
        <w:rPr>
          <w:rFonts w:eastAsia="Book Antiqua"/>
          <w:sz w:val="22"/>
          <w:szCs w:val="22"/>
        </w:rPr>
        <w:t xml:space="preserve"> </w:t>
      </w:r>
    </w:p>
    <w:p w:rsidR="00C47876" w:rsidRDefault="00C47876" w:rsidP="00CF36A4">
      <w:pPr>
        <w:spacing w:after="0" w:line="240" w:lineRule="atLeast"/>
        <w:ind w:left="1560" w:hanging="1134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Technology: </w:t>
      </w:r>
      <w:r w:rsidR="00D15CB7">
        <w:rPr>
          <w:rFonts w:eastAsia="Book Antiqua"/>
          <w:sz w:val="22"/>
          <w:szCs w:val="22"/>
        </w:rPr>
        <w:t>N</w:t>
      </w:r>
      <w:r w:rsidR="00D15CB7" w:rsidRPr="00D15CB7">
        <w:rPr>
          <w:rFonts w:eastAsia="Book Antiqua"/>
          <w:sz w:val="22"/>
          <w:szCs w:val="22"/>
        </w:rPr>
        <w:t>etwork</w:t>
      </w:r>
      <w:r w:rsidR="003B4BFB">
        <w:rPr>
          <w:rFonts w:eastAsia="Book Antiqua"/>
          <w:sz w:val="22"/>
          <w:szCs w:val="22"/>
        </w:rPr>
        <w:t>,</w:t>
      </w:r>
      <w:r w:rsidR="00D15CB7" w:rsidRPr="00D15CB7">
        <w:rPr>
          <w:rFonts w:eastAsia="Book Antiqua"/>
          <w:sz w:val="22"/>
          <w:szCs w:val="22"/>
        </w:rPr>
        <w:t xml:space="preserve"> S</w:t>
      </w:r>
      <w:r w:rsidR="003B4BFB">
        <w:rPr>
          <w:rFonts w:eastAsia="Book Antiqua"/>
          <w:sz w:val="22"/>
          <w:szCs w:val="22"/>
        </w:rPr>
        <w:t>QL Server 2012</w:t>
      </w:r>
      <w:r w:rsidR="00D15CB7" w:rsidRPr="00D15CB7">
        <w:rPr>
          <w:rFonts w:eastAsia="Book Antiqua"/>
          <w:sz w:val="22"/>
          <w:szCs w:val="22"/>
        </w:rPr>
        <w:t>, Windows Server 2012</w:t>
      </w:r>
      <w:r w:rsidR="00D15CB7">
        <w:rPr>
          <w:rFonts w:eastAsia="Book Antiqua"/>
          <w:sz w:val="22"/>
          <w:szCs w:val="22"/>
        </w:rPr>
        <w:t xml:space="preserve">, </w:t>
      </w:r>
      <w:r>
        <w:rPr>
          <w:rFonts w:eastAsia="Book Antiqua"/>
          <w:sz w:val="22"/>
          <w:szCs w:val="22"/>
        </w:rPr>
        <w:t xml:space="preserve">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vRealize</w:t>
      </w:r>
      <w:proofErr w:type="spellEnd"/>
      <w:r>
        <w:rPr>
          <w:rFonts w:eastAsia="Book Antiqua"/>
          <w:sz w:val="22"/>
          <w:szCs w:val="22"/>
        </w:rPr>
        <w:t xml:space="preserve"> Automation, NSX,</w:t>
      </w:r>
      <w:r>
        <w:rPr>
          <w:rFonts w:eastAsia="Times New Roman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NFS, iSCSI, </w:t>
      </w:r>
      <w:proofErr w:type="spellStart"/>
      <w:r>
        <w:rPr>
          <w:rFonts w:eastAsia="Book Antiqua"/>
          <w:sz w:val="22"/>
          <w:szCs w:val="22"/>
        </w:rPr>
        <w:t>vPC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C93159">
        <w:rPr>
          <w:rFonts w:eastAsia="Book Antiqua"/>
          <w:sz w:val="22"/>
          <w:szCs w:val="22"/>
        </w:rPr>
        <w:t xml:space="preserve">VSAN, </w:t>
      </w:r>
    </w:p>
    <w:p w:rsidR="00C93159" w:rsidRDefault="00C93159" w:rsidP="00C93159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5D7745">
        <w:rPr>
          <w:rFonts w:eastAsia="Book Antiqua"/>
          <w:sz w:val="22"/>
          <w:szCs w:val="22"/>
        </w:rPr>
        <w:t xml:space="preserve">NetApp </w:t>
      </w:r>
      <w:r w:rsidR="005D7745" w:rsidRPr="000A497E">
        <w:rPr>
          <w:rFonts w:eastAsia="Book Antiqua"/>
          <w:sz w:val="22"/>
          <w:szCs w:val="22"/>
        </w:rPr>
        <w:t>FAS2552</w:t>
      </w:r>
      <w:r w:rsidR="005D7745">
        <w:rPr>
          <w:rFonts w:eastAsia="Book Antiqua"/>
          <w:sz w:val="22"/>
          <w:szCs w:val="22"/>
        </w:rPr>
        <w:t xml:space="preserve"> Storage</w:t>
      </w:r>
      <w:r w:rsidR="00E7124F">
        <w:rPr>
          <w:rFonts w:eastAsia="Book Antiqua"/>
          <w:sz w:val="22"/>
          <w:szCs w:val="22"/>
        </w:rPr>
        <w:t xml:space="preserve">, </w:t>
      </w:r>
      <w:r w:rsidR="00E7124F" w:rsidRPr="00E7124F">
        <w:rPr>
          <w:rFonts w:eastAsia="Book Antiqua"/>
          <w:sz w:val="22"/>
          <w:szCs w:val="22"/>
        </w:rPr>
        <w:t>Cisco 800</w:t>
      </w:r>
      <w:r w:rsidR="00E7124F">
        <w:rPr>
          <w:rFonts w:eastAsia="Book Antiqua"/>
          <w:sz w:val="22"/>
          <w:szCs w:val="22"/>
        </w:rPr>
        <w:t xml:space="preserve"> Router, </w:t>
      </w:r>
      <w:r w:rsidR="00E7124F" w:rsidRPr="00E7124F">
        <w:rPr>
          <w:rFonts w:eastAsia="Book Antiqua"/>
          <w:sz w:val="22"/>
          <w:szCs w:val="22"/>
        </w:rPr>
        <w:t xml:space="preserve">Cisco Catalyst </w:t>
      </w:r>
      <w:r w:rsidR="00A65BEF" w:rsidRPr="00A65BEF">
        <w:rPr>
          <w:rFonts w:eastAsia="Book Antiqua"/>
          <w:sz w:val="22"/>
          <w:szCs w:val="22"/>
        </w:rPr>
        <w:t>6880-X</w:t>
      </w:r>
      <w:r w:rsidR="00A65BEF">
        <w:rPr>
          <w:rFonts w:eastAsia="Book Antiqua"/>
          <w:sz w:val="22"/>
          <w:szCs w:val="22"/>
        </w:rPr>
        <w:t>/3850/</w:t>
      </w:r>
      <w:r w:rsidR="00E7124F" w:rsidRPr="00E7124F">
        <w:rPr>
          <w:rFonts w:eastAsia="Book Antiqua"/>
          <w:sz w:val="22"/>
          <w:szCs w:val="22"/>
        </w:rPr>
        <w:t>2960-X Switch</w:t>
      </w:r>
    </w:p>
    <w:p w:rsidR="00350AA3" w:rsidRDefault="00350AA3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386BE8" w:rsidRDefault="00386BE8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>Develop and Deploy Smart IV</w:t>
      </w:r>
      <w:r w:rsidR="00D55D24">
        <w:rPr>
          <w:rFonts w:eastAsia="Book Antiqua"/>
          <w:sz w:val="22"/>
          <w:szCs w:val="22"/>
        </w:rPr>
        <w:t xml:space="preserve"> (I</w:t>
      </w:r>
      <w:r w:rsidR="00D55D24" w:rsidRPr="003B4BFB">
        <w:rPr>
          <w:rFonts w:eastAsia="Book Antiqua"/>
          <w:sz w:val="22"/>
          <w:szCs w:val="22"/>
        </w:rPr>
        <w:t>ntravenous</w:t>
      </w:r>
      <w:r w:rsidR="00D55D24">
        <w:rPr>
          <w:rFonts w:eastAsia="Book Antiqua"/>
          <w:sz w:val="22"/>
          <w:szCs w:val="22"/>
        </w:rPr>
        <w:t>)</w:t>
      </w:r>
      <w:r w:rsidR="00DB0647">
        <w:rPr>
          <w:rFonts w:eastAsia="Book Antiqua"/>
          <w:sz w:val="22"/>
          <w:szCs w:val="22"/>
        </w:rPr>
        <w:t xml:space="preserve"> Web Application in Microsoft Azure Cloud</w:t>
      </w:r>
    </w:p>
    <w:p w:rsidR="00350AA3" w:rsidRDefault="00350AA3" w:rsidP="00350AA3">
      <w:pPr>
        <w:spacing w:after="0" w:line="240" w:lineRule="atLeast"/>
        <w:ind w:firstLine="426"/>
        <w:rPr>
          <w:rFonts w:eastAsia="Book Antiqua"/>
          <w:sz w:val="22"/>
          <w:szCs w:val="22"/>
        </w:rPr>
      </w:pPr>
      <w:r w:rsidRPr="00350AA3">
        <w:rPr>
          <w:rFonts w:eastAsia="Book Antiqua"/>
          <w:sz w:val="22"/>
          <w:szCs w:val="22"/>
        </w:rPr>
        <w:t>It helped staffs get group messages from cloud in real time. When there was a new message in a group, it would be broadcasted to all smart phones registered in the group.</w:t>
      </w:r>
    </w:p>
    <w:p w:rsidR="00386BE8" w:rsidRDefault="00D671F8" w:rsidP="00D671F8">
      <w:pPr>
        <w:spacing w:after="0" w:line="240" w:lineRule="atLeast"/>
        <w:ind w:left="1560" w:hanging="1134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386BE8">
        <w:rPr>
          <w:rFonts w:eastAsia="Book Antiqua"/>
          <w:sz w:val="22"/>
          <w:szCs w:val="22"/>
        </w:rPr>
        <w:t xml:space="preserve">: </w:t>
      </w:r>
      <w:r w:rsidR="00D15CB7" w:rsidRPr="00D15CB7">
        <w:rPr>
          <w:rFonts w:eastAsia="Book Antiqua"/>
          <w:sz w:val="22"/>
          <w:szCs w:val="22"/>
        </w:rPr>
        <w:t>SQL Server 2012, IIS, SSRS, SSMS, SQL Server Profiler, Windows Server 2012</w:t>
      </w:r>
      <w:r w:rsidR="00D15CB7">
        <w:rPr>
          <w:rFonts w:eastAsia="Book Antiqua"/>
          <w:sz w:val="22"/>
          <w:szCs w:val="22"/>
        </w:rPr>
        <w:t xml:space="preserve">, </w:t>
      </w:r>
      <w:r w:rsidR="00F57612">
        <w:rPr>
          <w:rFonts w:eastAsia="Book Antiqua"/>
          <w:sz w:val="22"/>
          <w:szCs w:val="22"/>
        </w:rPr>
        <w:t xml:space="preserve">Microsoft </w:t>
      </w:r>
      <w:r w:rsidR="00386BE8">
        <w:rPr>
          <w:rFonts w:eastAsia="Book Antiqua"/>
          <w:sz w:val="22"/>
          <w:szCs w:val="22"/>
        </w:rPr>
        <w:t xml:space="preserve">Azure </w:t>
      </w:r>
      <w:r w:rsidR="00F57612">
        <w:rPr>
          <w:rFonts w:eastAsia="Book Antiqua"/>
          <w:sz w:val="22"/>
          <w:szCs w:val="22"/>
        </w:rPr>
        <w:t xml:space="preserve">Cloud, </w:t>
      </w:r>
      <w:r w:rsidR="00386BE8">
        <w:rPr>
          <w:rFonts w:eastAsia="Book Antiqua"/>
          <w:sz w:val="22"/>
          <w:szCs w:val="22"/>
        </w:rPr>
        <w:t xml:space="preserve">Web App, </w:t>
      </w:r>
      <w:r w:rsidR="008342AD">
        <w:rPr>
          <w:rFonts w:eastAsia="Book Antiqua"/>
          <w:sz w:val="22"/>
          <w:szCs w:val="22"/>
        </w:rPr>
        <w:t xml:space="preserve">C, </w:t>
      </w:r>
      <w:r w:rsidR="00386BE8">
        <w:rPr>
          <w:rFonts w:eastAsia="Book Antiqua"/>
          <w:sz w:val="22"/>
          <w:szCs w:val="22"/>
        </w:rPr>
        <w:t>C#, WCF, WPF, Clo</w:t>
      </w:r>
      <w:r w:rsidR="00D15CB7">
        <w:rPr>
          <w:rFonts w:eastAsia="Book Antiqua"/>
          <w:sz w:val="22"/>
          <w:szCs w:val="22"/>
        </w:rPr>
        <w:t>ud Message for Android and IOS</w:t>
      </w:r>
    </w:p>
    <w:p w:rsidR="00350AA3" w:rsidRDefault="00350AA3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F57612" w:rsidRDefault="00F57612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 xml:space="preserve">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350AA3" w:rsidRDefault="00350AA3" w:rsidP="00350AA3">
      <w:pPr>
        <w:spacing w:after="0" w:line="240" w:lineRule="atLeast"/>
        <w:ind w:firstLine="426"/>
        <w:rPr>
          <w:rFonts w:eastAsia="Book Antiqua"/>
          <w:sz w:val="22"/>
          <w:szCs w:val="22"/>
        </w:rPr>
      </w:pPr>
      <w:r w:rsidRPr="00350AA3">
        <w:rPr>
          <w:rFonts w:eastAsia="Book Antiqua"/>
          <w:sz w:val="22"/>
          <w:szCs w:val="22"/>
        </w:rPr>
        <w:t xml:space="preserve">It helped nurses monitor Intravenous from cloud using smart phones. When intravenous was almost empty, it would trigger alarms using the nurses smart phones.  </w:t>
      </w:r>
    </w:p>
    <w:p w:rsidR="00F57612" w:rsidRDefault="00F57612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</w:t>
      </w:r>
      <w:r w:rsidR="00D671F8">
        <w:rPr>
          <w:rFonts w:eastAsia="Book Antiqua"/>
          <w:sz w:val="22"/>
          <w:szCs w:val="22"/>
        </w:rPr>
        <w:t>y</w:t>
      </w:r>
      <w:r>
        <w:rPr>
          <w:rFonts w:eastAsia="Book Antiqua"/>
          <w:sz w:val="22"/>
          <w:szCs w:val="22"/>
        </w:rPr>
        <w:t>: Microsoft Azure Cloud, Web API, JavaScript, Cl</w:t>
      </w:r>
      <w:r w:rsidR="00D15CB7">
        <w:rPr>
          <w:rFonts w:eastAsia="Book Antiqua"/>
          <w:sz w:val="22"/>
          <w:szCs w:val="22"/>
        </w:rPr>
        <w:t>oud Message for Android and IOS, MySQL</w:t>
      </w:r>
    </w:p>
    <w:p w:rsid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A054E7" w:rsidRDefault="00A054E7" w:rsidP="00A054E7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 w:rsidRPr="00A054E7">
        <w:rPr>
          <w:b/>
          <w:sz w:val="22"/>
          <w:szCs w:val="22"/>
        </w:rPr>
        <w:t>AD</w:t>
      </w:r>
      <w:r w:rsidR="00763F80">
        <w:rPr>
          <w:b/>
          <w:sz w:val="22"/>
          <w:szCs w:val="22"/>
        </w:rPr>
        <w:t>R</w:t>
      </w:r>
      <w:r w:rsidRPr="00A054E7">
        <w:rPr>
          <w:b/>
          <w:sz w:val="22"/>
          <w:szCs w:val="22"/>
        </w:rPr>
        <w:t xml:space="preserve"> (Accurate Data Recovery)</w:t>
      </w:r>
      <w:r>
        <w:rPr>
          <w:b/>
          <w:sz w:val="22"/>
          <w:szCs w:val="22"/>
        </w:rPr>
        <w:t>, Toronto, Ontario</w:t>
      </w:r>
      <w:r>
        <w:rPr>
          <w:b/>
          <w:sz w:val="22"/>
          <w:szCs w:val="22"/>
        </w:rPr>
        <w:tab/>
        <w:t>Technical Analyst</w:t>
      </w:r>
      <w:r>
        <w:rPr>
          <w:b/>
          <w:sz w:val="22"/>
          <w:szCs w:val="22"/>
        </w:rPr>
        <w:tab/>
        <w:t>2012.1-2015.8</w:t>
      </w:r>
    </w:p>
    <w:p w:rsidR="00245BF4" w:rsidRDefault="00245BF4" w:rsidP="00245BF4">
      <w:pPr>
        <w:pStyle w:val="ListParagraph"/>
        <w:numPr>
          <w:ilvl w:val="0"/>
          <w:numId w:val="3"/>
        </w:numPr>
        <w:rPr>
          <w:rFonts w:eastAsia="Book Antiqua"/>
          <w:sz w:val="22"/>
          <w:szCs w:val="22"/>
        </w:rPr>
      </w:pPr>
      <w:r w:rsidRPr="00245BF4">
        <w:rPr>
          <w:rFonts w:eastAsia="Book Antiqua"/>
          <w:sz w:val="22"/>
          <w:szCs w:val="22"/>
        </w:rPr>
        <w:t>Admin and Support Networking, Database, Windows/Linux</w:t>
      </w:r>
    </w:p>
    <w:p w:rsidR="008C124C" w:rsidRPr="008C124C" w:rsidRDefault="008C124C" w:rsidP="008C124C">
      <w:pPr>
        <w:pStyle w:val="ListParagraph"/>
        <w:numPr>
          <w:ilvl w:val="0"/>
          <w:numId w:val="3"/>
        </w:numPr>
        <w:rPr>
          <w:rFonts w:eastAsia="Book Antiqua"/>
          <w:sz w:val="22"/>
          <w:szCs w:val="22"/>
        </w:rPr>
      </w:pPr>
      <w:r w:rsidRPr="008C124C">
        <w:rPr>
          <w:rFonts w:eastAsia="Book Antiqua"/>
          <w:sz w:val="22"/>
          <w:szCs w:val="22"/>
        </w:rPr>
        <w:t>Admin and support database data/schema comparisons</w:t>
      </w:r>
    </w:p>
    <w:p w:rsidR="005B5775" w:rsidRPr="005B5775" w:rsidRDefault="005B5775" w:rsidP="00647E12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B5775">
        <w:rPr>
          <w:rFonts w:eastAsia="Book Antiqua"/>
          <w:sz w:val="22"/>
          <w:szCs w:val="22"/>
        </w:rPr>
        <w:t xml:space="preserve">Manage Windows with PowerShell 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VMware in private cloud infrastructure</w:t>
      </w:r>
    </w:p>
    <w:p w:rsidR="00A054E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</w:t>
      </w:r>
      <w:r>
        <w:rPr>
          <w:rFonts w:eastAsia="Book Antiqua"/>
          <w:sz w:val="22"/>
          <w:szCs w:val="22"/>
        </w:rPr>
        <w:t>Windows and Linux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VMware/Windows/Linux Data Recovery</w:t>
      </w:r>
    </w:p>
    <w:p w:rsidR="0064513F" w:rsidRDefault="0064513F" w:rsidP="00A054E7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A054E7" w:rsidRDefault="00A054E7" w:rsidP="00A054E7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Build OpenStack Private Cloud in VMware</w:t>
      </w:r>
    </w:p>
    <w:p w:rsidR="00A054E7" w:rsidRDefault="00A054E7" w:rsidP="00A054E7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OpenStack, VMware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Linux, Storage</w:t>
      </w:r>
      <w:r>
        <w:rPr>
          <w:rFonts w:eastAsia="Book Antiqua"/>
          <w:sz w:val="22"/>
          <w:szCs w:val="22"/>
        </w:rPr>
        <w:t xml:space="preserve">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A054E7" w:rsidRPr="00CE3A0C" w:rsidRDefault="00A054E7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</w:r>
      <w:r w:rsidR="008028D3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2011</w:t>
      </w:r>
      <w:r w:rsidR="00FE2C48">
        <w:rPr>
          <w:b/>
          <w:sz w:val="22"/>
          <w:szCs w:val="22"/>
        </w:rPr>
        <w:t>.1-4, 2011.9-12</w:t>
      </w:r>
    </w:p>
    <w:p w:rsidR="003B4BFB" w:rsidRDefault="003B4BFB" w:rsidP="003B4BF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E70885">
        <w:rPr>
          <w:rFonts w:eastAsia="Book Antiqua"/>
          <w:sz w:val="22"/>
          <w:szCs w:val="22"/>
        </w:rPr>
        <w:t>Develop, d</w:t>
      </w:r>
      <w:r>
        <w:rPr>
          <w:rFonts w:eastAsia="Book Antiqua"/>
          <w:sz w:val="22"/>
          <w:szCs w:val="22"/>
        </w:rPr>
        <w:t>eploy, support Web Applications</w:t>
      </w:r>
    </w:p>
    <w:p w:rsidR="003B4BFB" w:rsidRDefault="003B4BFB" w:rsidP="003B4BFB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73667D">
        <w:rPr>
          <w:rFonts w:eastAsia="Book Antiqua"/>
          <w:sz w:val="22"/>
          <w:szCs w:val="22"/>
        </w:rPr>
        <w:t>Admin and Support Networking, Database, Windows/Linux</w:t>
      </w:r>
    </w:p>
    <w:p w:rsidR="005B5775" w:rsidRDefault="005B5775" w:rsidP="003350F6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B5775">
        <w:rPr>
          <w:rFonts w:eastAsia="Book Antiqua"/>
          <w:sz w:val="22"/>
          <w:szCs w:val="22"/>
        </w:rPr>
        <w:t>Manage Windows with PowerShell</w:t>
      </w:r>
    </w:p>
    <w:p w:rsidR="00DF066D" w:rsidRPr="005B5775" w:rsidRDefault="00DF066D" w:rsidP="003350F6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B5775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5B5775">
        <w:rPr>
          <w:rFonts w:eastAsia="Book Antiqua"/>
          <w:sz w:val="22"/>
          <w:szCs w:val="22"/>
        </w:rPr>
        <w:t>ESXi</w:t>
      </w:r>
      <w:proofErr w:type="spellEnd"/>
      <w:r w:rsidRPr="005B5775">
        <w:rPr>
          <w:rFonts w:eastAsia="Book Antiqua"/>
          <w:sz w:val="22"/>
          <w:szCs w:val="22"/>
        </w:rPr>
        <w:t xml:space="preserve"> in a multi-tenant &amp; multi-site private cloud infrastructure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SAN &amp; Fiber Channel Switch infrastructure</w:t>
      </w:r>
    </w:p>
    <w:p w:rsidR="00DF066D" w:rsidRDefault="00DF066D" w:rsidP="00051B1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64513F" w:rsidRDefault="0064513F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F0675" w:rsidRDefault="00DE0CC5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2F0675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D64706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>Windows Server 2008,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Group Policy, </w:t>
      </w:r>
      <w:r w:rsidR="00514074">
        <w:rPr>
          <w:rFonts w:eastAsia="Book Antiqua"/>
          <w:sz w:val="22"/>
          <w:szCs w:val="22"/>
        </w:rPr>
        <w:t xml:space="preserve">NAS,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 </w:t>
      </w:r>
      <w:r w:rsidR="00514074" w:rsidRPr="00C93159">
        <w:rPr>
          <w:rFonts w:eastAsia="Book Antiqua"/>
          <w:sz w:val="22"/>
          <w:szCs w:val="22"/>
        </w:rPr>
        <w:t xml:space="preserve"> 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602770" w:rsidRDefault="00602770" w:rsidP="00602770">
      <w:pPr>
        <w:spacing w:after="0" w:line="240" w:lineRule="atLeast"/>
        <w:ind w:firstLine="426"/>
        <w:rPr>
          <w:rFonts w:eastAsia="Book Antiqua"/>
          <w:sz w:val="22"/>
          <w:szCs w:val="22"/>
        </w:rPr>
      </w:pPr>
      <w:r w:rsidRPr="00602770">
        <w:rPr>
          <w:rFonts w:eastAsia="Book Antiqua"/>
          <w:sz w:val="22"/>
          <w:szCs w:val="22"/>
        </w:rPr>
        <w:t>It reduced the manual work from 3 hours to 10 minutes automatic work.</w:t>
      </w:r>
    </w:p>
    <w:p w:rsidR="00FA7E85" w:rsidRDefault="00DE0CC5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411D1E">
        <w:rPr>
          <w:sz w:val="22"/>
          <w:szCs w:val="22"/>
        </w:rPr>
        <w:t xml:space="preserve">,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</w:p>
    <w:p w:rsidR="00602770" w:rsidRDefault="00602770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602770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 w:rsidR="008D2931" w:rsidRPr="008D2931">
        <w:rPr>
          <w:rFonts w:eastAsia="Book Antiqua"/>
          <w:sz w:val="22"/>
          <w:szCs w:val="22"/>
        </w:rPr>
        <w:t>Daily Medium High Risk Report</w:t>
      </w:r>
      <w:r w:rsidR="008D2931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>from Oracle BI to SharePoint</w:t>
      </w:r>
      <w:r>
        <w:rPr>
          <w:rFonts w:eastAsia="Book Antiqua"/>
          <w:sz w:val="22"/>
          <w:szCs w:val="22"/>
        </w:rPr>
        <w:tab/>
      </w:r>
    </w:p>
    <w:p w:rsidR="00FA7E85" w:rsidRDefault="00602770" w:rsidP="00602770">
      <w:pPr>
        <w:spacing w:after="0" w:line="240" w:lineRule="atLeast"/>
        <w:ind w:firstLine="426"/>
        <w:rPr>
          <w:rFonts w:eastAsia="Book Antiqua"/>
          <w:sz w:val="22"/>
          <w:szCs w:val="22"/>
        </w:rPr>
      </w:pPr>
      <w:r w:rsidRPr="00602770">
        <w:rPr>
          <w:rFonts w:eastAsia="Book Antiqua"/>
          <w:sz w:val="22"/>
          <w:szCs w:val="22"/>
        </w:rPr>
        <w:t>It reduced the ma</w:t>
      </w:r>
      <w:r>
        <w:rPr>
          <w:rFonts w:eastAsia="Book Antiqua"/>
          <w:sz w:val="22"/>
          <w:szCs w:val="22"/>
        </w:rPr>
        <w:t>nual work from 2</w:t>
      </w:r>
      <w:r w:rsidRPr="00602770">
        <w:rPr>
          <w:rFonts w:eastAsia="Book Antiqua"/>
          <w:sz w:val="22"/>
          <w:szCs w:val="22"/>
        </w:rPr>
        <w:t xml:space="preserve"> hours to </w:t>
      </w:r>
      <w:r>
        <w:rPr>
          <w:rFonts w:eastAsia="Book Antiqua"/>
          <w:sz w:val="22"/>
          <w:szCs w:val="22"/>
        </w:rPr>
        <w:t>7</w:t>
      </w:r>
      <w:r w:rsidRPr="00602770">
        <w:rPr>
          <w:rFonts w:eastAsia="Book Antiqua"/>
          <w:sz w:val="22"/>
          <w:szCs w:val="22"/>
        </w:rPr>
        <w:t xml:space="preserve"> minutes automatic work.</w:t>
      </w:r>
      <w:r w:rsidR="0044592C">
        <w:rPr>
          <w:rFonts w:eastAsia="Book Antiqua"/>
          <w:sz w:val="22"/>
          <w:szCs w:val="22"/>
        </w:rPr>
        <w:tab/>
      </w:r>
    </w:p>
    <w:p w:rsidR="00FA7E85" w:rsidRDefault="00256790" w:rsidP="00256790">
      <w:pPr>
        <w:spacing w:after="0" w:line="240" w:lineRule="atLeast"/>
        <w:ind w:left="1560" w:hanging="1134"/>
        <w:rPr>
          <w:sz w:val="22"/>
          <w:szCs w:val="22"/>
        </w:rPr>
      </w:pPr>
      <w:r>
        <w:rPr>
          <w:rFonts w:eastAsia="Book Antiqua"/>
          <w:sz w:val="22"/>
          <w:szCs w:val="22"/>
        </w:rPr>
        <w:lastRenderedPageBreak/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Pr="00256790">
        <w:rPr>
          <w:rFonts w:eastAsia="Book Antiqua"/>
          <w:sz w:val="22"/>
          <w:szCs w:val="22"/>
        </w:rPr>
        <w:t>SQL Server 2005, IIS, SSRS, SSMS, SQL Server Profiler, Windows Server 2008</w:t>
      </w:r>
      <w:r>
        <w:rPr>
          <w:rFonts w:eastAsia="Book Antiqua"/>
          <w:sz w:val="22"/>
          <w:szCs w:val="22"/>
        </w:rPr>
        <w:t xml:space="preserve">, </w:t>
      </w:r>
      <w:r w:rsidR="0044592C">
        <w:rPr>
          <w:rFonts w:eastAsia="Book Antiqua"/>
          <w:sz w:val="22"/>
          <w:szCs w:val="22"/>
        </w:rPr>
        <w:t xml:space="preserve">Active Directory, </w:t>
      </w:r>
      <w:r w:rsidR="00514074">
        <w:rPr>
          <w:rFonts w:eastAsia="Book Antiqua"/>
          <w:sz w:val="22"/>
          <w:szCs w:val="22"/>
        </w:rPr>
        <w:t>G</w:t>
      </w:r>
      <w:r w:rsidR="003D3AD4">
        <w:rPr>
          <w:rFonts w:eastAsia="Book Antiqua"/>
          <w:sz w:val="22"/>
          <w:szCs w:val="22"/>
        </w:rPr>
        <w:t>roup Policy</w:t>
      </w:r>
      <w:r w:rsidR="00514074">
        <w:rPr>
          <w:rFonts w:eastAsia="Book Antiqua"/>
          <w:sz w:val="22"/>
          <w:szCs w:val="22"/>
        </w:rPr>
        <w:t xml:space="preserve">, PowerShell,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861C11">
        <w:rPr>
          <w:rFonts w:eastAsia="Book Antiqua"/>
          <w:sz w:val="22"/>
          <w:szCs w:val="22"/>
        </w:rPr>
        <w:t>IIS</w:t>
      </w:r>
      <w:r w:rsidR="00514074">
        <w:rPr>
          <w:rFonts w:eastAsia="Book Antiqua"/>
          <w:sz w:val="22"/>
          <w:szCs w:val="22"/>
        </w:rPr>
        <w:t>, C#</w:t>
      </w:r>
      <w:r w:rsidR="0044592C"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World Service Cargo, Toronto, Ontario</w:t>
      </w:r>
      <w:r>
        <w:rPr>
          <w:b/>
          <w:sz w:val="22"/>
          <w:szCs w:val="22"/>
        </w:rPr>
        <w:tab/>
      </w:r>
      <w:r w:rsidR="008028D3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2009</w:t>
      </w:r>
      <w:r w:rsidR="00FE2C48">
        <w:rPr>
          <w:b/>
          <w:sz w:val="22"/>
          <w:szCs w:val="22"/>
        </w:rPr>
        <w:t>.2-6</w:t>
      </w:r>
    </w:p>
    <w:p w:rsidR="00245BF4" w:rsidRPr="00245BF4" w:rsidRDefault="00245BF4" w:rsidP="00245BF4">
      <w:pPr>
        <w:pStyle w:val="ListParagraph"/>
        <w:numPr>
          <w:ilvl w:val="0"/>
          <w:numId w:val="3"/>
        </w:numPr>
        <w:rPr>
          <w:rFonts w:eastAsia="Book Antiqua"/>
          <w:sz w:val="22"/>
          <w:szCs w:val="22"/>
        </w:rPr>
      </w:pPr>
      <w:r w:rsidRPr="00245BF4">
        <w:rPr>
          <w:rFonts w:eastAsia="Book Antiqua"/>
          <w:sz w:val="22"/>
          <w:szCs w:val="22"/>
        </w:rPr>
        <w:t>Admin and Support Networking, Database, Windows/Linux</w:t>
      </w:r>
    </w:p>
    <w:p w:rsidR="005B5775" w:rsidRPr="005B5775" w:rsidRDefault="005B5775" w:rsidP="00B759C9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B5775">
        <w:rPr>
          <w:rFonts w:eastAsia="Book Antiqua"/>
          <w:sz w:val="22"/>
          <w:szCs w:val="22"/>
        </w:rPr>
        <w:t>Manage Windows with PowerShell</w:t>
      </w:r>
    </w:p>
    <w:p w:rsidR="00DF066D" w:rsidRDefault="00DF066D" w:rsidP="008350EE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Administer &amp; support VMware </w:t>
      </w:r>
    </w:p>
    <w:p w:rsid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64513F" w:rsidRDefault="0064513F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Enhance Wireless Network Security.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DE0CC5" w:rsidP="00823184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Windows Server 2008, </w:t>
      </w:r>
      <w:r w:rsidR="0044592C">
        <w:rPr>
          <w:rFonts w:eastAsia="Book Antiqua"/>
          <w:sz w:val="22"/>
          <w:szCs w:val="22"/>
        </w:rPr>
        <w:t>TCP/IP, DNS, DHCP, Active Directory, Group Policy, PKI</w:t>
      </w:r>
      <w:r w:rsidR="003D3AD4">
        <w:rPr>
          <w:rFonts w:eastAsia="Book Antiqua"/>
          <w:sz w:val="22"/>
          <w:szCs w:val="22"/>
        </w:rPr>
        <w:t>, 802.11a/b/g</w:t>
      </w:r>
    </w:p>
    <w:p w:rsidR="00FA7E85" w:rsidRDefault="00FA7E85" w:rsidP="00823184">
      <w:pPr>
        <w:spacing w:after="0" w:line="240" w:lineRule="atLeast"/>
        <w:rPr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A2AWeb</w:t>
      </w:r>
      <w:r>
        <w:rPr>
          <w:b/>
          <w:bCs/>
          <w:iCs/>
          <w:sz w:val="22"/>
          <w:szCs w:val="22"/>
        </w:rPr>
        <w:t xml:space="preserve"> Solution Inc., Toronto, Ontario</w:t>
      </w:r>
      <w:r>
        <w:rPr>
          <w:b/>
          <w:bCs/>
          <w:iCs/>
          <w:sz w:val="22"/>
          <w:szCs w:val="22"/>
        </w:rPr>
        <w:tab/>
        <w:t>Web Developer</w:t>
      </w:r>
      <w:r>
        <w:rPr>
          <w:b/>
          <w:bCs/>
          <w:iCs/>
          <w:sz w:val="22"/>
          <w:szCs w:val="22"/>
        </w:rPr>
        <w:tab/>
        <w:t>2008</w:t>
      </w:r>
      <w:r w:rsidR="00FE2C48">
        <w:rPr>
          <w:b/>
          <w:bCs/>
          <w:iCs/>
          <w:sz w:val="22"/>
          <w:szCs w:val="22"/>
        </w:rPr>
        <w:t>.11</w:t>
      </w:r>
      <w:r>
        <w:rPr>
          <w:b/>
          <w:bCs/>
          <w:iCs/>
          <w:sz w:val="22"/>
          <w:szCs w:val="22"/>
        </w:rPr>
        <w:t>-2009</w:t>
      </w:r>
      <w:r w:rsidR="00FE2C48">
        <w:rPr>
          <w:b/>
          <w:bCs/>
          <w:iCs/>
          <w:sz w:val="22"/>
          <w:szCs w:val="22"/>
        </w:rPr>
        <w:t>.2</w:t>
      </w:r>
      <w:r>
        <w:rPr>
          <w:b/>
          <w:bCs/>
          <w:iCs/>
          <w:sz w:val="22"/>
          <w:szCs w:val="22"/>
        </w:rPr>
        <w:tab/>
      </w:r>
    </w:p>
    <w:p w:rsidR="0064513F" w:rsidRPr="003B4BFB" w:rsidRDefault="003B4BFB" w:rsidP="003B4BFB">
      <w:pPr>
        <w:pStyle w:val="ListParagraph"/>
        <w:numPr>
          <w:ilvl w:val="0"/>
          <w:numId w:val="3"/>
        </w:numPr>
        <w:rPr>
          <w:rFonts w:eastAsia="Book Antiqua"/>
          <w:sz w:val="22"/>
          <w:szCs w:val="22"/>
        </w:rPr>
      </w:pPr>
      <w:r w:rsidRPr="003B4BFB">
        <w:rPr>
          <w:rFonts w:eastAsia="Book Antiqua"/>
          <w:sz w:val="22"/>
          <w:szCs w:val="22"/>
        </w:rPr>
        <w:t>Maintain Web hosting and develop web applications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</w:t>
      </w:r>
      <w:r w:rsidR="006523C4" w:rsidRPr="006523C4">
        <w:rPr>
          <w:rFonts w:eastAsia="Book Antiqua"/>
          <w:sz w:val="22"/>
          <w:szCs w:val="22"/>
        </w:rPr>
        <w:t>Self Service Web System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DE0CC5">
      <w:pPr>
        <w:spacing w:after="0" w:line="240" w:lineRule="atLeast"/>
        <w:ind w:left="1560" w:hanging="1134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</w:t>
      </w:r>
      <w:r w:rsidR="00DE0CC5">
        <w:rPr>
          <w:rFonts w:eastAsia="Book Antiqua"/>
          <w:sz w:val="22"/>
          <w:szCs w:val="22"/>
        </w:rPr>
        <w:t>y</w:t>
      </w:r>
      <w:r>
        <w:rPr>
          <w:rFonts w:eastAsia="Book Antiqua"/>
          <w:sz w:val="22"/>
          <w:szCs w:val="22"/>
        </w:rPr>
        <w:t xml:space="preserve">: </w:t>
      </w:r>
      <w:r w:rsidR="006C53C0" w:rsidRPr="00D15CB7">
        <w:rPr>
          <w:rFonts w:eastAsia="Book Antiqua"/>
          <w:sz w:val="22"/>
          <w:szCs w:val="22"/>
        </w:rPr>
        <w:t>SQL Server 2012, IIS, SSRS, SSMS, SQL Server Profiler</w:t>
      </w:r>
      <w:r w:rsidR="006C53C0">
        <w:rPr>
          <w:rFonts w:eastAsia="Book Antiqua"/>
          <w:sz w:val="22"/>
          <w:szCs w:val="22"/>
        </w:rPr>
        <w:t xml:space="preserve">, </w:t>
      </w:r>
      <w:proofErr w:type="spellStart"/>
      <w:r w:rsidR="008342AD">
        <w:rPr>
          <w:rFonts w:eastAsia="Book Antiqua"/>
          <w:sz w:val="22"/>
          <w:szCs w:val="22"/>
        </w:rPr>
        <w:t>Javascript</w:t>
      </w:r>
      <w:proofErr w:type="spellEnd"/>
      <w:r w:rsidR="008342AD">
        <w:rPr>
          <w:rFonts w:eastAsia="Book Antiqua"/>
          <w:sz w:val="22"/>
          <w:szCs w:val="22"/>
        </w:rPr>
        <w:t xml:space="preserve">, Python, </w:t>
      </w:r>
      <w:r>
        <w:rPr>
          <w:rFonts w:eastAsia="Book Antiqua"/>
          <w:sz w:val="22"/>
          <w:szCs w:val="22"/>
        </w:rPr>
        <w:t>C#, Windows Server</w:t>
      </w:r>
      <w:r w:rsidR="003D3AD4">
        <w:rPr>
          <w:rFonts w:eastAsia="Book Antiqua"/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rPr>
          <w:bCs/>
          <w:i/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China</w:t>
      </w:r>
      <w:r>
        <w:rPr>
          <w:b/>
          <w:bCs/>
          <w:iCs/>
          <w:sz w:val="22"/>
          <w:szCs w:val="22"/>
        </w:rPr>
        <w:tab/>
        <w:t>Senior Network Engineer</w:t>
      </w:r>
      <w:r>
        <w:rPr>
          <w:b/>
          <w:bCs/>
          <w:iCs/>
          <w:sz w:val="22"/>
          <w:szCs w:val="22"/>
        </w:rPr>
        <w:tab/>
        <w:t>1998</w:t>
      </w:r>
      <w:r w:rsidR="00FE2C48">
        <w:rPr>
          <w:b/>
          <w:bCs/>
          <w:iCs/>
          <w:sz w:val="22"/>
          <w:szCs w:val="22"/>
        </w:rPr>
        <w:t>.8</w:t>
      </w:r>
      <w:r>
        <w:rPr>
          <w:b/>
          <w:bCs/>
          <w:iCs/>
          <w:sz w:val="22"/>
          <w:szCs w:val="22"/>
        </w:rPr>
        <w:t>-2008</w:t>
      </w:r>
      <w:r w:rsidR="00FE2C48">
        <w:rPr>
          <w:b/>
          <w:bCs/>
          <w:iCs/>
          <w:sz w:val="22"/>
          <w:szCs w:val="22"/>
        </w:rPr>
        <w:t>.8</w:t>
      </w:r>
    </w:p>
    <w:p w:rsidR="006242F9" w:rsidRPr="003B4BFB" w:rsidRDefault="006242F9" w:rsidP="006242F9">
      <w:pPr>
        <w:pStyle w:val="ListParagraph"/>
        <w:numPr>
          <w:ilvl w:val="0"/>
          <w:numId w:val="3"/>
        </w:numPr>
        <w:rPr>
          <w:rFonts w:eastAsia="Book Antiqua"/>
          <w:sz w:val="22"/>
          <w:szCs w:val="22"/>
        </w:rPr>
      </w:pPr>
      <w:r w:rsidRPr="003B4BFB">
        <w:rPr>
          <w:rFonts w:eastAsia="Book Antiqua"/>
          <w:sz w:val="22"/>
          <w:szCs w:val="22"/>
        </w:rPr>
        <w:t>Maintain Web hosting and develop web applications</w:t>
      </w:r>
    </w:p>
    <w:p w:rsidR="006C53C0" w:rsidRDefault="006C53C0" w:rsidP="006C53C0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73667D">
        <w:rPr>
          <w:rFonts w:eastAsia="Book Antiqua"/>
          <w:sz w:val="22"/>
          <w:szCs w:val="22"/>
        </w:rPr>
        <w:t>Admin and Support Networking, Database, Windows/Linux</w:t>
      </w:r>
    </w:p>
    <w:p w:rsidR="003B4BFB" w:rsidRDefault="003B4BFB" w:rsidP="00680C78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3B4BFB">
        <w:rPr>
          <w:rFonts w:eastAsia="Book Antiqua"/>
          <w:sz w:val="22"/>
          <w:szCs w:val="22"/>
        </w:rPr>
        <w:t>Maintain Web hosting and develop web applications</w:t>
      </w:r>
    </w:p>
    <w:p w:rsidR="000C684A" w:rsidRDefault="000C684A" w:rsidP="000C684A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C684A">
        <w:rPr>
          <w:rFonts w:eastAsia="Book Antiqua"/>
          <w:sz w:val="22"/>
          <w:szCs w:val="22"/>
        </w:rPr>
        <w:t>Business Analysis and Project management</w:t>
      </w:r>
    </w:p>
    <w:p w:rsidR="000C684A" w:rsidRPr="003B4BFB" w:rsidRDefault="000C684A" w:rsidP="000C684A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U</w:t>
      </w:r>
      <w:r w:rsidRPr="000C684A">
        <w:rPr>
          <w:rFonts w:eastAsia="Book Antiqua"/>
          <w:sz w:val="22"/>
          <w:szCs w:val="22"/>
        </w:rPr>
        <w:t>nderstanding different phases of a project, reviewing/understanding Statements of Work and design documents, and Stakeholder management</w:t>
      </w:r>
    </w:p>
    <w:p w:rsidR="0041208D" w:rsidRDefault="00DF066D" w:rsidP="00F14E64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1208D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41208D">
        <w:rPr>
          <w:rFonts w:eastAsia="Book Antiqua"/>
          <w:sz w:val="22"/>
          <w:szCs w:val="22"/>
        </w:rPr>
        <w:t>ESXi</w:t>
      </w:r>
      <w:proofErr w:type="spellEnd"/>
      <w:r w:rsidRPr="0041208D">
        <w:rPr>
          <w:rFonts w:eastAsia="Book Antiqua"/>
          <w:sz w:val="22"/>
          <w:szCs w:val="22"/>
        </w:rPr>
        <w:t xml:space="preserve"> </w:t>
      </w:r>
    </w:p>
    <w:p w:rsidR="00DF066D" w:rsidRPr="0041208D" w:rsidRDefault="00DF066D" w:rsidP="00F14E64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1208D">
        <w:rPr>
          <w:rFonts w:eastAsia="Book Antiqua"/>
          <w:sz w:val="22"/>
          <w:szCs w:val="22"/>
        </w:rPr>
        <w:t>Administer &amp; support SAN &amp; Fiber Channel Switch infrastructure</w:t>
      </w:r>
    </w:p>
    <w:p w:rsid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DF066D" w:rsidRP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Knowledge transfer &amp; training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Research &amp; implement new technologies</w:t>
      </w:r>
    </w:p>
    <w:p w:rsidR="00C864F6" w:rsidRPr="00C864F6" w:rsidRDefault="00DF066D" w:rsidP="00300E7F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C864F6">
        <w:rPr>
          <w:rFonts w:eastAsia="Book Antiqua"/>
          <w:sz w:val="22"/>
          <w:szCs w:val="22"/>
        </w:rPr>
        <w:t>Provide VMware training to team members</w:t>
      </w:r>
    </w:p>
    <w:p w:rsidR="0064513F" w:rsidRDefault="0064513F" w:rsidP="00823184">
      <w:pPr>
        <w:spacing w:after="0" w:line="240" w:lineRule="atLeast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DE0CC5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44592C">
        <w:rPr>
          <w:sz w:val="22"/>
          <w:szCs w:val="22"/>
        </w:rPr>
        <w:t xml:space="preserve">VMware </w:t>
      </w:r>
      <w:proofErr w:type="spellStart"/>
      <w:r w:rsidR="003D3AD4">
        <w:rPr>
          <w:rFonts w:eastAsia="Times New Roman"/>
          <w:sz w:val="22"/>
          <w:szCs w:val="22"/>
        </w:rPr>
        <w:t>vCenter</w:t>
      </w:r>
      <w:proofErr w:type="spellEnd"/>
      <w:r w:rsidR="003D3AD4">
        <w:rPr>
          <w:rFonts w:eastAsia="Times New Roman"/>
          <w:sz w:val="22"/>
          <w:szCs w:val="22"/>
        </w:rPr>
        <w:t>/</w:t>
      </w:r>
      <w:r w:rsidR="00411D1E" w:rsidRPr="00653FA7">
        <w:rPr>
          <w:rFonts w:eastAsia="Times New Roman"/>
          <w:sz w:val="22"/>
          <w:szCs w:val="22"/>
        </w:rPr>
        <w:t>ESX, vSphere</w:t>
      </w:r>
      <w:r w:rsidR="0044592C">
        <w:rPr>
          <w:sz w:val="22"/>
          <w:szCs w:val="22"/>
        </w:rPr>
        <w:t>, Windows</w:t>
      </w:r>
      <w:r w:rsidR="001B556C">
        <w:rPr>
          <w:sz w:val="22"/>
          <w:szCs w:val="22"/>
        </w:rPr>
        <w:t>/Linux</w:t>
      </w:r>
      <w:r w:rsidR="0044592C">
        <w:rPr>
          <w:sz w:val="22"/>
          <w:szCs w:val="22"/>
        </w:rPr>
        <w:t xml:space="preserve"> Server, Active</w:t>
      </w:r>
      <w:r w:rsidR="001B556C">
        <w:rPr>
          <w:sz w:val="22"/>
          <w:szCs w:val="22"/>
        </w:rPr>
        <w:t xml:space="preserve"> Directory,</w:t>
      </w:r>
      <w:r w:rsidR="003D3AD4">
        <w:rPr>
          <w:sz w:val="22"/>
          <w:szCs w:val="22"/>
        </w:rPr>
        <w:t xml:space="preserve"> Group Policy,</w:t>
      </w:r>
      <w:r w:rsidR="001B556C">
        <w:rPr>
          <w:sz w:val="22"/>
          <w:szCs w:val="22"/>
        </w:rPr>
        <w:t xml:space="preserve"> SQL Server</w:t>
      </w:r>
    </w:p>
    <w:p w:rsidR="00602770" w:rsidRDefault="00602770" w:rsidP="00E6589D">
      <w:pPr>
        <w:spacing w:after="0" w:line="240" w:lineRule="atLeast"/>
        <w:rPr>
          <w:sz w:val="22"/>
          <w:szCs w:val="22"/>
        </w:rPr>
      </w:pPr>
    </w:p>
    <w:p w:rsidR="00E6589D" w:rsidRPr="00D51B37" w:rsidRDefault="00E6589D" w:rsidP="00E6589D">
      <w:pPr>
        <w:spacing w:after="0" w:line="240" w:lineRule="atLeast"/>
        <w:rPr>
          <w:sz w:val="22"/>
          <w:szCs w:val="22"/>
        </w:rPr>
      </w:pPr>
      <w:r w:rsidRPr="00D51B37">
        <w:rPr>
          <w:sz w:val="22"/>
          <w:szCs w:val="22"/>
        </w:rPr>
        <w:t xml:space="preserve">Project: Internet </w:t>
      </w:r>
      <w:r w:rsidR="000C684A">
        <w:rPr>
          <w:sz w:val="22"/>
          <w:szCs w:val="22"/>
        </w:rPr>
        <w:t>Service N</w:t>
      </w:r>
      <w:r w:rsidRPr="00D51B37">
        <w:rPr>
          <w:sz w:val="22"/>
          <w:szCs w:val="22"/>
        </w:rPr>
        <w:t xml:space="preserve">etwork </w:t>
      </w:r>
      <w:r w:rsidR="000C684A">
        <w:rPr>
          <w:sz w:val="22"/>
          <w:szCs w:val="22"/>
        </w:rPr>
        <w:t>S</w:t>
      </w:r>
      <w:r w:rsidRPr="00D51B37">
        <w:rPr>
          <w:sz w:val="22"/>
          <w:szCs w:val="22"/>
        </w:rPr>
        <w:t xml:space="preserve">ystem Extension </w:t>
      </w:r>
      <w:r w:rsidRPr="00D51B37">
        <w:rPr>
          <w:sz w:val="22"/>
          <w:szCs w:val="22"/>
        </w:rPr>
        <w:tab/>
      </w:r>
      <w:r w:rsidRPr="00D51B37">
        <w:rPr>
          <w:sz w:val="22"/>
          <w:szCs w:val="22"/>
        </w:rPr>
        <w:tab/>
      </w:r>
    </w:p>
    <w:p w:rsidR="00E6589D" w:rsidRDefault="00DE0CC5" w:rsidP="00E6589D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Technology</w:t>
      </w:r>
      <w:r w:rsidR="00E6589D" w:rsidRPr="00D51B37">
        <w:rPr>
          <w:sz w:val="22"/>
          <w:szCs w:val="22"/>
        </w:rPr>
        <w:t xml:space="preserve">: </w:t>
      </w:r>
      <w:r w:rsidR="00256790">
        <w:rPr>
          <w:sz w:val="22"/>
          <w:szCs w:val="22"/>
        </w:rPr>
        <w:t>Routers, Switches, Firewall,</w:t>
      </w:r>
      <w:r w:rsidR="00256790" w:rsidRPr="00D51B37">
        <w:rPr>
          <w:sz w:val="22"/>
          <w:szCs w:val="22"/>
        </w:rPr>
        <w:t xml:space="preserve"> </w:t>
      </w:r>
      <w:r w:rsidR="00E6589D" w:rsidRPr="00D51B37">
        <w:rPr>
          <w:sz w:val="22"/>
          <w:szCs w:val="22"/>
        </w:rPr>
        <w:t>DNS, DHCP, FTTB (Fiber to the Building) +LAN, ADSL</w:t>
      </w:r>
    </w:p>
    <w:p w:rsidR="005F1DCC" w:rsidRDefault="005F1DCC" w:rsidP="00E6589D">
      <w:pPr>
        <w:spacing w:after="0" w:line="240" w:lineRule="atLeast"/>
        <w:ind w:left="426"/>
        <w:rPr>
          <w:sz w:val="22"/>
          <w:szCs w:val="22"/>
        </w:rPr>
      </w:pPr>
    </w:p>
    <w:p w:rsidR="005F1DCC" w:rsidRDefault="005F1DCC" w:rsidP="005F1DC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Automate Stop Internet Service for Net Bars in Mid Night</w:t>
      </w:r>
      <w:r>
        <w:rPr>
          <w:rFonts w:eastAsia="Book Antiqua"/>
          <w:sz w:val="22"/>
          <w:szCs w:val="22"/>
        </w:rPr>
        <w:tab/>
      </w:r>
    </w:p>
    <w:p w:rsidR="005F1DCC" w:rsidRDefault="005F1DCC" w:rsidP="005F1DCC">
      <w:pPr>
        <w:spacing w:after="0" w:line="240" w:lineRule="atLeast"/>
        <w:ind w:firstLine="426"/>
        <w:rPr>
          <w:rFonts w:eastAsia="Book Antiqua"/>
          <w:sz w:val="22"/>
          <w:szCs w:val="22"/>
        </w:rPr>
      </w:pPr>
      <w:r w:rsidRPr="00602770">
        <w:rPr>
          <w:rFonts w:eastAsia="Book Antiqua"/>
          <w:sz w:val="22"/>
          <w:szCs w:val="22"/>
        </w:rPr>
        <w:t xml:space="preserve">It </w:t>
      </w:r>
      <w:r>
        <w:rPr>
          <w:rFonts w:eastAsia="Book Antiqua"/>
          <w:sz w:val="22"/>
          <w:szCs w:val="22"/>
        </w:rPr>
        <w:t>is required by the government to limit the Internet Service for Net Bars to prevent children play</w:t>
      </w:r>
      <w:r w:rsidR="006242F9">
        <w:rPr>
          <w:rFonts w:eastAsia="Book Antiqua"/>
          <w:sz w:val="22"/>
          <w:szCs w:val="22"/>
        </w:rPr>
        <w:t>ing</w:t>
      </w:r>
      <w:r>
        <w:rPr>
          <w:rFonts w:eastAsia="Book Antiqua"/>
          <w:sz w:val="22"/>
          <w:szCs w:val="22"/>
        </w:rPr>
        <w:t xml:space="preserve"> all night. </w:t>
      </w:r>
    </w:p>
    <w:p w:rsidR="005F1DCC" w:rsidRDefault="005F1DCC" w:rsidP="005F1DCC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Technology</w:t>
      </w:r>
      <w:r w:rsidRPr="00D51B37">
        <w:rPr>
          <w:sz w:val="22"/>
          <w:szCs w:val="22"/>
        </w:rPr>
        <w:t>:</w:t>
      </w:r>
      <w:r w:rsidR="00CB63D5">
        <w:rPr>
          <w:sz w:val="22"/>
          <w:szCs w:val="22"/>
        </w:rPr>
        <w:t xml:space="preserve"> C#,</w:t>
      </w:r>
      <w:r w:rsidRPr="00D51B37">
        <w:rPr>
          <w:sz w:val="22"/>
          <w:szCs w:val="22"/>
        </w:rPr>
        <w:t xml:space="preserve"> </w:t>
      </w:r>
      <w:r>
        <w:rPr>
          <w:sz w:val="22"/>
          <w:szCs w:val="22"/>
        </w:rPr>
        <w:t>Routers, Switches, Firewall,</w:t>
      </w:r>
      <w:r w:rsidRPr="00D51B37">
        <w:rPr>
          <w:sz w:val="22"/>
          <w:szCs w:val="22"/>
        </w:rPr>
        <w:t xml:space="preserve"> DNS, DHCP, FTTB (Fiber to the Building) +LAN, ADSL</w:t>
      </w:r>
    </w:p>
    <w:p w:rsidR="00602770" w:rsidRDefault="00602770" w:rsidP="006523C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6523C4" w:rsidRDefault="006523C4" w:rsidP="006523C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</w:t>
      </w:r>
      <w:r w:rsidRPr="006523C4">
        <w:rPr>
          <w:rFonts w:eastAsia="Book Antiqua"/>
          <w:sz w:val="22"/>
          <w:szCs w:val="22"/>
        </w:rPr>
        <w:t>Telecom Billing System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602770" w:rsidRDefault="00602770" w:rsidP="00602770">
      <w:pPr>
        <w:spacing w:after="0" w:line="240" w:lineRule="atLeast"/>
        <w:ind w:firstLine="426"/>
        <w:rPr>
          <w:rFonts w:eastAsia="Book Antiqua"/>
          <w:sz w:val="22"/>
          <w:szCs w:val="22"/>
        </w:rPr>
      </w:pPr>
      <w:r w:rsidRPr="00602770">
        <w:rPr>
          <w:rFonts w:eastAsia="Book Antiqua"/>
          <w:sz w:val="22"/>
          <w:szCs w:val="22"/>
        </w:rPr>
        <w:t>It helped customer to query detailed bills online instead of Telecom Business Office.</w:t>
      </w:r>
    </w:p>
    <w:p w:rsidR="006523C4" w:rsidRDefault="00DE0CC5" w:rsidP="006523C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6523C4">
        <w:rPr>
          <w:rFonts w:eastAsia="Book Antiqua"/>
          <w:sz w:val="22"/>
          <w:szCs w:val="22"/>
        </w:rPr>
        <w:t xml:space="preserve">: </w:t>
      </w:r>
      <w:r w:rsidR="00CB63D5" w:rsidRPr="00CB63D5">
        <w:rPr>
          <w:rFonts w:eastAsia="Book Antiqua"/>
          <w:sz w:val="22"/>
          <w:szCs w:val="22"/>
        </w:rPr>
        <w:t>SQL Server, IIS, SSRS, SSMS, SQL Server Profiler, Windows Server</w:t>
      </w:r>
      <w:r w:rsidR="00CB63D5">
        <w:rPr>
          <w:rFonts w:eastAsia="Book Antiqua"/>
          <w:sz w:val="22"/>
          <w:szCs w:val="22"/>
        </w:rPr>
        <w:t>,</w:t>
      </w:r>
      <w:r w:rsidR="00256790" w:rsidRPr="00256790">
        <w:rPr>
          <w:rFonts w:eastAsia="Book Antiqua"/>
          <w:sz w:val="22"/>
          <w:szCs w:val="22"/>
        </w:rPr>
        <w:t xml:space="preserve"> </w:t>
      </w:r>
      <w:proofErr w:type="spellStart"/>
      <w:r w:rsidR="006523C4">
        <w:rPr>
          <w:rFonts w:eastAsia="Book Antiqua"/>
          <w:sz w:val="22"/>
          <w:szCs w:val="22"/>
        </w:rPr>
        <w:t>Javascript</w:t>
      </w:r>
      <w:proofErr w:type="spellEnd"/>
      <w:r w:rsidR="006523C4">
        <w:rPr>
          <w:rFonts w:eastAsia="Book Antiqua"/>
          <w:sz w:val="22"/>
          <w:szCs w:val="22"/>
        </w:rPr>
        <w:t xml:space="preserve">, Python, C# 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EDUCATION:</w:t>
      </w:r>
    </w:p>
    <w:bookmarkEnd w:id="3"/>
    <w:bookmarkEnd w:id="4"/>
    <w:bookmarkEnd w:id="5"/>
    <w:bookmarkEnd w:id="6"/>
    <w:bookmarkEnd w:id="7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  <w:t>2013-</w:t>
      </w:r>
      <w:r w:rsidR="00236336">
        <w:rPr>
          <w:rFonts w:eastAsia="Times New Roman"/>
          <w:sz w:val="22"/>
          <w:szCs w:val="22"/>
        </w:rPr>
        <w:t>2015</w:t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2010-2012</w:t>
      </w:r>
    </w:p>
    <w:sectPr w:rsidR="00FA7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2633C"/>
    <w:multiLevelType w:val="hybridMultilevel"/>
    <w:tmpl w:val="5F3883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1669C"/>
    <w:rsid w:val="00025C6C"/>
    <w:rsid w:val="000261AB"/>
    <w:rsid w:val="00036453"/>
    <w:rsid w:val="000678BA"/>
    <w:rsid w:val="00094FE3"/>
    <w:rsid w:val="000A497E"/>
    <w:rsid w:val="000C684A"/>
    <w:rsid w:val="000E085C"/>
    <w:rsid w:val="000F458A"/>
    <w:rsid w:val="0014183E"/>
    <w:rsid w:val="0015036E"/>
    <w:rsid w:val="001842FA"/>
    <w:rsid w:val="00187E5D"/>
    <w:rsid w:val="001921D8"/>
    <w:rsid w:val="001A608C"/>
    <w:rsid w:val="001B556C"/>
    <w:rsid w:val="001C4E88"/>
    <w:rsid w:val="001D29E1"/>
    <w:rsid w:val="001D366B"/>
    <w:rsid w:val="001D57E6"/>
    <w:rsid w:val="001F1EAE"/>
    <w:rsid w:val="001F56E2"/>
    <w:rsid w:val="00211DCA"/>
    <w:rsid w:val="00231061"/>
    <w:rsid w:val="00236336"/>
    <w:rsid w:val="00245BF4"/>
    <w:rsid w:val="00256790"/>
    <w:rsid w:val="00272419"/>
    <w:rsid w:val="00292C92"/>
    <w:rsid w:val="002C3EAD"/>
    <w:rsid w:val="002D5160"/>
    <w:rsid w:val="002F0675"/>
    <w:rsid w:val="002F32D4"/>
    <w:rsid w:val="00322A65"/>
    <w:rsid w:val="00334B8C"/>
    <w:rsid w:val="0034760C"/>
    <w:rsid w:val="00350AA3"/>
    <w:rsid w:val="00362047"/>
    <w:rsid w:val="003671E5"/>
    <w:rsid w:val="00367697"/>
    <w:rsid w:val="003737CA"/>
    <w:rsid w:val="00375F94"/>
    <w:rsid w:val="0038454C"/>
    <w:rsid w:val="0038627A"/>
    <w:rsid w:val="00386BE8"/>
    <w:rsid w:val="003A70D6"/>
    <w:rsid w:val="003B4BFB"/>
    <w:rsid w:val="003C1575"/>
    <w:rsid w:val="003D3AD4"/>
    <w:rsid w:val="00400C3F"/>
    <w:rsid w:val="00411C87"/>
    <w:rsid w:val="00411D1E"/>
    <w:rsid w:val="0041208D"/>
    <w:rsid w:val="004403F9"/>
    <w:rsid w:val="0044592C"/>
    <w:rsid w:val="0045003B"/>
    <w:rsid w:val="00450DB6"/>
    <w:rsid w:val="0046621E"/>
    <w:rsid w:val="00471257"/>
    <w:rsid w:val="00485DC7"/>
    <w:rsid w:val="004A6291"/>
    <w:rsid w:val="004B0483"/>
    <w:rsid w:val="004B0871"/>
    <w:rsid w:val="004B556E"/>
    <w:rsid w:val="004F4900"/>
    <w:rsid w:val="00502085"/>
    <w:rsid w:val="00514074"/>
    <w:rsid w:val="00550F00"/>
    <w:rsid w:val="00590375"/>
    <w:rsid w:val="0059170C"/>
    <w:rsid w:val="005B2B2D"/>
    <w:rsid w:val="005B5775"/>
    <w:rsid w:val="005D7745"/>
    <w:rsid w:val="005F1DCC"/>
    <w:rsid w:val="00602770"/>
    <w:rsid w:val="006075F2"/>
    <w:rsid w:val="006233D5"/>
    <w:rsid w:val="006242F9"/>
    <w:rsid w:val="00627F06"/>
    <w:rsid w:val="00637CE7"/>
    <w:rsid w:val="0064513F"/>
    <w:rsid w:val="006523C4"/>
    <w:rsid w:val="00653FA7"/>
    <w:rsid w:val="00655166"/>
    <w:rsid w:val="00660651"/>
    <w:rsid w:val="0067791C"/>
    <w:rsid w:val="006B6B16"/>
    <w:rsid w:val="006C53C0"/>
    <w:rsid w:val="006D6577"/>
    <w:rsid w:val="006E4DD4"/>
    <w:rsid w:val="006F0215"/>
    <w:rsid w:val="006F612F"/>
    <w:rsid w:val="00705782"/>
    <w:rsid w:val="00726EFB"/>
    <w:rsid w:val="007275ED"/>
    <w:rsid w:val="00734F38"/>
    <w:rsid w:val="007350B1"/>
    <w:rsid w:val="0073667D"/>
    <w:rsid w:val="007446F1"/>
    <w:rsid w:val="00763F80"/>
    <w:rsid w:val="00770A79"/>
    <w:rsid w:val="007B306D"/>
    <w:rsid w:val="007D0FFB"/>
    <w:rsid w:val="007E3EFE"/>
    <w:rsid w:val="007E41FB"/>
    <w:rsid w:val="007F000C"/>
    <w:rsid w:val="007F00FB"/>
    <w:rsid w:val="008028D3"/>
    <w:rsid w:val="00823184"/>
    <w:rsid w:val="008342AD"/>
    <w:rsid w:val="00837A3C"/>
    <w:rsid w:val="00852E69"/>
    <w:rsid w:val="00861C11"/>
    <w:rsid w:val="0086725B"/>
    <w:rsid w:val="00871389"/>
    <w:rsid w:val="008864D0"/>
    <w:rsid w:val="00893139"/>
    <w:rsid w:val="008A035A"/>
    <w:rsid w:val="008B5147"/>
    <w:rsid w:val="008C124C"/>
    <w:rsid w:val="008C67A9"/>
    <w:rsid w:val="008D2931"/>
    <w:rsid w:val="008D29A5"/>
    <w:rsid w:val="00942166"/>
    <w:rsid w:val="00942862"/>
    <w:rsid w:val="00963C08"/>
    <w:rsid w:val="0098132D"/>
    <w:rsid w:val="00995CC5"/>
    <w:rsid w:val="00996BC2"/>
    <w:rsid w:val="009A410F"/>
    <w:rsid w:val="009C428C"/>
    <w:rsid w:val="009D17FA"/>
    <w:rsid w:val="00A054E7"/>
    <w:rsid w:val="00A23ABE"/>
    <w:rsid w:val="00A27DA3"/>
    <w:rsid w:val="00A4752D"/>
    <w:rsid w:val="00A65BEF"/>
    <w:rsid w:val="00A67E32"/>
    <w:rsid w:val="00A94FF7"/>
    <w:rsid w:val="00AC34A4"/>
    <w:rsid w:val="00AF51F6"/>
    <w:rsid w:val="00B25445"/>
    <w:rsid w:val="00B25CC7"/>
    <w:rsid w:val="00B43370"/>
    <w:rsid w:val="00B646F1"/>
    <w:rsid w:val="00B96AB0"/>
    <w:rsid w:val="00BC7C43"/>
    <w:rsid w:val="00C05402"/>
    <w:rsid w:val="00C37E31"/>
    <w:rsid w:val="00C47876"/>
    <w:rsid w:val="00C864F6"/>
    <w:rsid w:val="00C91B45"/>
    <w:rsid w:val="00C93159"/>
    <w:rsid w:val="00CB4AAB"/>
    <w:rsid w:val="00CB63D5"/>
    <w:rsid w:val="00CE3A0C"/>
    <w:rsid w:val="00CF36A4"/>
    <w:rsid w:val="00D15CB7"/>
    <w:rsid w:val="00D55D24"/>
    <w:rsid w:val="00D64706"/>
    <w:rsid w:val="00D671F8"/>
    <w:rsid w:val="00D84206"/>
    <w:rsid w:val="00D9586E"/>
    <w:rsid w:val="00D964BC"/>
    <w:rsid w:val="00DB0647"/>
    <w:rsid w:val="00DE0CC5"/>
    <w:rsid w:val="00DF066D"/>
    <w:rsid w:val="00E37FEF"/>
    <w:rsid w:val="00E6589D"/>
    <w:rsid w:val="00E70885"/>
    <w:rsid w:val="00E7124F"/>
    <w:rsid w:val="00EA74B6"/>
    <w:rsid w:val="00EC782D"/>
    <w:rsid w:val="00EE0BEA"/>
    <w:rsid w:val="00EF2791"/>
    <w:rsid w:val="00EF27BF"/>
    <w:rsid w:val="00F57612"/>
    <w:rsid w:val="00F77789"/>
    <w:rsid w:val="00F96B29"/>
    <w:rsid w:val="00FA2235"/>
    <w:rsid w:val="00FA7E85"/>
    <w:rsid w:val="00FC7205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257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8605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6</cp:revision>
  <cp:lastPrinted>2009-05-22T13:25:00Z</cp:lastPrinted>
  <dcterms:created xsi:type="dcterms:W3CDTF">2016-05-02T23:09:00Z</dcterms:created>
  <dcterms:modified xsi:type="dcterms:W3CDTF">2016-05-02T23:21:00Z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