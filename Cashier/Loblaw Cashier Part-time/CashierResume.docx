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7275ED" w:rsidP="00823184">
      <w:pPr>
        <w:pStyle w:val="Heading"/>
        <w:spacing w:after="0" w:line="240" w:lineRule="atLeast"/>
        <w:rPr>
          <w:b w:val="0"/>
          <w:bCs/>
          <w:sz w:val="32"/>
          <w:szCs w:val="32"/>
        </w:rPr>
      </w:pPr>
      <w:r>
        <w:rPr>
          <w:b w:val="0"/>
          <w:bCs/>
          <w:sz w:val="32"/>
          <w:szCs w:val="32"/>
        </w:rPr>
        <w:t>Peter Charles</w:t>
      </w:r>
      <w:r w:rsidR="0044592C">
        <w:rPr>
          <w:b w:val="0"/>
          <w:bCs/>
          <w:sz w:val="32"/>
          <w:szCs w:val="32"/>
        </w:rPr>
        <w:t xml:space="preserve"> </w:t>
      </w:r>
    </w:p>
    <w:p w:rsidR="006B0A00" w:rsidRPr="006B0A00" w:rsidRDefault="006B0A00" w:rsidP="006B0A00">
      <w:pPr>
        <w:pStyle w:val="BodyText"/>
      </w:pPr>
    </w:p>
    <w:p w:rsidR="006B0A00" w:rsidRDefault="006B0A00" w:rsidP="006B0A00">
      <w:pPr>
        <w:pStyle w:val="Heading"/>
        <w:pBdr>
          <w:bottom w:val="single" w:sz="12" w:space="1" w:color="auto"/>
        </w:pBdr>
        <w:rPr>
          <w:sz w:val="22"/>
          <w:szCs w:val="22"/>
        </w:rPr>
      </w:pPr>
      <w:r>
        <w:rPr>
          <w:b w:val="0"/>
          <w:bCs/>
          <w:sz w:val="22"/>
          <w:szCs w:val="22"/>
        </w:rPr>
        <w:t>1905-</w:t>
      </w:r>
      <w:r w:rsidRPr="00E444B1">
        <w:rPr>
          <w:b w:val="0"/>
          <w:bCs/>
          <w:sz w:val="22"/>
          <w:szCs w:val="22"/>
        </w:rPr>
        <w:t>230 Oak Street, Toronto, ON M5A 2E2 • (416)839-6065 • petercharles.ca@gmail.com</w:t>
      </w:r>
    </w:p>
    <w:p w:rsidR="00362047" w:rsidRDefault="00362047" w:rsidP="006B0A00">
      <w:pPr>
        <w:spacing w:after="0" w:line="240" w:lineRule="atLeast"/>
        <w:jc w:val="center"/>
        <w:rPr>
          <w:rFonts w:eastAsia="Times New Roman"/>
        </w:rPr>
      </w:pPr>
    </w:p>
    <w:p w:rsidR="00C718B0" w:rsidRDefault="00C718B0" w:rsidP="00823184">
      <w:pPr>
        <w:spacing w:after="0" w:line="240" w:lineRule="atLeast"/>
        <w:rPr>
          <w:rFonts w:eastAsia="Book Antiqua"/>
          <w:b/>
          <w:u w:val="single"/>
        </w:rPr>
      </w:pPr>
      <w:r w:rsidRPr="00C718B0">
        <w:rPr>
          <w:rFonts w:eastAsia="Times New Roman"/>
        </w:rPr>
        <w:t>Part Time Cashier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  <w:bookmarkStart w:id="0" w:name="OLE_LINK11"/>
      <w:bookmarkStart w:id="1" w:name="OLE_LINK12"/>
      <w:bookmarkStart w:id="2" w:name="OLE_LINK13"/>
      <w:bookmarkStart w:id="3" w:name="OLE_LINK71"/>
      <w:bookmarkStart w:id="4" w:name="OLE_LINK72"/>
    </w:p>
    <w:p w:rsidR="00E95C0F" w:rsidRPr="00E95C0F" w:rsidRDefault="00E95C0F" w:rsidP="00E95C0F">
      <w:pPr>
        <w:spacing w:after="0" w:line="240" w:lineRule="atLeast"/>
        <w:rPr>
          <w:rFonts w:eastAsia="Book Antiqua"/>
          <w:b/>
          <w:u w:val="single"/>
        </w:rPr>
      </w:pPr>
      <w:r w:rsidRPr="00E95C0F">
        <w:rPr>
          <w:rFonts w:eastAsia="Book Antiqua"/>
          <w:b/>
          <w:u w:val="single"/>
        </w:rPr>
        <w:t>PROFESSIONAL HIGHLIGHTS</w:t>
      </w:r>
    </w:p>
    <w:p w:rsidR="00E95C0F" w:rsidRPr="00E95C0F" w:rsidRDefault="00E95C0F" w:rsidP="00E95C0F">
      <w:pPr>
        <w:spacing w:after="0" w:line="240" w:lineRule="atLeast"/>
        <w:ind w:left="426"/>
        <w:rPr>
          <w:sz w:val="22"/>
          <w:szCs w:val="22"/>
        </w:rPr>
      </w:pPr>
      <w:r w:rsidRPr="00E95C0F">
        <w:rPr>
          <w:rFonts w:hint="eastAsia"/>
          <w:sz w:val="22"/>
          <w:szCs w:val="22"/>
        </w:rPr>
        <w:t>•</w:t>
      </w:r>
      <w:r w:rsidRPr="00E95C0F">
        <w:rPr>
          <w:sz w:val="22"/>
          <w:szCs w:val="22"/>
        </w:rPr>
        <w:t xml:space="preserve"> Proficient in assisting accounts personnel with locating and reconciling data</w:t>
      </w:r>
    </w:p>
    <w:p w:rsidR="00E95C0F" w:rsidRPr="00E95C0F" w:rsidRDefault="00E95C0F" w:rsidP="00E95C0F">
      <w:pPr>
        <w:spacing w:after="0" w:line="240" w:lineRule="atLeast"/>
        <w:ind w:left="426"/>
        <w:rPr>
          <w:sz w:val="22"/>
          <w:szCs w:val="22"/>
        </w:rPr>
      </w:pPr>
      <w:r w:rsidRPr="00E95C0F">
        <w:rPr>
          <w:rFonts w:hint="eastAsia"/>
          <w:sz w:val="22"/>
          <w:szCs w:val="22"/>
        </w:rPr>
        <w:t>•</w:t>
      </w:r>
      <w:r w:rsidRPr="00E95C0F">
        <w:rPr>
          <w:sz w:val="22"/>
          <w:szCs w:val="22"/>
        </w:rPr>
        <w:t xml:space="preserve"> Highly competent at typing and keyboarding</w:t>
      </w:r>
    </w:p>
    <w:p w:rsidR="00E95C0F" w:rsidRPr="00E95C0F" w:rsidRDefault="00E95C0F" w:rsidP="00E95C0F">
      <w:pPr>
        <w:spacing w:after="0" w:line="240" w:lineRule="atLeast"/>
        <w:ind w:left="426"/>
        <w:rPr>
          <w:sz w:val="22"/>
          <w:szCs w:val="22"/>
        </w:rPr>
      </w:pPr>
      <w:r w:rsidRPr="00E95C0F">
        <w:rPr>
          <w:rFonts w:hint="eastAsia"/>
          <w:sz w:val="22"/>
          <w:szCs w:val="22"/>
        </w:rPr>
        <w:t>•</w:t>
      </w:r>
      <w:r w:rsidRPr="00E95C0F">
        <w:rPr>
          <w:sz w:val="22"/>
          <w:szCs w:val="22"/>
        </w:rPr>
        <w:t xml:space="preserve"> Proven ability to use various software applications such as Microsoft Office Suite and spreadsheets</w:t>
      </w:r>
    </w:p>
    <w:p w:rsidR="00E95C0F" w:rsidRDefault="00E95C0F" w:rsidP="00E95C0F">
      <w:pPr>
        <w:spacing w:after="0" w:line="240" w:lineRule="atLeast"/>
        <w:ind w:left="426"/>
        <w:rPr>
          <w:sz w:val="22"/>
          <w:szCs w:val="22"/>
        </w:rPr>
      </w:pPr>
      <w:r w:rsidRPr="00E95C0F">
        <w:rPr>
          <w:rFonts w:hint="eastAsia"/>
          <w:sz w:val="22"/>
          <w:szCs w:val="22"/>
        </w:rPr>
        <w:t>•</w:t>
      </w:r>
      <w:r w:rsidRPr="00E95C0F">
        <w:rPr>
          <w:sz w:val="22"/>
          <w:szCs w:val="22"/>
        </w:rPr>
        <w:t xml:space="preserve"> Demonstrated attention to detail and ability to work in a self-directed manner</w:t>
      </w:r>
    </w:p>
    <w:p w:rsidR="00E95C0F" w:rsidRPr="00E95C0F" w:rsidRDefault="00E95C0F" w:rsidP="00E95C0F">
      <w:pPr>
        <w:spacing w:after="0" w:line="240" w:lineRule="atLeast"/>
        <w:ind w:left="426"/>
        <w:rPr>
          <w:sz w:val="22"/>
          <w:szCs w:val="22"/>
        </w:rPr>
      </w:pPr>
      <w:r w:rsidRPr="00E95C0F">
        <w:rPr>
          <w:rFonts w:hint="eastAsia"/>
          <w:sz w:val="22"/>
          <w:szCs w:val="22"/>
        </w:rPr>
        <w:t>•</w:t>
      </w:r>
      <w:r w:rsidR="00544F52">
        <w:rPr>
          <w:sz w:val="22"/>
          <w:szCs w:val="22"/>
        </w:rPr>
        <w:t>Strong</w:t>
      </w:r>
      <w:bookmarkStart w:id="5" w:name="_GoBack"/>
      <w:bookmarkEnd w:id="5"/>
      <w:r w:rsidRPr="00E95C0F">
        <w:rPr>
          <w:sz w:val="22"/>
          <w:szCs w:val="22"/>
        </w:rPr>
        <w:t xml:space="preserve"> mathematical background</w:t>
      </w:r>
    </w:p>
    <w:p w:rsidR="00E95C0F" w:rsidRPr="00E95C0F" w:rsidRDefault="00E95C0F" w:rsidP="00E95C0F">
      <w:pPr>
        <w:spacing w:after="0" w:line="240" w:lineRule="atLeast"/>
        <w:ind w:left="426"/>
        <w:rPr>
          <w:sz w:val="22"/>
          <w:szCs w:val="22"/>
        </w:rPr>
      </w:pPr>
      <w:r w:rsidRPr="00E95C0F">
        <w:rPr>
          <w:rFonts w:hint="eastAsia"/>
          <w:sz w:val="22"/>
          <w:szCs w:val="22"/>
        </w:rPr>
        <w:t>•</w:t>
      </w:r>
      <w:r w:rsidRPr="00E95C0F">
        <w:rPr>
          <w:sz w:val="22"/>
          <w:szCs w:val="22"/>
        </w:rPr>
        <w:t xml:space="preserve"> Good organizational and multitasking skills</w:t>
      </w:r>
    </w:p>
    <w:p w:rsidR="00E95C0F" w:rsidRPr="00E95C0F" w:rsidRDefault="00E95C0F" w:rsidP="00E95C0F">
      <w:pPr>
        <w:spacing w:after="0" w:line="240" w:lineRule="atLeast"/>
        <w:ind w:left="426"/>
        <w:rPr>
          <w:sz w:val="22"/>
          <w:szCs w:val="22"/>
        </w:rPr>
      </w:pPr>
      <w:r w:rsidRPr="00E95C0F">
        <w:rPr>
          <w:rFonts w:hint="eastAsia"/>
          <w:sz w:val="22"/>
          <w:szCs w:val="22"/>
        </w:rPr>
        <w:t>•</w:t>
      </w:r>
      <w:r w:rsidRPr="00E95C0F">
        <w:rPr>
          <w:sz w:val="22"/>
          <w:szCs w:val="22"/>
        </w:rPr>
        <w:t xml:space="preserve"> Bagging, cleanliness and sanitation</w:t>
      </w:r>
    </w:p>
    <w:p w:rsidR="00E95C0F" w:rsidRDefault="00E95C0F" w:rsidP="00E95C0F">
      <w:pPr>
        <w:spacing w:after="0" w:line="240" w:lineRule="atLeast"/>
        <w:ind w:left="426"/>
        <w:rPr>
          <w:sz w:val="22"/>
          <w:szCs w:val="22"/>
        </w:rPr>
      </w:pPr>
      <w:r w:rsidRPr="00E95C0F">
        <w:rPr>
          <w:rFonts w:hint="eastAsia"/>
          <w:sz w:val="22"/>
          <w:szCs w:val="22"/>
        </w:rPr>
        <w:t>•</w:t>
      </w:r>
      <w:r w:rsidRPr="00E95C0F">
        <w:rPr>
          <w:sz w:val="22"/>
          <w:szCs w:val="22"/>
        </w:rPr>
        <w:t xml:space="preserve"> Stand and walk for extended periods of time</w:t>
      </w:r>
    </w:p>
    <w:p w:rsidR="00E95C0F" w:rsidRDefault="00E95C0F" w:rsidP="00E95C0F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</w:t>
      </w:r>
      <w:r w:rsidR="00554A2E">
        <w:rPr>
          <w:rFonts w:eastAsia="Book Antiqua"/>
          <w:b/>
          <w:u w:val="single"/>
        </w:rPr>
        <w:t>/Certifications</w:t>
      </w:r>
      <w:r>
        <w:rPr>
          <w:rFonts w:eastAsia="Book Antiqua"/>
          <w:b/>
          <w:u w:val="single"/>
        </w:rPr>
        <w:t>:</w:t>
      </w:r>
    </w:p>
    <w:bookmarkEnd w:id="0"/>
    <w:bookmarkEnd w:id="1"/>
    <w:bookmarkEnd w:id="2"/>
    <w:bookmarkEnd w:id="3"/>
    <w:bookmarkEnd w:id="4"/>
    <w:p w:rsidR="00C718B0" w:rsidRPr="00C718B0" w:rsidRDefault="00C718B0" w:rsidP="00D31D68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Completion of the </w:t>
      </w:r>
      <w:r w:rsidRPr="00C718B0">
        <w:rPr>
          <w:rFonts w:eastAsia="Times New Roman"/>
          <w:sz w:val="22"/>
          <w:szCs w:val="22"/>
        </w:rPr>
        <w:t xml:space="preserve">Customer service </w:t>
      </w:r>
      <w:r>
        <w:rPr>
          <w:rFonts w:eastAsia="Times New Roman"/>
          <w:sz w:val="22"/>
          <w:szCs w:val="22"/>
        </w:rPr>
        <w:t>&amp;</w:t>
      </w:r>
      <w:r w:rsidRPr="00C718B0">
        <w:rPr>
          <w:rFonts w:eastAsia="Times New Roman"/>
          <w:sz w:val="22"/>
          <w:szCs w:val="22"/>
        </w:rPr>
        <w:t xml:space="preserve"> Cashie</w:t>
      </w:r>
      <w:r>
        <w:rPr>
          <w:rFonts w:eastAsia="Times New Roman"/>
          <w:sz w:val="22"/>
          <w:szCs w:val="22"/>
        </w:rPr>
        <w:t xml:space="preserve">r Training </w:t>
      </w:r>
      <w:r w:rsidRPr="00C718B0">
        <w:rPr>
          <w:rFonts w:eastAsia="Times New Roman"/>
          <w:sz w:val="22"/>
          <w:szCs w:val="22"/>
        </w:rPr>
        <w:t>Worksh</w:t>
      </w:r>
      <w:r>
        <w:rPr>
          <w:rFonts w:eastAsia="Times New Roman"/>
          <w:sz w:val="22"/>
          <w:szCs w:val="22"/>
        </w:rPr>
        <w:t>op</w:t>
      </w:r>
    </w:p>
    <w:p w:rsidR="00FA7E85" w:rsidRPr="00C718B0" w:rsidRDefault="00AC2C77" w:rsidP="00CD6F8E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Centennial College</w:t>
      </w:r>
      <w:r w:rsidR="00BA0FED" w:rsidRPr="00C718B0">
        <w:rPr>
          <w:rFonts w:eastAsia="Times New Roman"/>
          <w:sz w:val="22"/>
          <w:szCs w:val="22"/>
        </w:rPr>
        <w:tab/>
        <w:t xml:space="preserve"> </w:t>
      </w:r>
    </w:p>
    <w:sectPr w:rsidR="00FA7E85" w:rsidRPr="00C718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4358552C"/>
    <w:multiLevelType w:val="multilevel"/>
    <w:tmpl w:val="78C0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945BC8"/>
    <w:multiLevelType w:val="multilevel"/>
    <w:tmpl w:val="A97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381E"/>
    <w:rsid w:val="0001669C"/>
    <w:rsid w:val="00025C6C"/>
    <w:rsid w:val="000261AB"/>
    <w:rsid w:val="00036453"/>
    <w:rsid w:val="00050F9C"/>
    <w:rsid w:val="000678BA"/>
    <w:rsid w:val="00090D1B"/>
    <w:rsid w:val="00094FE3"/>
    <w:rsid w:val="000A497E"/>
    <w:rsid w:val="000B47F3"/>
    <w:rsid w:val="000E085C"/>
    <w:rsid w:val="000F458A"/>
    <w:rsid w:val="00120716"/>
    <w:rsid w:val="0014183E"/>
    <w:rsid w:val="0015036E"/>
    <w:rsid w:val="00152114"/>
    <w:rsid w:val="001842FA"/>
    <w:rsid w:val="00187E5D"/>
    <w:rsid w:val="001921D8"/>
    <w:rsid w:val="001A608C"/>
    <w:rsid w:val="001B556C"/>
    <w:rsid w:val="001C2192"/>
    <w:rsid w:val="001C4E88"/>
    <w:rsid w:val="001D29E1"/>
    <w:rsid w:val="001D366B"/>
    <w:rsid w:val="001D57E6"/>
    <w:rsid w:val="001F1EAE"/>
    <w:rsid w:val="001F56E2"/>
    <w:rsid w:val="00211DCA"/>
    <w:rsid w:val="00231061"/>
    <w:rsid w:val="002310A7"/>
    <w:rsid w:val="00236336"/>
    <w:rsid w:val="00272419"/>
    <w:rsid w:val="00286F5B"/>
    <w:rsid w:val="00292C92"/>
    <w:rsid w:val="002B6CF5"/>
    <w:rsid w:val="002C3EAD"/>
    <w:rsid w:val="002D5160"/>
    <w:rsid w:val="002F0675"/>
    <w:rsid w:val="002F32D4"/>
    <w:rsid w:val="0031602C"/>
    <w:rsid w:val="00322A65"/>
    <w:rsid w:val="0034760C"/>
    <w:rsid w:val="00362047"/>
    <w:rsid w:val="003671E5"/>
    <w:rsid w:val="00367697"/>
    <w:rsid w:val="003737CA"/>
    <w:rsid w:val="0038098E"/>
    <w:rsid w:val="0038454C"/>
    <w:rsid w:val="0038627A"/>
    <w:rsid w:val="00386BE8"/>
    <w:rsid w:val="003C1575"/>
    <w:rsid w:val="003D3AD4"/>
    <w:rsid w:val="00411C87"/>
    <w:rsid w:val="00411D1E"/>
    <w:rsid w:val="0041208D"/>
    <w:rsid w:val="00436C20"/>
    <w:rsid w:val="0044592C"/>
    <w:rsid w:val="0045003B"/>
    <w:rsid w:val="00450DB6"/>
    <w:rsid w:val="0046621E"/>
    <w:rsid w:val="00471257"/>
    <w:rsid w:val="00485DC7"/>
    <w:rsid w:val="00491EED"/>
    <w:rsid w:val="004A6291"/>
    <w:rsid w:val="004B0483"/>
    <w:rsid w:val="004B0871"/>
    <w:rsid w:val="004B556E"/>
    <w:rsid w:val="004F4900"/>
    <w:rsid w:val="00502085"/>
    <w:rsid w:val="00511415"/>
    <w:rsid w:val="00514074"/>
    <w:rsid w:val="00542E71"/>
    <w:rsid w:val="00544F52"/>
    <w:rsid w:val="00554A2E"/>
    <w:rsid w:val="00590375"/>
    <w:rsid w:val="0059170C"/>
    <w:rsid w:val="005A7F23"/>
    <w:rsid w:val="005B2B2D"/>
    <w:rsid w:val="005D7745"/>
    <w:rsid w:val="005F488A"/>
    <w:rsid w:val="006003EB"/>
    <w:rsid w:val="006075F2"/>
    <w:rsid w:val="006233D5"/>
    <w:rsid w:val="00627F06"/>
    <w:rsid w:val="006319FC"/>
    <w:rsid w:val="00637CE7"/>
    <w:rsid w:val="00653FA7"/>
    <w:rsid w:val="00655166"/>
    <w:rsid w:val="00660651"/>
    <w:rsid w:val="0067791C"/>
    <w:rsid w:val="006B0A00"/>
    <w:rsid w:val="006B6B16"/>
    <w:rsid w:val="006C3645"/>
    <w:rsid w:val="006D6577"/>
    <w:rsid w:val="006D6AA5"/>
    <w:rsid w:val="006E4DD4"/>
    <w:rsid w:val="006F0215"/>
    <w:rsid w:val="006F612F"/>
    <w:rsid w:val="00705782"/>
    <w:rsid w:val="00726EFB"/>
    <w:rsid w:val="007275ED"/>
    <w:rsid w:val="00734F38"/>
    <w:rsid w:val="007350B1"/>
    <w:rsid w:val="007446F1"/>
    <w:rsid w:val="00763F80"/>
    <w:rsid w:val="00770A79"/>
    <w:rsid w:val="007B306D"/>
    <w:rsid w:val="007B4B33"/>
    <w:rsid w:val="007B7673"/>
    <w:rsid w:val="007C0F43"/>
    <w:rsid w:val="007D0FFB"/>
    <w:rsid w:val="007E3EFE"/>
    <w:rsid w:val="007E41FB"/>
    <w:rsid w:val="007F000C"/>
    <w:rsid w:val="007F00FB"/>
    <w:rsid w:val="007F5020"/>
    <w:rsid w:val="008028D3"/>
    <w:rsid w:val="00805D35"/>
    <w:rsid w:val="00810945"/>
    <w:rsid w:val="00823184"/>
    <w:rsid w:val="008342AD"/>
    <w:rsid w:val="00837A3C"/>
    <w:rsid w:val="00852E69"/>
    <w:rsid w:val="00861C11"/>
    <w:rsid w:val="0086725B"/>
    <w:rsid w:val="00871389"/>
    <w:rsid w:val="008864D0"/>
    <w:rsid w:val="00893139"/>
    <w:rsid w:val="008A035A"/>
    <w:rsid w:val="008B5147"/>
    <w:rsid w:val="008C0235"/>
    <w:rsid w:val="008C67A9"/>
    <w:rsid w:val="008D29A5"/>
    <w:rsid w:val="00913F75"/>
    <w:rsid w:val="00942166"/>
    <w:rsid w:val="00942461"/>
    <w:rsid w:val="00942862"/>
    <w:rsid w:val="00963C08"/>
    <w:rsid w:val="0098132D"/>
    <w:rsid w:val="00995CC5"/>
    <w:rsid w:val="00996BC2"/>
    <w:rsid w:val="009A410F"/>
    <w:rsid w:val="009C42EE"/>
    <w:rsid w:val="009D17FA"/>
    <w:rsid w:val="00A054E7"/>
    <w:rsid w:val="00A06F94"/>
    <w:rsid w:val="00A109EE"/>
    <w:rsid w:val="00A12F8B"/>
    <w:rsid w:val="00A23ABE"/>
    <w:rsid w:val="00A27DA3"/>
    <w:rsid w:val="00A4752D"/>
    <w:rsid w:val="00A65BEF"/>
    <w:rsid w:val="00A94FF7"/>
    <w:rsid w:val="00AC2C77"/>
    <w:rsid w:val="00AC34A4"/>
    <w:rsid w:val="00AE1B48"/>
    <w:rsid w:val="00AF51F6"/>
    <w:rsid w:val="00B25445"/>
    <w:rsid w:val="00B25CC7"/>
    <w:rsid w:val="00B43370"/>
    <w:rsid w:val="00B646F1"/>
    <w:rsid w:val="00B96AB0"/>
    <w:rsid w:val="00BA0FED"/>
    <w:rsid w:val="00BC7C43"/>
    <w:rsid w:val="00C05402"/>
    <w:rsid w:val="00C16B5B"/>
    <w:rsid w:val="00C37E31"/>
    <w:rsid w:val="00C47876"/>
    <w:rsid w:val="00C718B0"/>
    <w:rsid w:val="00C91B45"/>
    <w:rsid w:val="00C93159"/>
    <w:rsid w:val="00CB4AAB"/>
    <w:rsid w:val="00CE3A0C"/>
    <w:rsid w:val="00D521A0"/>
    <w:rsid w:val="00D64706"/>
    <w:rsid w:val="00D750F2"/>
    <w:rsid w:val="00D84206"/>
    <w:rsid w:val="00D86E33"/>
    <w:rsid w:val="00D91492"/>
    <w:rsid w:val="00D9586E"/>
    <w:rsid w:val="00D964BC"/>
    <w:rsid w:val="00DB0647"/>
    <w:rsid w:val="00DE449F"/>
    <w:rsid w:val="00DF066D"/>
    <w:rsid w:val="00E20CC3"/>
    <w:rsid w:val="00E37FEF"/>
    <w:rsid w:val="00E6589D"/>
    <w:rsid w:val="00E7124F"/>
    <w:rsid w:val="00E95C0F"/>
    <w:rsid w:val="00EA74B6"/>
    <w:rsid w:val="00EC782D"/>
    <w:rsid w:val="00EE0BEA"/>
    <w:rsid w:val="00EF2791"/>
    <w:rsid w:val="00EF27BF"/>
    <w:rsid w:val="00F36244"/>
    <w:rsid w:val="00F57612"/>
    <w:rsid w:val="00F77789"/>
    <w:rsid w:val="00F96B29"/>
    <w:rsid w:val="00FA2235"/>
    <w:rsid w:val="00FA7E85"/>
    <w:rsid w:val="00FB44FB"/>
    <w:rsid w:val="00FE04D4"/>
    <w:rsid w:val="00FE2C48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9FC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16</cp:revision>
  <cp:lastPrinted>2009-05-22T13:25:00Z</cp:lastPrinted>
  <dcterms:created xsi:type="dcterms:W3CDTF">2016-05-10T11:24:00Z</dcterms:created>
  <dcterms:modified xsi:type="dcterms:W3CDTF">2016-05-25T11:29:00Z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