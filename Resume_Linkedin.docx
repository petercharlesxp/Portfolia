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E85" w:rsidRDefault="0044592C" w:rsidP="00823184">
      <w:pPr>
        <w:pStyle w:val="Heading"/>
        <w:spacing w:after="0" w:line="240" w:lineRule="atLeast"/>
        <w:rPr>
          <w:b w:val="0"/>
          <w:bCs/>
          <w:sz w:val="32"/>
          <w:szCs w:val="32"/>
        </w:rPr>
      </w:pPr>
      <w:r>
        <w:rPr>
          <w:b w:val="0"/>
          <w:bCs/>
          <w:sz w:val="32"/>
          <w:szCs w:val="32"/>
        </w:rPr>
        <w:t>Peter</w:t>
      </w:r>
      <w:r w:rsidR="006750F0">
        <w:rPr>
          <w:b w:val="0"/>
          <w:bCs/>
          <w:sz w:val="32"/>
          <w:szCs w:val="32"/>
        </w:rPr>
        <w:t xml:space="preserve"> Charles</w:t>
      </w:r>
    </w:p>
    <w:p w:rsidR="00B1037B" w:rsidRDefault="00B1037B" w:rsidP="00B1037B">
      <w:pPr>
        <w:pStyle w:val="Heading"/>
        <w:spacing w:after="0" w:line="240" w:lineRule="atLeast"/>
        <w:rPr>
          <w:sz w:val="22"/>
          <w:szCs w:val="22"/>
        </w:rPr>
      </w:pPr>
      <w:bookmarkStart w:id="0" w:name="OLE_LINK80"/>
      <w:bookmarkStart w:id="1" w:name="OLE_LINK81"/>
      <w:r>
        <w:rPr>
          <w:b w:val="0"/>
          <w:bCs/>
          <w:sz w:val="22"/>
          <w:szCs w:val="22"/>
        </w:rPr>
        <w:t>230 OAK Street</w:t>
      </w:r>
      <w:bookmarkEnd w:id="0"/>
      <w:bookmarkEnd w:id="1"/>
      <w:r>
        <w:rPr>
          <w:b w:val="0"/>
          <w:bCs/>
          <w:sz w:val="22"/>
          <w:szCs w:val="22"/>
        </w:rPr>
        <w:t xml:space="preserve">, </w:t>
      </w:r>
      <w:bookmarkStart w:id="2" w:name="OLE_LINK82"/>
      <w:bookmarkStart w:id="3" w:name="OLE_LINK83"/>
      <w:r>
        <w:rPr>
          <w:b w:val="0"/>
          <w:bCs/>
          <w:sz w:val="22"/>
          <w:szCs w:val="22"/>
        </w:rPr>
        <w:t>Toronto</w:t>
      </w:r>
      <w:bookmarkEnd w:id="2"/>
      <w:bookmarkEnd w:id="3"/>
      <w:r>
        <w:rPr>
          <w:b w:val="0"/>
          <w:bCs/>
          <w:sz w:val="22"/>
          <w:szCs w:val="22"/>
        </w:rPr>
        <w:t>, Ontario M5A 2E2</w:t>
      </w:r>
    </w:p>
    <w:p w:rsidR="00FA7E85" w:rsidRDefault="0044592C" w:rsidP="00823184">
      <w:pPr>
        <w:pBdr>
          <w:bottom w:val="threeDEmboss" w:sz="24" w:space="1" w:color="000000"/>
        </w:pBdr>
        <w:spacing w:after="0" w:line="240" w:lineRule="atLeast"/>
        <w:jc w:val="center"/>
        <w:rPr>
          <w:rFonts w:eastAsia="Times New Roman"/>
        </w:rPr>
      </w:pPr>
      <w:r>
        <w:rPr>
          <w:sz w:val="22"/>
          <w:szCs w:val="22"/>
        </w:rPr>
        <w:t>Tel</w:t>
      </w:r>
      <w:r>
        <w:rPr>
          <w:bCs/>
          <w:sz w:val="22"/>
          <w:szCs w:val="22"/>
        </w:rPr>
        <w:t xml:space="preserve">: (416)839-6065    </w:t>
      </w:r>
      <w:r>
        <w:rPr>
          <w:sz w:val="22"/>
          <w:szCs w:val="22"/>
        </w:rPr>
        <w:t xml:space="preserve">  E-mail:</w:t>
      </w:r>
      <w:r>
        <w:rPr>
          <w:bCs/>
          <w:sz w:val="22"/>
          <w:szCs w:val="22"/>
        </w:rPr>
        <w:t xml:space="preserve"> </w:t>
      </w:r>
      <w:bookmarkStart w:id="4" w:name="OLE_LINK73"/>
      <w:bookmarkStart w:id="5" w:name="OLE_LINK74"/>
      <w:r>
        <w:rPr>
          <w:bCs/>
          <w:sz w:val="22"/>
          <w:szCs w:val="22"/>
        </w:rPr>
        <w:t>petercharles.ca@gmail.com</w:t>
      </w:r>
      <w:bookmarkEnd w:id="4"/>
      <w:bookmarkEnd w:id="5"/>
    </w:p>
    <w:p w:rsidR="00A440C9" w:rsidRDefault="00A440C9" w:rsidP="0059170C">
      <w:pPr>
        <w:spacing w:after="0" w:line="240" w:lineRule="atLeast"/>
        <w:rPr>
          <w:rFonts w:eastAsia="Times New Roman"/>
        </w:rPr>
      </w:pPr>
    </w:p>
    <w:p w:rsidR="0059170C" w:rsidRDefault="00942862" w:rsidP="0059170C">
      <w:pPr>
        <w:spacing w:after="0" w:line="240" w:lineRule="atLeast"/>
        <w:rPr>
          <w:rFonts w:eastAsia="Times New Roman"/>
        </w:rPr>
      </w:pPr>
      <w:r>
        <w:rPr>
          <w:rFonts w:eastAsia="Times New Roman"/>
        </w:rPr>
        <w:t>VMware and Data Center experience in RBC and Centennial College.</w:t>
      </w:r>
      <w:r w:rsidR="006750F0">
        <w:rPr>
          <w:rFonts w:eastAsia="Times New Roman"/>
        </w:rPr>
        <w:t xml:space="preserve"> </w:t>
      </w:r>
      <w:r w:rsidR="006750F0" w:rsidRPr="006750F0">
        <w:rPr>
          <w:rFonts w:eastAsia="Times New Roman"/>
        </w:rPr>
        <w:t>VCP-Cloud, MCSE, CCNP</w:t>
      </w:r>
    </w:p>
    <w:p w:rsidR="00A440C9" w:rsidRPr="0059170C" w:rsidRDefault="00A440C9" w:rsidP="0059170C">
      <w:pPr>
        <w:spacing w:after="0" w:line="240" w:lineRule="atLeast"/>
        <w:rPr>
          <w:rFonts w:eastAsia="Times New Roman"/>
        </w:rPr>
      </w:pPr>
    </w:p>
    <w:p w:rsidR="00FA7E85" w:rsidRDefault="0044592C" w:rsidP="00823184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SUMMARY:</w:t>
      </w:r>
    </w:p>
    <w:p w:rsidR="00457231" w:rsidRDefault="00457231" w:rsidP="00457231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B646F1">
        <w:rPr>
          <w:rFonts w:eastAsia="Times New Roman"/>
          <w:sz w:val="22"/>
          <w:szCs w:val="22"/>
        </w:rPr>
        <w:t xml:space="preserve">Bachelor's Degree </w:t>
      </w:r>
      <w:r>
        <w:rPr>
          <w:rFonts w:eastAsia="Times New Roman"/>
          <w:sz w:val="22"/>
          <w:szCs w:val="22"/>
        </w:rPr>
        <w:t xml:space="preserve"> of </w:t>
      </w:r>
      <w:r w:rsidRPr="00B646F1">
        <w:rPr>
          <w:rFonts w:eastAsia="Times New Roman"/>
          <w:sz w:val="22"/>
          <w:szCs w:val="22"/>
        </w:rPr>
        <w:t>Compu</w:t>
      </w:r>
      <w:r>
        <w:rPr>
          <w:rFonts w:eastAsia="Times New Roman"/>
          <w:sz w:val="22"/>
          <w:szCs w:val="22"/>
        </w:rPr>
        <w:t>ter and Communication Networks</w:t>
      </w:r>
      <w:r w:rsidRPr="00457231">
        <w:rPr>
          <w:rFonts w:eastAsia="Times New Roman"/>
          <w:sz w:val="22"/>
          <w:szCs w:val="22"/>
        </w:rPr>
        <w:t xml:space="preserve"> </w:t>
      </w:r>
    </w:p>
    <w:p w:rsidR="0025580C" w:rsidRDefault="0025580C" w:rsidP="0025580C">
      <w:pPr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bookmarkStart w:id="6" w:name="OLE_LINK11"/>
      <w:bookmarkStart w:id="7" w:name="OLE_LINK12"/>
      <w:bookmarkStart w:id="8" w:name="OLE_LINK13"/>
      <w:bookmarkStart w:id="9" w:name="OLE_LINK71"/>
      <w:bookmarkStart w:id="10" w:name="OLE_LINK72"/>
      <w:r>
        <w:rPr>
          <w:rFonts w:eastAsia="Times New Roman"/>
          <w:sz w:val="22"/>
          <w:szCs w:val="22"/>
        </w:rPr>
        <w:t>5</w:t>
      </w:r>
      <w:r w:rsidRPr="00457231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 </w:t>
      </w:r>
      <w:r>
        <w:rPr>
          <w:rFonts w:eastAsia="Times New Roman"/>
          <w:sz w:val="22"/>
          <w:szCs w:val="22"/>
        </w:rPr>
        <w:t>Windows; e.g., in RBC, managed 5000 users and 500 servers in Windows and Linux platform integrated</w:t>
      </w:r>
      <w:r w:rsidRPr="002E17A2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Active Directory, Exchange, DNS, DHCP.</w:t>
      </w:r>
    </w:p>
    <w:p w:rsidR="0025580C" w:rsidRPr="0000735C" w:rsidRDefault="0025580C" w:rsidP="0025580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5</w:t>
      </w:r>
      <w:r w:rsidRPr="00457231">
        <w:rPr>
          <w:rFonts w:eastAsia="Times New Roman"/>
          <w:sz w:val="22"/>
          <w:szCs w:val="22"/>
        </w:rPr>
        <w:t xml:space="preserve"> years</w:t>
      </w:r>
      <w:r>
        <w:rPr>
          <w:rFonts w:eastAsia="Times New Roman"/>
          <w:sz w:val="22"/>
          <w:szCs w:val="22"/>
        </w:rPr>
        <w:t>’ experience</w:t>
      </w:r>
      <w:r w:rsidRPr="00457231">
        <w:rPr>
          <w:rFonts w:eastAsia="Times New Roman"/>
          <w:sz w:val="22"/>
          <w:szCs w:val="22"/>
        </w:rPr>
        <w:t xml:space="preserve"> of</w:t>
      </w:r>
      <w:r>
        <w:rPr>
          <w:rFonts w:eastAsia="Times New Roman"/>
          <w:sz w:val="22"/>
          <w:szCs w:val="22"/>
        </w:rPr>
        <w:t xml:space="preserve"> Unix/Linux; e.g., install packages, configure network, deploy LAMP servers, maintain/troubleshoot/monitor servers, backup/restore servers, </w:t>
      </w:r>
    </w:p>
    <w:p w:rsidR="0025580C" w:rsidRDefault="0025580C" w:rsidP="0025580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 xml:space="preserve">5 years of experience of </w:t>
      </w:r>
      <w:r>
        <w:rPr>
          <w:rFonts w:eastAsia="Times New Roman"/>
          <w:sz w:val="22"/>
          <w:szCs w:val="22"/>
        </w:rPr>
        <w:t>Networking; e.g., configure and maintain network devices (routers/switches/firewalls0 in t</w:t>
      </w:r>
      <w:r w:rsidRPr="00CC5034">
        <w:rPr>
          <w:rFonts w:eastAsia="Times New Roman"/>
          <w:sz w:val="22"/>
          <w:szCs w:val="22"/>
        </w:rPr>
        <w:t xml:space="preserve">hree </w:t>
      </w:r>
      <w:r>
        <w:rPr>
          <w:rFonts w:eastAsia="Times New Roman"/>
          <w:sz w:val="22"/>
          <w:szCs w:val="22"/>
        </w:rPr>
        <w:t>layer hierarchical network (Access/Distribute/Core Layer)</w:t>
      </w:r>
    </w:p>
    <w:p w:rsidR="0025580C" w:rsidRDefault="0025580C" w:rsidP="0025580C">
      <w:pPr>
        <w:numPr>
          <w:ilvl w:val="0"/>
          <w:numId w:val="2"/>
        </w:numPr>
        <w:tabs>
          <w:tab w:val="left" w:pos="2552"/>
        </w:tabs>
        <w:spacing w:after="0" w:line="240" w:lineRule="atLeast"/>
        <w:ind w:right="-115"/>
        <w:rPr>
          <w:rFonts w:eastAsia="Times New Roman"/>
          <w:sz w:val="22"/>
          <w:szCs w:val="22"/>
        </w:rPr>
      </w:pPr>
      <w:r w:rsidRPr="0000735C">
        <w:rPr>
          <w:rFonts w:eastAsia="Times New Roman"/>
          <w:sz w:val="22"/>
          <w:szCs w:val="22"/>
        </w:rPr>
        <w:t>5 years of experience of VMWare</w:t>
      </w:r>
      <w:r>
        <w:rPr>
          <w:rFonts w:eastAsia="Times New Roman"/>
          <w:sz w:val="22"/>
          <w:szCs w:val="22"/>
        </w:rPr>
        <w:t xml:space="preserve">; e.g., deploy VMs in vSphere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 with vSphere Distributed Switch, backup and restore VMs using VMware Site Recovery Manager, monitor/troubleshoot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rFonts w:eastAsia="Times New Roman"/>
          <w:sz w:val="22"/>
          <w:szCs w:val="22"/>
        </w:rPr>
        <w:t xml:space="preserve"> hosts</w:t>
      </w:r>
    </w:p>
    <w:p w:rsidR="0025580C" w:rsidRPr="00A24466" w:rsidRDefault="0025580C" w:rsidP="0025580C">
      <w:pPr>
        <w:pStyle w:val="ListParagraph"/>
        <w:numPr>
          <w:ilvl w:val="0"/>
          <w:numId w:val="2"/>
        </w:numPr>
        <w:tabs>
          <w:tab w:val="left" w:pos="2552"/>
        </w:tabs>
        <w:spacing w:after="0" w:line="240" w:lineRule="atLeast"/>
        <w:rPr>
          <w:rFonts w:eastAsia="Times New Roman"/>
          <w:sz w:val="22"/>
          <w:szCs w:val="22"/>
        </w:rPr>
      </w:pPr>
      <w:r w:rsidRPr="00A24466">
        <w:rPr>
          <w:rFonts w:eastAsia="Times New Roman"/>
          <w:sz w:val="22"/>
          <w:szCs w:val="22"/>
        </w:rPr>
        <w:t xml:space="preserve">Certifications for Windows Server, Network, VMware, Storage, Data Center, Java, and Telecom, such as VCP, MCSE, and CCNP. </w:t>
      </w:r>
    </w:p>
    <w:p w:rsidR="0086725B" w:rsidRDefault="0086725B" w:rsidP="00823184">
      <w:pPr>
        <w:spacing w:after="0" w:line="240" w:lineRule="atLeast"/>
        <w:rPr>
          <w:rFonts w:eastAsia="Book Antiqua"/>
          <w:b/>
          <w:u w:val="single"/>
        </w:rPr>
      </w:pPr>
      <w:bookmarkStart w:id="11" w:name="_GoBack"/>
      <w:bookmarkEnd w:id="11"/>
    </w:p>
    <w:bookmarkEnd w:id="6"/>
    <w:bookmarkEnd w:id="7"/>
    <w:bookmarkEnd w:id="8"/>
    <w:bookmarkEnd w:id="9"/>
    <w:bookmarkEnd w:id="10"/>
    <w:p w:rsidR="00236E5D" w:rsidRDefault="00236E5D" w:rsidP="00236E5D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Technologies</w:t>
      </w:r>
    </w:p>
    <w:p w:rsidR="00236E5D" w:rsidRDefault="00236E5D" w:rsidP="00236E5D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VMware: </w:t>
      </w:r>
      <w:r w:rsidRPr="00823184">
        <w:rPr>
          <w:rFonts w:eastAsia="Book Antiqua"/>
          <w:sz w:val="22"/>
          <w:szCs w:val="22"/>
        </w:rPr>
        <w:t xml:space="preserve">VMware </w:t>
      </w:r>
      <w:proofErr w:type="spellStart"/>
      <w:r w:rsidRPr="00653FA7">
        <w:rPr>
          <w:rFonts w:eastAsia="Times New Roman"/>
          <w:sz w:val="22"/>
          <w:szCs w:val="22"/>
        </w:rPr>
        <w:t>vCenter</w:t>
      </w:r>
      <w:proofErr w:type="spellEnd"/>
      <w:r w:rsidRPr="005D7745">
        <w:rPr>
          <w:rFonts w:eastAsia="Book Antiqua"/>
          <w:sz w:val="22"/>
          <w:szCs w:val="22"/>
        </w:rPr>
        <w:t xml:space="preserve"> Converter</w:t>
      </w:r>
      <w:r w:rsidRPr="00653FA7">
        <w:rPr>
          <w:rFonts w:eastAsia="Times New Roman"/>
          <w:sz w:val="22"/>
          <w:szCs w:val="22"/>
        </w:rPr>
        <w:t xml:space="preserve">, </w:t>
      </w:r>
      <w:proofErr w:type="spellStart"/>
      <w:r w:rsidRPr="00653FA7">
        <w:rPr>
          <w:rFonts w:eastAsia="Times New Roman"/>
          <w:sz w:val="22"/>
          <w:szCs w:val="22"/>
        </w:rPr>
        <w:t>ESX</w:t>
      </w:r>
      <w:r>
        <w:rPr>
          <w:rFonts w:eastAsia="Times New Roman"/>
          <w:sz w:val="22"/>
          <w:szCs w:val="22"/>
        </w:rPr>
        <w:t>i</w:t>
      </w:r>
      <w:proofErr w:type="spellEnd"/>
      <w:r>
        <w:rPr>
          <w:rFonts w:eastAsia="Book Antiqua"/>
          <w:sz w:val="22"/>
          <w:szCs w:val="22"/>
        </w:rPr>
        <w:t xml:space="preserve"> </w:t>
      </w:r>
    </w:p>
    <w:p w:rsidR="00236E5D" w:rsidRDefault="00236E5D" w:rsidP="00236E5D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Cloud: </w:t>
      </w:r>
      <w:r>
        <w:rPr>
          <w:rFonts w:eastAsia="Book Antiqua"/>
          <w:sz w:val="22"/>
          <w:szCs w:val="22"/>
        </w:rPr>
        <w:t>Microsoft Azure Cloud, Office 365, VMware Cloud, AWS, OpenStack, Google Cloud Platform</w:t>
      </w:r>
    </w:p>
    <w:p w:rsidR="00236E5D" w:rsidRDefault="00236E5D" w:rsidP="00236E5D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OS: </w:t>
      </w:r>
      <w:r w:rsidRPr="0015036E">
        <w:rPr>
          <w:rFonts w:eastAsia="Book Antiqua"/>
          <w:sz w:val="22"/>
          <w:szCs w:val="22"/>
        </w:rPr>
        <w:t>Windows</w:t>
      </w:r>
      <w:r>
        <w:rPr>
          <w:rFonts w:eastAsia="Book Antiqua"/>
          <w:sz w:val="22"/>
          <w:szCs w:val="22"/>
        </w:rPr>
        <w:t xml:space="preserve"> Server 2003/2008/2012, Exchange, SharePoint,</w:t>
      </w:r>
      <w:r w:rsidRPr="005D7745">
        <w:t xml:space="preserve"> </w:t>
      </w:r>
      <w:r w:rsidRPr="005D7745">
        <w:rPr>
          <w:rFonts w:eastAsia="Book Antiqua"/>
          <w:sz w:val="22"/>
          <w:szCs w:val="22"/>
        </w:rPr>
        <w:t>Hyper-V</w:t>
      </w:r>
      <w:r>
        <w:rPr>
          <w:rFonts w:eastAsia="Book Antiqua"/>
          <w:sz w:val="22"/>
          <w:szCs w:val="22"/>
        </w:rPr>
        <w:t xml:space="preserve">, </w:t>
      </w:r>
      <w:r w:rsidRPr="00224546">
        <w:rPr>
          <w:rFonts w:eastAsia="Book Antiqua"/>
          <w:sz w:val="22"/>
          <w:szCs w:val="22"/>
        </w:rPr>
        <w:t>Unix/Linux</w:t>
      </w:r>
    </w:p>
    <w:p w:rsidR="00236E5D" w:rsidRDefault="00236E5D" w:rsidP="00236E5D">
      <w:pPr>
        <w:spacing w:after="0" w:line="240" w:lineRule="atLeast"/>
        <w:ind w:left="567" w:hanging="567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Center: </w:t>
      </w:r>
      <w:proofErr w:type="spellStart"/>
      <w:r>
        <w:rPr>
          <w:rFonts w:eastAsia="Book Antiqua"/>
          <w:sz w:val="22"/>
          <w:szCs w:val="22"/>
        </w:rPr>
        <w:t>vP</w:t>
      </w:r>
      <w:r w:rsidRPr="00EA74B6">
        <w:rPr>
          <w:rFonts w:eastAsia="Book Antiqua"/>
          <w:sz w:val="22"/>
          <w:szCs w:val="22"/>
        </w:rPr>
        <w:t>C</w:t>
      </w:r>
      <w:proofErr w:type="spellEnd"/>
      <w:r w:rsidRPr="00EA74B6">
        <w:rPr>
          <w:rFonts w:eastAsia="Book Antiqua"/>
          <w:sz w:val="22"/>
          <w:szCs w:val="22"/>
        </w:rPr>
        <w:t xml:space="preserve">, </w:t>
      </w:r>
      <w:r>
        <w:rPr>
          <w:rFonts w:eastAsia="Book Antiqua"/>
          <w:sz w:val="22"/>
          <w:szCs w:val="22"/>
        </w:rPr>
        <w:t xml:space="preserve">VDC, VXLAN, </w:t>
      </w:r>
      <w:r w:rsidRPr="00EA74B6">
        <w:rPr>
          <w:rFonts w:eastAsia="Book Antiqua"/>
          <w:sz w:val="22"/>
          <w:szCs w:val="22"/>
        </w:rPr>
        <w:t>NX-OS,</w:t>
      </w:r>
      <w:r>
        <w:rPr>
          <w:rFonts w:eastAsia="Book Antiqua"/>
          <w:sz w:val="22"/>
          <w:szCs w:val="22"/>
        </w:rPr>
        <w:t xml:space="preserve"> SAN, </w:t>
      </w:r>
      <w:proofErr w:type="spellStart"/>
      <w:r>
        <w:rPr>
          <w:rFonts w:eastAsia="Book Antiqua"/>
          <w:sz w:val="22"/>
          <w:szCs w:val="22"/>
        </w:rPr>
        <w:t>FCoE</w:t>
      </w:r>
      <w:proofErr w:type="spellEnd"/>
      <w:r>
        <w:rPr>
          <w:rFonts w:eastAsia="Book Antiqua"/>
          <w:sz w:val="22"/>
          <w:szCs w:val="22"/>
        </w:rPr>
        <w:t>,</w:t>
      </w:r>
      <w:r w:rsidRPr="00094FE3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iSCSI, NFS, CIFS, Cisco </w:t>
      </w:r>
      <w:r w:rsidRPr="006F0215">
        <w:rPr>
          <w:rFonts w:eastAsia="Book Antiqua"/>
          <w:sz w:val="22"/>
          <w:szCs w:val="22"/>
        </w:rPr>
        <w:t>UCS</w:t>
      </w:r>
      <w:r>
        <w:rPr>
          <w:rFonts w:eastAsia="Book Antiqua"/>
          <w:sz w:val="22"/>
          <w:szCs w:val="22"/>
        </w:rPr>
        <w:t>,</w:t>
      </w:r>
      <w:r w:rsidRPr="006F0215">
        <w:rPr>
          <w:rFonts w:eastAsia="Book Antiqua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>Cisco Nexus Switch,</w:t>
      </w:r>
    </w:p>
    <w:p w:rsidR="00236E5D" w:rsidRDefault="00236E5D" w:rsidP="00236E5D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Network: </w:t>
      </w:r>
      <w:r>
        <w:rPr>
          <w:rFonts w:eastAsia="Book Antiqua"/>
          <w:sz w:val="22"/>
          <w:szCs w:val="22"/>
        </w:rPr>
        <w:t xml:space="preserve">VLAN, </w:t>
      </w:r>
      <w:r w:rsidRPr="00EA74B6">
        <w:rPr>
          <w:rFonts w:eastAsia="Book Antiqua"/>
          <w:sz w:val="22"/>
          <w:szCs w:val="22"/>
        </w:rPr>
        <w:t>OSPF,</w:t>
      </w:r>
      <w:r>
        <w:rPr>
          <w:rFonts w:eastAsia="Book Antiqua"/>
          <w:sz w:val="22"/>
          <w:szCs w:val="22"/>
        </w:rPr>
        <w:t xml:space="preserve"> </w:t>
      </w:r>
      <w:r w:rsidRPr="004F4900">
        <w:rPr>
          <w:rFonts w:eastAsia="Book Antiqua"/>
          <w:sz w:val="22"/>
          <w:szCs w:val="22"/>
        </w:rPr>
        <w:t>BGP</w:t>
      </w:r>
      <w:r>
        <w:rPr>
          <w:rFonts w:eastAsia="Book Antiqua"/>
          <w:sz w:val="22"/>
          <w:szCs w:val="22"/>
        </w:rPr>
        <w:t>,</w:t>
      </w:r>
      <w:r>
        <w:rPr>
          <w:b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MPLS, </w:t>
      </w:r>
      <w:r w:rsidRPr="00996BC2">
        <w:rPr>
          <w:rFonts w:eastAsia="Book Antiqua"/>
          <w:sz w:val="22"/>
          <w:szCs w:val="22"/>
        </w:rPr>
        <w:t>NAT/PAT</w:t>
      </w:r>
      <w:r>
        <w:rPr>
          <w:rFonts w:eastAsia="Book Antiqua"/>
          <w:sz w:val="22"/>
          <w:szCs w:val="22"/>
        </w:rPr>
        <w:t>, IPSEC, Switches, Routers, Firewalls</w:t>
      </w:r>
    </w:p>
    <w:p w:rsidR="00236E5D" w:rsidRDefault="00236E5D" w:rsidP="00236E5D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 xml:space="preserve">Network Tool: </w:t>
      </w:r>
      <w:proofErr w:type="spellStart"/>
      <w:r w:rsidRPr="000678BA">
        <w:rPr>
          <w:rFonts w:eastAsia="Book Antiqua"/>
          <w:sz w:val="22"/>
          <w:szCs w:val="22"/>
        </w:rPr>
        <w:t>SolarWinds</w:t>
      </w:r>
      <w:proofErr w:type="spellEnd"/>
      <w:r w:rsidRPr="000678BA">
        <w:rPr>
          <w:rFonts w:eastAsia="Book Antiqua"/>
          <w:sz w:val="22"/>
          <w:szCs w:val="22"/>
        </w:rPr>
        <w:t>,</w:t>
      </w:r>
      <w:r>
        <w:rPr>
          <w:rFonts w:eastAsia="Book Antiqua"/>
          <w:sz w:val="22"/>
          <w:szCs w:val="22"/>
        </w:rPr>
        <w:t xml:space="preserve"> </w:t>
      </w:r>
      <w:r w:rsidRPr="000678BA">
        <w:rPr>
          <w:rFonts w:eastAsia="Book Antiqua"/>
          <w:sz w:val="22"/>
          <w:szCs w:val="22"/>
        </w:rPr>
        <w:t>Nagios</w:t>
      </w:r>
      <w:r>
        <w:rPr>
          <w:rFonts w:eastAsia="Book Antiqua"/>
          <w:sz w:val="22"/>
          <w:szCs w:val="22"/>
        </w:rPr>
        <w:t>,</w:t>
      </w:r>
      <w:r w:rsidRPr="000678BA">
        <w:rPr>
          <w:rFonts w:eastAsia="Book Antiqua"/>
          <w:sz w:val="22"/>
          <w:szCs w:val="22"/>
        </w:rPr>
        <w:t xml:space="preserve"> </w:t>
      </w:r>
      <w:proofErr w:type="spellStart"/>
      <w:r w:rsidRPr="000678BA">
        <w:rPr>
          <w:rFonts w:eastAsia="Book Antiqua"/>
          <w:sz w:val="22"/>
          <w:szCs w:val="22"/>
        </w:rPr>
        <w:t>Open</w:t>
      </w:r>
      <w:r>
        <w:rPr>
          <w:rFonts w:eastAsia="Book Antiqua"/>
          <w:sz w:val="22"/>
          <w:szCs w:val="22"/>
        </w:rPr>
        <w:t>NMS</w:t>
      </w:r>
      <w:proofErr w:type="spellEnd"/>
      <w:r>
        <w:rPr>
          <w:rFonts w:eastAsia="Book Antiqua"/>
          <w:sz w:val="22"/>
          <w:szCs w:val="22"/>
        </w:rPr>
        <w:t>, Wires</w:t>
      </w:r>
      <w:r w:rsidRPr="008864D0">
        <w:rPr>
          <w:rFonts w:eastAsia="Book Antiqua"/>
          <w:sz w:val="22"/>
          <w:szCs w:val="22"/>
        </w:rPr>
        <w:t>hark</w:t>
      </w:r>
      <w:r>
        <w:rPr>
          <w:rFonts w:eastAsia="Book Antiqua"/>
          <w:sz w:val="22"/>
          <w:szCs w:val="22"/>
        </w:rPr>
        <w:t xml:space="preserve">, </w:t>
      </w:r>
      <w:r w:rsidRPr="008864D0">
        <w:rPr>
          <w:rFonts w:eastAsia="Book Antiqua"/>
          <w:sz w:val="22"/>
          <w:szCs w:val="22"/>
        </w:rPr>
        <w:t>Fiddler</w:t>
      </w:r>
      <w:r>
        <w:rPr>
          <w:rFonts w:eastAsia="Book Antiqua"/>
          <w:sz w:val="22"/>
          <w:szCs w:val="22"/>
        </w:rPr>
        <w:t xml:space="preserve">, </w:t>
      </w:r>
      <w:proofErr w:type="spellStart"/>
      <w:r>
        <w:rPr>
          <w:rFonts w:eastAsia="Book Antiqua"/>
          <w:sz w:val="22"/>
          <w:szCs w:val="22"/>
        </w:rPr>
        <w:t>Sysinternals</w:t>
      </w:r>
      <w:proofErr w:type="spellEnd"/>
      <w:r>
        <w:rPr>
          <w:rFonts w:eastAsia="Book Antiqua"/>
          <w:sz w:val="22"/>
          <w:szCs w:val="22"/>
        </w:rPr>
        <w:t xml:space="preserve"> Suite</w:t>
      </w:r>
    </w:p>
    <w:p w:rsidR="00236E5D" w:rsidRDefault="00236E5D" w:rsidP="00236E5D">
      <w:pPr>
        <w:spacing w:after="0" w:line="240" w:lineRule="atLeast"/>
        <w:ind w:left="567" w:hanging="567"/>
        <w:rPr>
          <w:rFonts w:eastAsia="Book Antiqua"/>
          <w:sz w:val="22"/>
          <w:szCs w:val="22"/>
        </w:rPr>
      </w:pPr>
      <w:r>
        <w:rPr>
          <w:b/>
          <w:sz w:val="22"/>
          <w:szCs w:val="22"/>
        </w:rPr>
        <w:t>DevOps:</w:t>
      </w:r>
      <w:r>
        <w:rPr>
          <w:rFonts w:eastAsia="Book Antiqua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Ansible</w:t>
      </w:r>
      <w:proofErr w:type="spellEnd"/>
      <w:r>
        <w:rPr>
          <w:rFonts w:eastAsia="Book Antiqua"/>
          <w:sz w:val="22"/>
          <w:szCs w:val="22"/>
        </w:rPr>
        <w:t>, Python</w:t>
      </w:r>
    </w:p>
    <w:p w:rsidR="00236E5D" w:rsidRPr="00637CE7" w:rsidRDefault="00236E5D" w:rsidP="00236E5D">
      <w:pPr>
        <w:spacing w:after="0" w:line="240" w:lineRule="atLeast"/>
        <w:rPr>
          <w:b/>
          <w:sz w:val="22"/>
          <w:szCs w:val="22"/>
        </w:rPr>
      </w:pPr>
    </w:p>
    <w:p w:rsidR="00236E5D" w:rsidRDefault="00236E5D" w:rsidP="00236E5D">
      <w:pPr>
        <w:spacing w:after="0" w:line="240" w:lineRule="atLeast"/>
        <w:rPr>
          <w:b/>
          <w:sz w:val="22"/>
          <w:szCs w:val="22"/>
        </w:rPr>
      </w:pPr>
      <w:r>
        <w:rPr>
          <w:rFonts w:eastAsia="Book Antiqua"/>
          <w:b/>
          <w:u w:val="single"/>
        </w:rPr>
        <w:t xml:space="preserve">PROFESSIONAL EXPERIENCE: </w:t>
      </w:r>
    </w:p>
    <w:p w:rsidR="00236E5D" w:rsidRDefault="00236E5D" w:rsidP="00236E5D">
      <w:pPr>
        <w:tabs>
          <w:tab w:val="left" w:pos="4920"/>
          <w:tab w:val="right" w:pos="9356"/>
        </w:tabs>
        <w:spacing w:after="0" w:line="240" w:lineRule="atLeast"/>
        <w:rPr>
          <w:b/>
          <w:sz w:val="22"/>
          <w:szCs w:val="22"/>
        </w:rPr>
      </w:pPr>
      <w:r w:rsidRPr="00CE3A0C">
        <w:rPr>
          <w:b/>
          <w:sz w:val="22"/>
          <w:szCs w:val="22"/>
        </w:rPr>
        <w:t>Centennial College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2015-2016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rovisioning, installation/configuration, operation, and maintenance of systems hardware and </w:t>
      </w:r>
      <w:r w:rsidR="003C4EC9">
        <w:rPr>
          <w:rFonts w:eastAsia="Book Antiqua"/>
          <w:sz w:val="22"/>
          <w:szCs w:val="22"/>
        </w:rPr>
        <w:t>software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Design and Implement VMware Cloud</w:t>
      </w:r>
      <w:r w:rsidRPr="00CE3A0C">
        <w:rPr>
          <w:rFonts w:eastAsia="Book Antiqua"/>
          <w:sz w:val="22"/>
          <w:szCs w:val="22"/>
        </w:rPr>
        <w:t xml:space="preserve"> </w:t>
      </w:r>
    </w:p>
    <w:p w:rsidR="00236E5D" w:rsidRDefault="00236E5D" w:rsidP="00236E5D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Technology: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</w:t>
      </w:r>
      <w:proofErr w:type="spellStart"/>
      <w:r>
        <w:rPr>
          <w:rFonts w:eastAsia="Book Antiqua"/>
          <w:sz w:val="22"/>
          <w:szCs w:val="22"/>
        </w:rPr>
        <w:t>vRealize</w:t>
      </w:r>
      <w:proofErr w:type="spellEnd"/>
      <w:r>
        <w:rPr>
          <w:rFonts w:eastAsia="Book Antiqua"/>
          <w:sz w:val="22"/>
          <w:szCs w:val="22"/>
        </w:rPr>
        <w:t xml:space="preserve"> Automation, NSX,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Book Antiqua"/>
          <w:sz w:val="22"/>
          <w:szCs w:val="22"/>
        </w:rPr>
        <w:t xml:space="preserve">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, </w:t>
      </w:r>
      <w:r w:rsidRPr="00C93159">
        <w:rPr>
          <w:rFonts w:eastAsia="Book Antiqua"/>
          <w:sz w:val="22"/>
          <w:szCs w:val="22"/>
        </w:rPr>
        <w:t xml:space="preserve">VSAN, </w:t>
      </w:r>
    </w:p>
    <w:p w:rsidR="00236E5D" w:rsidRDefault="00236E5D" w:rsidP="00236E5D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UCS </w:t>
      </w:r>
      <w:r w:rsidRPr="00942166">
        <w:t>C220 M3</w:t>
      </w:r>
      <w:r>
        <w:t xml:space="preserve"> Rack Server, </w:t>
      </w:r>
      <w:r w:rsidRPr="006F0215">
        <w:rPr>
          <w:rFonts w:eastAsia="Times New Roman"/>
          <w:sz w:val="22"/>
          <w:szCs w:val="22"/>
        </w:rPr>
        <w:t>Dell PowerEdge R920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NetApp </w:t>
      </w:r>
      <w:r w:rsidRPr="000A497E">
        <w:rPr>
          <w:rFonts w:eastAsia="Book Antiqua"/>
          <w:sz w:val="22"/>
          <w:szCs w:val="22"/>
        </w:rPr>
        <w:t>FAS2552</w:t>
      </w:r>
      <w:r>
        <w:rPr>
          <w:rFonts w:eastAsia="Book Antiqua"/>
          <w:sz w:val="22"/>
          <w:szCs w:val="22"/>
        </w:rPr>
        <w:t xml:space="preserve">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>: Develop and Deploy Smart IV Web Application in Microsoft Azure Cloud</w:t>
      </w:r>
    </w:p>
    <w:p w:rsidR="00236E5D" w:rsidRDefault="00236E5D" w:rsidP="00236E5D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Technologies: Microsoft Azure Cloud, Web App, C, C#, WCF, WPF, Cloud Message for Android and IOS, MySQL</w:t>
      </w: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 w:rsidRPr="00CE3A0C">
        <w:rPr>
          <w:rFonts w:eastAsia="Book Antiqua"/>
          <w:sz w:val="22"/>
          <w:szCs w:val="22"/>
        </w:rPr>
        <w:t>Project</w:t>
      </w:r>
      <w:r>
        <w:rPr>
          <w:rFonts w:eastAsia="Book Antiqua"/>
          <w:sz w:val="22"/>
          <w:szCs w:val="22"/>
        </w:rPr>
        <w:t xml:space="preserve">: Develop and Deploy </w:t>
      </w:r>
      <w:r w:rsidRPr="004B0871">
        <w:rPr>
          <w:rFonts w:eastAsia="Book Antiqua"/>
          <w:sz w:val="22"/>
          <w:szCs w:val="22"/>
        </w:rPr>
        <w:t>Community Exercise Messaging System for Centennial College</w:t>
      </w:r>
    </w:p>
    <w:p w:rsidR="00236E5D" w:rsidRDefault="00236E5D" w:rsidP="00236E5D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Microsoft Azure Cloud, Web API, JavaScript, Cloud Message for Android and IOS </w:t>
      </w:r>
    </w:p>
    <w:p w:rsidR="00236E5D" w:rsidRDefault="00236E5D" w:rsidP="00236E5D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236E5D" w:rsidRDefault="00236E5D" w:rsidP="00236E5D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 w:rsidRPr="00A054E7">
        <w:rPr>
          <w:b/>
          <w:sz w:val="22"/>
          <w:szCs w:val="22"/>
        </w:rPr>
        <w:t>AD</w:t>
      </w:r>
      <w:r>
        <w:rPr>
          <w:b/>
          <w:sz w:val="22"/>
          <w:szCs w:val="22"/>
        </w:rPr>
        <w:t>R</w:t>
      </w:r>
      <w:r w:rsidRPr="00A054E7">
        <w:rPr>
          <w:b/>
          <w:sz w:val="22"/>
          <w:szCs w:val="22"/>
        </w:rPr>
        <w:t xml:space="preserve"> (Accurate Data Recovery)</w:t>
      </w:r>
      <w:r>
        <w:rPr>
          <w:b/>
          <w:sz w:val="22"/>
          <w:szCs w:val="22"/>
        </w:rPr>
        <w:t>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2012-2015</w:t>
      </w:r>
    </w:p>
    <w:p w:rsidR="003C4EC9" w:rsidRPr="00A74033" w:rsidRDefault="003C4EC9" w:rsidP="003C4EC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rovisioning, installation/configuration, operation, and maintenance of systems hardware and </w:t>
      </w:r>
      <w:r>
        <w:rPr>
          <w:rFonts w:eastAsia="Book Antiqua"/>
          <w:sz w:val="22"/>
          <w:szCs w:val="22"/>
        </w:rPr>
        <w:t>software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236E5D" w:rsidRPr="00F34DB1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 w:rsidRPr="00F34DB1">
        <w:rPr>
          <w:rFonts w:eastAsia="Book Antiqua"/>
          <w:sz w:val="22"/>
          <w:szCs w:val="22"/>
        </w:rPr>
        <w:t>VMware/Windows/Linux Data Recovery</w:t>
      </w: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Build OpenStack Private Cloud in VMware</w:t>
      </w:r>
    </w:p>
    <w:p w:rsidR="00236E5D" w:rsidRDefault="00236E5D" w:rsidP="00236E5D">
      <w:pPr>
        <w:spacing w:after="0" w:line="240" w:lineRule="atLeast"/>
        <w:ind w:left="426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OpenStack, VMware 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2012,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>Linux, Storage</w:t>
      </w:r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236E5D" w:rsidRDefault="00236E5D" w:rsidP="00236E5D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Develop and Deploy Self-Service Web Application in Amazon EC2</w:t>
      </w:r>
    </w:p>
    <w:p w:rsidR="00236E5D" w:rsidRDefault="00236E5D" w:rsidP="00236E5D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lastRenderedPageBreak/>
        <w:t xml:space="preserve">Technologies: Amazon EC2, JavaScript, </w:t>
      </w:r>
      <w:r>
        <w:rPr>
          <w:rFonts w:eastAsia="Times New Roman"/>
          <w:sz w:val="22"/>
          <w:szCs w:val="22"/>
        </w:rPr>
        <w:t xml:space="preserve">MongoDB, Express.js, Agular.js, Node.js, </w:t>
      </w:r>
    </w:p>
    <w:p w:rsidR="00236E5D" w:rsidRPr="00CE3A0C" w:rsidRDefault="00236E5D" w:rsidP="00236E5D">
      <w:pPr>
        <w:spacing w:after="0" w:line="240" w:lineRule="atLeast"/>
        <w:ind w:left="426"/>
        <w:rPr>
          <w:rFonts w:eastAsia="Book Antiqua"/>
          <w:sz w:val="22"/>
          <w:szCs w:val="22"/>
        </w:rPr>
      </w:pPr>
    </w:p>
    <w:p w:rsidR="00236E5D" w:rsidRDefault="00236E5D" w:rsidP="00236E5D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sz w:val="22"/>
          <w:szCs w:val="22"/>
        </w:rPr>
        <w:t>RBC Financial Group, Toronto, Ontario</w:t>
      </w:r>
      <w:r>
        <w:rPr>
          <w:b/>
          <w:sz w:val="22"/>
          <w:szCs w:val="22"/>
        </w:rPr>
        <w:tab/>
        <w:t>System Administrator</w:t>
      </w:r>
      <w:r>
        <w:rPr>
          <w:b/>
          <w:sz w:val="22"/>
          <w:szCs w:val="22"/>
        </w:rPr>
        <w:tab/>
        <w:t>2011</w:t>
      </w:r>
    </w:p>
    <w:p w:rsidR="003C4EC9" w:rsidRPr="00A74033" w:rsidRDefault="003C4EC9" w:rsidP="003C4EC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rovisioning, installation/configuration, operation, and maintenance of systems hardware and </w:t>
      </w:r>
      <w:r>
        <w:rPr>
          <w:rFonts w:eastAsia="Book Antiqua"/>
          <w:sz w:val="22"/>
          <w:szCs w:val="22"/>
        </w:rPr>
        <w:t>software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Project: Deploy Servers in VMware</w:t>
      </w:r>
    </w:p>
    <w:p w:rsidR="00236E5D" w:rsidRDefault="00236E5D" w:rsidP="00236E5D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 w:rsidRPr="00653FA7">
        <w:rPr>
          <w:rFonts w:eastAsia="Times New Roman"/>
          <w:sz w:val="22"/>
          <w:szCs w:val="22"/>
        </w:rPr>
        <w:t>,</w:t>
      </w:r>
      <w:r>
        <w:rPr>
          <w:rFonts w:eastAsia="Times New Roman"/>
          <w:sz w:val="22"/>
          <w:szCs w:val="22"/>
        </w:rPr>
        <w:t xml:space="preserve"> Windows Server 2008,</w:t>
      </w:r>
      <w:r w:rsidRPr="00653FA7">
        <w:rPr>
          <w:rFonts w:eastAsia="Times New Roman"/>
          <w:sz w:val="22"/>
          <w:szCs w:val="22"/>
        </w:rPr>
        <w:t xml:space="preserve"> </w:t>
      </w:r>
      <w:r>
        <w:rPr>
          <w:rFonts w:eastAsia="Times New Roman"/>
          <w:sz w:val="22"/>
          <w:szCs w:val="22"/>
        </w:rPr>
        <w:t xml:space="preserve">Active Directory, Group Policy, </w:t>
      </w:r>
      <w:r>
        <w:rPr>
          <w:rFonts w:eastAsia="Book Antiqua"/>
          <w:sz w:val="22"/>
          <w:szCs w:val="22"/>
        </w:rPr>
        <w:t xml:space="preserve">NAS, NFS, iSCSI, </w:t>
      </w:r>
      <w:proofErr w:type="spellStart"/>
      <w:r>
        <w:rPr>
          <w:rFonts w:eastAsia="Book Antiqua"/>
          <w:sz w:val="22"/>
          <w:szCs w:val="22"/>
        </w:rPr>
        <w:t>vPC</w:t>
      </w:r>
      <w:proofErr w:type="spellEnd"/>
      <w:r>
        <w:rPr>
          <w:rFonts w:eastAsia="Book Antiqua"/>
          <w:sz w:val="22"/>
          <w:szCs w:val="22"/>
        </w:rPr>
        <w:t xml:space="preserve"> </w:t>
      </w:r>
      <w:r w:rsidRPr="00C93159">
        <w:rPr>
          <w:rFonts w:eastAsia="Book Antiqua"/>
          <w:sz w:val="22"/>
          <w:szCs w:val="22"/>
        </w:rPr>
        <w:t xml:space="preserve"> </w:t>
      </w:r>
    </w:p>
    <w:p w:rsidR="00236E5D" w:rsidRDefault="00236E5D" w:rsidP="00236E5D">
      <w:pPr>
        <w:spacing w:after="0" w:line="240" w:lineRule="atLeast"/>
        <w:ind w:left="1134" w:hanging="708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Device: Cisco </w:t>
      </w:r>
      <w:r w:rsidRPr="006F0215">
        <w:rPr>
          <w:rFonts w:eastAsia="Book Antiqua"/>
          <w:sz w:val="22"/>
          <w:szCs w:val="22"/>
        </w:rPr>
        <w:t>UCS 5108</w:t>
      </w:r>
      <w:r>
        <w:rPr>
          <w:rFonts w:eastAsia="Book Antiqua"/>
          <w:sz w:val="22"/>
          <w:szCs w:val="22"/>
        </w:rPr>
        <w:t>/</w:t>
      </w:r>
      <w:r w:rsidRPr="006F0215">
        <w:rPr>
          <w:rFonts w:eastAsia="Book Antiqua"/>
          <w:sz w:val="22"/>
          <w:szCs w:val="22"/>
        </w:rPr>
        <w:t>B200 M3</w:t>
      </w:r>
      <w:r>
        <w:rPr>
          <w:rFonts w:eastAsia="Book Antiqua"/>
          <w:sz w:val="22"/>
          <w:szCs w:val="22"/>
        </w:rPr>
        <w:t xml:space="preserve"> Blade Server</w:t>
      </w:r>
      <w:r>
        <w:t>/</w:t>
      </w:r>
      <w:r w:rsidRPr="00942166">
        <w:t>C220 M3</w:t>
      </w:r>
      <w:r>
        <w:t xml:space="preserve"> Rack Server</w:t>
      </w:r>
      <w:r>
        <w:rPr>
          <w:b/>
          <w:sz w:val="22"/>
          <w:szCs w:val="22"/>
        </w:rPr>
        <w:t xml:space="preserve">, </w:t>
      </w:r>
      <w:r w:rsidRPr="002F0675">
        <w:rPr>
          <w:rFonts w:eastAsia="Book Antiqua"/>
          <w:sz w:val="22"/>
          <w:szCs w:val="22"/>
        </w:rPr>
        <w:t xml:space="preserve">Cisco Nexus </w:t>
      </w:r>
      <w:r>
        <w:rPr>
          <w:rFonts w:eastAsia="Book Antiqua"/>
          <w:sz w:val="22"/>
          <w:szCs w:val="22"/>
        </w:rPr>
        <w:t>7009/</w:t>
      </w:r>
      <w:r>
        <w:t>5548UP/</w:t>
      </w:r>
      <w:r>
        <w:rPr>
          <w:rFonts w:eastAsia="Book Antiqua"/>
          <w:sz w:val="22"/>
          <w:szCs w:val="22"/>
        </w:rPr>
        <w:t xml:space="preserve">2232 Fabric Extender/1000v, </w:t>
      </w:r>
      <w:r w:rsidRPr="00094FE3">
        <w:rPr>
          <w:rFonts w:eastAsia="Book Antiqua"/>
          <w:sz w:val="22"/>
          <w:szCs w:val="22"/>
        </w:rPr>
        <w:t xml:space="preserve">EMC </w:t>
      </w:r>
      <w:r>
        <w:rPr>
          <w:rFonts w:eastAsia="Book Antiqua"/>
          <w:sz w:val="22"/>
          <w:szCs w:val="22"/>
        </w:rPr>
        <w:t xml:space="preserve">VNX 5200 Storage, </w:t>
      </w:r>
      <w:r w:rsidRPr="00E7124F">
        <w:rPr>
          <w:rFonts w:eastAsia="Book Antiqua"/>
          <w:sz w:val="22"/>
          <w:szCs w:val="22"/>
        </w:rPr>
        <w:t>Cisco 800</w:t>
      </w:r>
      <w:r>
        <w:rPr>
          <w:rFonts w:eastAsia="Book Antiqua"/>
          <w:sz w:val="22"/>
          <w:szCs w:val="22"/>
        </w:rPr>
        <w:t xml:space="preserve"> Router, </w:t>
      </w:r>
      <w:r w:rsidRPr="00E7124F">
        <w:rPr>
          <w:rFonts w:eastAsia="Book Antiqua"/>
          <w:sz w:val="22"/>
          <w:szCs w:val="22"/>
        </w:rPr>
        <w:t xml:space="preserve">Cisco Catalyst </w:t>
      </w:r>
      <w:r w:rsidRPr="00A65BEF">
        <w:rPr>
          <w:rFonts w:eastAsia="Book Antiqua"/>
          <w:sz w:val="22"/>
          <w:szCs w:val="22"/>
        </w:rPr>
        <w:t>6880-X</w:t>
      </w:r>
      <w:r>
        <w:rPr>
          <w:rFonts w:eastAsia="Book Antiqua"/>
          <w:sz w:val="22"/>
          <w:szCs w:val="22"/>
        </w:rPr>
        <w:t>/3850/</w:t>
      </w:r>
      <w:r w:rsidRPr="00E7124F">
        <w:rPr>
          <w:rFonts w:eastAsia="Book Antiqua"/>
          <w:sz w:val="22"/>
          <w:szCs w:val="22"/>
        </w:rPr>
        <w:t>2960-X Switch</w:t>
      </w: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>
        <w:rPr>
          <w:sz w:val="22"/>
          <w:szCs w:val="22"/>
        </w:rPr>
        <w:t>VMware VMs daily report</w:t>
      </w:r>
    </w:p>
    <w:p w:rsidR="00236E5D" w:rsidRDefault="00236E5D" w:rsidP="00236E5D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 w:rsidRPr="00653FA7"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proofErr w:type="spellStart"/>
      <w:r>
        <w:rPr>
          <w:rFonts w:eastAsia="Times New Roman"/>
          <w:sz w:val="22"/>
          <w:szCs w:val="22"/>
        </w:rPr>
        <w:t>ESXi</w:t>
      </w:r>
      <w:proofErr w:type="spellEnd"/>
      <w:r>
        <w:rPr>
          <w:sz w:val="22"/>
          <w:szCs w:val="22"/>
        </w:rPr>
        <w:t>, Windows Server 2008, Active Directory, Group Policy, SQL Server, C#</w:t>
      </w:r>
    </w:p>
    <w:p w:rsidR="00236E5D" w:rsidRDefault="00236E5D" w:rsidP="00236E5D">
      <w:pPr>
        <w:spacing w:after="0" w:line="240" w:lineRule="atLeast"/>
        <w:ind w:left="426"/>
        <w:rPr>
          <w:b/>
          <w:u w:val="single"/>
        </w:rPr>
      </w:pPr>
    </w:p>
    <w:p w:rsidR="00236E5D" w:rsidRDefault="00236E5D" w:rsidP="00236E5D">
      <w:pPr>
        <w:tabs>
          <w:tab w:val="left" w:pos="4920"/>
          <w:tab w:val="left" w:pos="7320"/>
        </w:tabs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Project: Automate </w:t>
      </w:r>
      <w:r w:rsidRPr="007F0F02">
        <w:t>Daily Medium High Risk Report</w:t>
      </w:r>
      <w:r>
        <w:rPr>
          <w:rFonts w:eastAsia="Book Antiqua"/>
          <w:sz w:val="22"/>
          <w:szCs w:val="22"/>
        </w:rPr>
        <w:t xml:space="preserve"> from Oracle BI to SharePoint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</w:p>
    <w:p w:rsidR="00236E5D" w:rsidRDefault="00236E5D" w:rsidP="00236E5D">
      <w:pPr>
        <w:spacing w:after="0" w:line="240" w:lineRule="atLeast"/>
        <w:ind w:left="426"/>
        <w:rPr>
          <w:sz w:val="22"/>
          <w:szCs w:val="22"/>
        </w:rPr>
      </w:pPr>
      <w:r>
        <w:rPr>
          <w:rFonts w:eastAsia="Book Antiqua"/>
          <w:sz w:val="22"/>
          <w:szCs w:val="22"/>
        </w:rPr>
        <w:t xml:space="preserve">Technologies: Windows Server 2008, Active Directory, Group Policy, PowerShell, SharePoint, </w:t>
      </w:r>
      <w:r>
        <w:rPr>
          <w:sz w:val="22"/>
          <w:szCs w:val="22"/>
        </w:rPr>
        <w:t xml:space="preserve">Oracle BI, </w:t>
      </w:r>
      <w:r>
        <w:rPr>
          <w:rFonts w:eastAsia="Book Antiqua"/>
          <w:sz w:val="22"/>
          <w:szCs w:val="22"/>
        </w:rPr>
        <w:t>IIS, C#</w:t>
      </w:r>
      <w:r>
        <w:rPr>
          <w:sz w:val="22"/>
          <w:szCs w:val="22"/>
        </w:rPr>
        <w:t xml:space="preserve"> </w:t>
      </w:r>
    </w:p>
    <w:p w:rsidR="00236E5D" w:rsidRDefault="00236E5D" w:rsidP="00236E5D">
      <w:pPr>
        <w:spacing w:after="0" w:line="240" w:lineRule="atLeast"/>
        <w:ind w:left="426"/>
      </w:pPr>
    </w:p>
    <w:p w:rsidR="00236E5D" w:rsidRDefault="00236E5D" w:rsidP="00236E5D">
      <w:pPr>
        <w:tabs>
          <w:tab w:val="left" w:pos="4920"/>
          <w:tab w:val="right" w:pos="9356"/>
        </w:tabs>
        <w:spacing w:after="0" w:line="240" w:lineRule="atLeast"/>
        <w:rPr>
          <w:sz w:val="22"/>
          <w:szCs w:val="22"/>
        </w:rPr>
      </w:pPr>
      <w:r>
        <w:rPr>
          <w:b/>
          <w:bCs/>
          <w:iCs/>
          <w:sz w:val="22"/>
          <w:szCs w:val="22"/>
        </w:rPr>
        <w:t>China Telecom, China</w:t>
      </w:r>
      <w:r>
        <w:rPr>
          <w:b/>
          <w:bCs/>
          <w:iCs/>
          <w:sz w:val="22"/>
          <w:szCs w:val="22"/>
        </w:rPr>
        <w:tab/>
        <w:t>Senior Network Engineer</w:t>
      </w:r>
      <w:r>
        <w:rPr>
          <w:b/>
          <w:bCs/>
          <w:iCs/>
          <w:sz w:val="22"/>
          <w:szCs w:val="22"/>
        </w:rPr>
        <w:tab/>
        <w:t>2003-2008</w:t>
      </w:r>
    </w:p>
    <w:p w:rsidR="003C4EC9" w:rsidRPr="00A74033" w:rsidRDefault="003C4EC9" w:rsidP="003C4EC9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rovisioning, installation/configuration, operation, and maintenance of systems hardware and </w:t>
      </w:r>
      <w:r>
        <w:rPr>
          <w:rFonts w:eastAsia="Book Antiqua"/>
          <w:sz w:val="22"/>
          <w:szCs w:val="22"/>
        </w:rPr>
        <w:t>software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D</w:t>
      </w:r>
      <w:r w:rsidRPr="00A74033">
        <w:rPr>
          <w:rFonts w:eastAsia="Book Antiqua"/>
          <w:sz w:val="22"/>
          <w:szCs w:val="22"/>
        </w:rPr>
        <w:t>iagnosing and resolving performance issues to ensure optimal performance and reliability</w:t>
      </w:r>
    </w:p>
    <w:p w:rsidR="00236E5D" w:rsidRPr="00A74033" w:rsidRDefault="00236E5D" w:rsidP="00236E5D">
      <w:pPr>
        <w:numPr>
          <w:ilvl w:val="0"/>
          <w:numId w:val="3"/>
        </w:numPr>
        <w:spacing w:after="0" w:line="240" w:lineRule="atLeast"/>
        <w:rPr>
          <w:rFonts w:eastAsia="Book Antiqua"/>
          <w:sz w:val="22"/>
          <w:szCs w:val="22"/>
        </w:rPr>
      </w:pPr>
      <w:r>
        <w:rPr>
          <w:rFonts w:eastAsia="Book Antiqua"/>
          <w:sz w:val="22"/>
          <w:szCs w:val="22"/>
        </w:rPr>
        <w:t>P</w:t>
      </w:r>
      <w:r w:rsidRPr="00A74033">
        <w:rPr>
          <w:rFonts w:eastAsia="Book Antiqua"/>
          <w:sz w:val="22"/>
          <w:szCs w:val="22"/>
        </w:rPr>
        <w:t xml:space="preserve">lanning updates and maintenance of hardware and software resources </w:t>
      </w:r>
    </w:p>
    <w:p w:rsidR="00236E5D" w:rsidRDefault="00236E5D" w:rsidP="00236E5D">
      <w:pPr>
        <w:spacing w:after="0" w:line="240" w:lineRule="atLeast"/>
        <w:rPr>
          <w:sz w:val="22"/>
          <w:szCs w:val="22"/>
        </w:rPr>
      </w:pPr>
    </w:p>
    <w:p w:rsidR="00236E5D" w:rsidRDefault="00236E5D" w:rsidP="00236E5D">
      <w:pPr>
        <w:spacing w:after="0" w:line="240" w:lineRule="atLeast"/>
        <w:rPr>
          <w:rFonts w:eastAsia="Book Antiqua"/>
          <w:sz w:val="22"/>
          <w:szCs w:val="22"/>
        </w:rPr>
      </w:pPr>
      <w:r>
        <w:rPr>
          <w:sz w:val="22"/>
          <w:szCs w:val="22"/>
        </w:rPr>
        <w:t>Project: Build Telecom Data Center</w:t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sz w:val="22"/>
          <w:szCs w:val="22"/>
        </w:rPr>
        <w:tab/>
      </w:r>
      <w:r>
        <w:rPr>
          <w:rFonts w:eastAsia="Book Antiqua"/>
          <w:iCs/>
          <w:sz w:val="22"/>
          <w:szCs w:val="22"/>
        </w:rPr>
        <w:tab/>
      </w:r>
    </w:p>
    <w:p w:rsidR="00236E5D" w:rsidRDefault="00236E5D" w:rsidP="00236E5D">
      <w:pPr>
        <w:spacing w:after="0" w:line="240" w:lineRule="atLeast"/>
        <w:ind w:left="426"/>
        <w:rPr>
          <w:b/>
          <w:u w:val="single"/>
        </w:rPr>
      </w:pPr>
      <w:r>
        <w:rPr>
          <w:rFonts w:eastAsia="Book Antiqua"/>
          <w:sz w:val="22"/>
          <w:szCs w:val="22"/>
        </w:rPr>
        <w:t xml:space="preserve">Technologies: </w:t>
      </w:r>
      <w:r>
        <w:rPr>
          <w:sz w:val="22"/>
          <w:szCs w:val="22"/>
        </w:rPr>
        <w:t xml:space="preserve">VMware </w:t>
      </w:r>
      <w:proofErr w:type="spellStart"/>
      <w:r>
        <w:rPr>
          <w:rFonts w:eastAsia="Times New Roman"/>
          <w:sz w:val="22"/>
          <w:szCs w:val="22"/>
        </w:rPr>
        <w:t>vCenter</w:t>
      </w:r>
      <w:proofErr w:type="spellEnd"/>
      <w:r>
        <w:rPr>
          <w:rFonts w:eastAsia="Times New Roman"/>
          <w:sz w:val="22"/>
          <w:szCs w:val="22"/>
        </w:rPr>
        <w:t>/</w:t>
      </w:r>
      <w:r w:rsidRPr="00653FA7">
        <w:rPr>
          <w:rFonts w:eastAsia="Times New Roman"/>
          <w:sz w:val="22"/>
          <w:szCs w:val="22"/>
        </w:rPr>
        <w:t>ESX, vSphere</w:t>
      </w:r>
      <w:r>
        <w:rPr>
          <w:sz w:val="22"/>
          <w:szCs w:val="22"/>
        </w:rPr>
        <w:t>, Windows/Linux Server, Active Directory, Group Policy, SQL Server</w:t>
      </w:r>
    </w:p>
    <w:p w:rsidR="00236E5D" w:rsidRDefault="00236E5D" w:rsidP="00236E5D">
      <w:pPr>
        <w:spacing w:after="0" w:line="240" w:lineRule="atLeast"/>
        <w:rPr>
          <w:sz w:val="22"/>
          <w:szCs w:val="22"/>
        </w:rPr>
      </w:pPr>
    </w:p>
    <w:p w:rsidR="00236E5D" w:rsidRPr="00D51B37" w:rsidRDefault="00236E5D" w:rsidP="00236E5D">
      <w:pPr>
        <w:spacing w:after="0" w:line="240" w:lineRule="atLeast"/>
        <w:rPr>
          <w:sz w:val="22"/>
          <w:szCs w:val="22"/>
        </w:rPr>
      </w:pPr>
      <w:r w:rsidRPr="00D51B37">
        <w:rPr>
          <w:sz w:val="22"/>
          <w:szCs w:val="22"/>
        </w:rPr>
        <w:t xml:space="preserve">Project: Internet service network system Extension </w:t>
      </w:r>
      <w:r w:rsidRPr="00D51B37">
        <w:rPr>
          <w:sz w:val="22"/>
          <w:szCs w:val="22"/>
        </w:rPr>
        <w:tab/>
      </w:r>
      <w:r w:rsidRPr="00D51B37">
        <w:rPr>
          <w:sz w:val="22"/>
          <w:szCs w:val="22"/>
        </w:rPr>
        <w:tab/>
      </w:r>
    </w:p>
    <w:p w:rsidR="00236E5D" w:rsidRDefault="00236E5D" w:rsidP="00236E5D">
      <w:pPr>
        <w:spacing w:after="0" w:line="240" w:lineRule="atLeast"/>
        <w:ind w:left="426"/>
        <w:rPr>
          <w:sz w:val="22"/>
          <w:szCs w:val="22"/>
        </w:rPr>
      </w:pPr>
      <w:r w:rsidRPr="00D51B37">
        <w:rPr>
          <w:sz w:val="22"/>
          <w:szCs w:val="22"/>
        </w:rPr>
        <w:t>Technologies: DNS, DHCP, FTTB (Fiber to the Building) +LAN, ADSL</w:t>
      </w:r>
    </w:p>
    <w:p w:rsidR="00236E5D" w:rsidRDefault="00236E5D" w:rsidP="00236E5D">
      <w:pPr>
        <w:spacing w:after="0" w:line="240" w:lineRule="atLeast"/>
        <w:ind w:left="426"/>
        <w:rPr>
          <w:sz w:val="22"/>
          <w:szCs w:val="22"/>
        </w:rPr>
      </w:pPr>
      <w:r>
        <w:rPr>
          <w:sz w:val="22"/>
          <w:szCs w:val="22"/>
        </w:rPr>
        <w:t>Devices: Routers, Switches, Firewall</w:t>
      </w:r>
    </w:p>
    <w:p w:rsidR="00236E5D" w:rsidRDefault="00236E5D" w:rsidP="00236E5D">
      <w:pPr>
        <w:spacing w:after="0" w:line="240" w:lineRule="atLeast"/>
        <w:ind w:left="426"/>
        <w:rPr>
          <w:sz w:val="22"/>
          <w:szCs w:val="22"/>
        </w:rPr>
      </w:pPr>
    </w:p>
    <w:p w:rsidR="00236E5D" w:rsidRDefault="00236E5D" w:rsidP="00236E5D">
      <w:pPr>
        <w:spacing w:after="0" w:line="240" w:lineRule="atLeast"/>
        <w:rPr>
          <w:rFonts w:eastAsia="Book Antiqua"/>
          <w:b/>
          <w:u w:val="single"/>
        </w:rPr>
      </w:pPr>
      <w:r>
        <w:rPr>
          <w:rFonts w:eastAsia="Book Antiqua"/>
          <w:b/>
          <w:u w:val="single"/>
        </w:rPr>
        <w:t>EDUCATION/Certifications:</w:t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and Communication Networks, Bachelor's Degree, Centennial College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Computer Systems Technology – Networking , Advanced  Diploma, Centennial College</w:t>
      </w:r>
      <w:r>
        <w:rPr>
          <w:rFonts w:eastAsia="Times New Roman"/>
          <w:sz w:val="22"/>
          <w:szCs w:val="22"/>
        </w:rPr>
        <w:tab/>
        <w:t xml:space="preserve"> </w:t>
      </w:r>
    </w:p>
    <w:p w:rsidR="00236E5D" w:rsidRDefault="00236E5D" w:rsidP="00236E5D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VMware</w:t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VCP-Cloud (VMware Certified Professional Cloud), </w:t>
      </w:r>
      <w:r w:rsidRPr="00734F38">
        <w:rPr>
          <w:rFonts w:eastAsia="Times New Roman"/>
          <w:sz w:val="22"/>
          <w:szCs w:val="22"/>
        </w:rPr>
        <w:t>VMware, Inc.</w:t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VCP5-DT (VMware Certified Professional 5 Desktop),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 xml:space="preserve">VCP5-DCV (VMware Certified Professional 5 Data Center Virtualization), </w:t>
      </w:r>
      <w:r w:rsidRPr="00734F38">
        <w:rPr>
          <w:rFonts w:eastAsia="Times New Roman"/>
          <w:sz w:val="22"/>
          <w:szCs w:val="22"/>
        </w:rPr>
        <w:t>VMware, Inc.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Windows Server</w:t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MCSE ( Microsoft Certified Solutions Expert: Windows Server 2012), Microsoft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Data Center</w:t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 w:rsidRPr="00485DC7">
        <w:rPr>
          <w:rFonts w:eastAsia="Times New Roman"/>
          <w:sz w:val="22"/>
          <w:szCs w:val="22"/>
        </w:rPr>
        <w:t>CCNA Data Center</w:t>
      </w:r>
      <w:r>
        <w:rPr>
          <w:rFonts w:eastAsia="Times New Roman"/>
          <w:sz w:val="22"/>
          <w:szCs w:val="22"/>
        </w:rPr>
        <w:t xml:space="preserve"> (</w:t>
      </w:r>
      <w:r w:rsidRPr="00485DC7">
        <w:rPr>
          <w:rFonts w:eastAsia="Times New Roman"/>
          <w:sz w:val="22"/>
          <w:szCs w:val="22"/>
        </w:rPr>
        <w:t>Cisco Certified Network Associate Data Center</w:t>
      </w:r>
      <w:r>
        <w:rPr>
          <w:rFonts w:eastAsia="Times New Roman"/>
          <w:sz w:val="22"/>
          <w:szCs w:val="22"/>
        </w:rPr>
        <w:t xml:space="preserve">), Cisco System, </w:t>
      </w:r>
      <w:proofErr w:type="spellStart"/>
      <w:r>
        <w:rPr>
          <w:rFonts w:eastAsia="Times New Roman"/>
          <w:sz w:val="22"/>
          <w:szCs w:val="22"/>
        </w:rPr>
        <w:t>Inc</w:t>
      </w:r>
      <w:proofErr w:type="spellEnd"/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Data Center UF Support Specialist, Cisco Systems, Inc.</w:t>
      </w:r>
      <w:r>
        <w:rPr>
          <w:rFonts w:eastAsia="Times New Roman"/>
          <w:sz w:val="22"/>
          <w:szCs w:val="22"/>
        </w:rPr>
        <w:tab/>
      </w:r>
      <w:r>
        <w:rPr>
          <w:rFonts w:eastAsia="Times New Roman"/>
          <w:sz w:val="22"/>
          <w:szCs w:val="22"/>
        </w:rPr>
        <w:tab/>
      </w:r>
    </w:p>
    <w:p w:rsidR="00236E5D" w:rsidRPr="007711C2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 w:rsidRPr="007711C2">
        <w:rPr>
          <w:rFonts w:eastAsia="Times New Roman"/>
          <w:sz w:val="22"/>
          <w:szCs w:val="22"/>
        </w:rPr>
        <w:t>Cisco Data Center Unified Computing Design Specialist, Cisco Systems, Inc.</w:t>
      </w:r>
      <w:r w:rsidRPr="007711C2">
        <w:rPr>
          <w:rFonts w:eastAsia="Times New Roman"/>
          <w:sz w:val="22"/>
          <w:szCs w:val="22"/>
        </w:rPr>
        <w:tab/>
      </w:r>
      <w:r w:rsidRPr="007711C2"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Design Specialist, Cisco Systems, Inc.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40" w:lineRule="atLeast"/>
        <w:ind w:left="1151" w:hanging="357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Cisco Unified Computing Technology Support Specialist, Cisco Systems, Inc.</w:t>
      </w:r>
    </w:p>
    <w:p w:rsidR="00236E5D" w:rsidRDefault="00236E5D" w:rsidP="00236E5D">
      <w:pPr>
        <w:spacing w:after="0" w:line="240" w:lineRule="atLeast"/>
        <w:rPr>
          <w:rFonts w:eastAsia="Times New Roman"/>
          <w:sz w:val="22"/>
          <w:szCs w:val="22"/>
        </w:rPr>
      </w:pPr>
      <w:r w:rsidRPr="00995CC5">
        <w:rPr>
          <w:b/>
          <w:sz w:val="22"/>
          <w:szCs w:val="22"/>
        </w:rPr>
        <w:t>Storage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b/>
          <w:sz w:val="22"/>
          <w:szCs w:val="22"/>
        </w:rPr>
      </w:pPr>
      <w:r w:rsidRPr="00852E69">
        <w:rPr>
          <w:rFonts w:eastAsia="Times New Roman"/>
          <w:sz w:val="22"/>
          <w:szCs w:val="22"/>
        </w:rPr>
        <w:t>EMCISA</w:t>
      </w:r>
      <w:r w:rsidRPr="00852E69">
        <w:t xml:space="preserve"> </w:t>
      </w:r>
      <w:r>
        <w:t xml:space="preserve">(EMC Proven Professional </w:t>
      </w:r>
      <w:r w:rsidRPr="00852E69">
        <w:rPr>
          <w:rFonts w:eastAsia="Times New Roman"/>
          <w:sz w:val="22"/>
          <w:szCs w:val="22"/>
        </w:rPr>
        <w:t>Information Storage Associate</w:t>
      </w:r>
      <w:r>
        <w:rPr>
          <w:rFonts w:eastAsia="Times New Roman"/>
          <w:sz w:val="22"/>
          <w:szCs w:val="22"/>
        </w:rPr>
        <w:t>), EMC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Network</w:t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CCNP (Cisco Certified Networking Professional), Cisco Systems, Inc.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CCNA Security (Cisco Certified Network Associate Security), Cisco Systems, Inc.</w:t>
      </w:r>
    </w:p>
    <w:p w:rsidR="00236E5D" w:rsidRDefault="00236E5D" w:rsidP="00236E5D">
      <w:pPr>
        <w:spacing w:after="0" w:line="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SCJP (Sun Certified Java Programmer), Sun microsystems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spacing w:after="0" w:line="240" w:lineRule="atLeast"/>
        <w:rPr>
          <w:b/>
          <w:sz w:val="22"/>
          <w:szCs w:val="22"/>
        </w:rPr>
      </w:pPr>
      <w:r>
        <w:rPr>
          <w:b/>
          <w:sz w:val="22"/>
          <w:szCs w:val="22"/>
        </w:rPr>
        <w:t>Telecom</w:t>
      </w:r>
    </w:p>
    <w:p w:rsidR="00236E5D" w:rsidRDefault="00236E5D" w:rsidP="00236E5D">
      <w:pPr>
        <w:numPr>
          <w:ilvl w:val="0"/>
          <w:numId w:val="3"/>
        </w:numPr>
        <w:tabs>
          <w:tab w:val="right" w:pos="10773"/>
        </w:tabs>
        <w:spacing w:after="0" w:line="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Senior Telecom Engineer, China Telecom</w:t>
      </w:r>
      <w:r>
        <w:rPr>
          <w:rFonts w:eastAsia="Times New Roman"/>
          <w:sz w:val="22"/>
          <w:szCs w:val="22"/>
        </w:rPr>
        <w:tab/>
      </w:r>
    </w:p>
    <w:p w:rsidR="00236E5D" w:rsidRDefault="00236E5D" w:rsidP="00236E5D">
      <w:pPr>
        <w:spacing w:after="0" w:line="240" w:lineRule="atLeast"/>
        <w:rPr>
          <w:rFonts w:eastAsia="Times New Roman"/>
          <w:sz w:val="22"/>
          <w:szCs w:val="22"/>
        </w:rPr>
      </w:pPr>
      <w:r>
        <w:rPr>
          <w:rFonts w:eastAsia="Times New Roman"/>
          <w:sz w:val="22"/>
          <w:szCs w:val="22"/>
        </w:rPr>
        <w:t>The 21st – Century Elite, China Telecom</w:t>
      </w:r>
    </w:p>
    <w:p w:rsidR="00FA7E85" w:rsidRDefault="00FA7E85" w:rsidP="00236E5D">
      <w:pPr>
        <w:spacing w:after="0" w:line="240" w:lineRule="atLeast"/>
        <w:rPr>
          <w:rFonts w:eastAsia="Times New Roman"/>
          <w:sz w:val="22"/>
          <w:szCs w:val="22"/>
        </w:rPr>
      </w:pPr>
    </w:p>
    <w:sectPr w:rsidR="00FA7E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432" w:hanging="432"/>
      </w:pPr>
    </w:lvl>
    <w:lvl w:ilvl="1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576" w:hanging="576"/>
      </w:pPr>
    </w:lvl>
    <w:lvl w:ilvl="2" w:tentative="1">
      <w:start w:val="1"/>
      <w:numFmt w:val="none"/>
      <w:pStyle w:val="Heading3"/>
      <w:suff w:val="nothing"/>
      <w:lvlText w:val=""/>
      <w:lvlJc w:val="left"/>
      <w:pPr>
        <w:tabs>
          <w:tab w:val="left" w:pos="0"/>
        </w:tabs>
        <w:ind w:left="720" w:hanging="720"/>
      </w:pPr>
    </w:lvl>
    <w:lvl w:ilvl="3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864" w:hanging="864"/>
      </w:pPr>
    </w:lvl>
    <w:lvl w:ilvl="4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008" w:hanging="1008"/>
      </w:pPr>
    </w:lvl>
    <w:lvl w:ilvl="5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152" w:hanging="1152"/>
      </w:pPr>
    </w:lvl>
    <w:lvl w:ilvl="6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296" w:hanging="1296"/>
      </w:pPr>
    </w:lvl>
    <w:lvl w:ilvl="7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440" w:hanging="1440"/>
      </w:pPr>
    </w:lvl>
    <w:lvl w:ilvl="8" w:tentative="1">
      <w:start w:val="1"/>
      <w:numFmt w:val="none"/>
      <w:suff w:val="nothing"/>
      <w:lvlText w:val=""/>
      <w:lvlJc w:val="left"/>
      <w:pPr>
        <w:tabs>
          <w:tab w:val="left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lvl w:ilvl="0">
      <w:numFmt w:val="bullet"/>
      <w:lvlText w:val=""/>
      <w:lvlJc w:val="left"/>
      <w:pPr>
        <w:tabs>
          <w:tab w:val="left" w:pos="1152"/>
        </w:tabs>
        <w:ind w:left="1152" w:hanging="360"/>
      </w:pPr>
      <w:rPr>
        <w:rFonts w:ascii="Symbol" w:hAnsi="Symbol" w:cs="Symbol"/>
        <w:sz w:val="22"/>
        <w:szCs w:val="22"/>
      </w:rPr>
    </w:lvl>
    <w:lvl w:ilvl="1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</w:rPr>
    </w:lvl>
    <w:lvl w:ilvl="2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  <w:rPr>
        <w:rFonts w:ascii="Wingdings" w:hAnsi="Wingdings" w:cs="Wingdings"/>
      </w:rPr>
    </w:lvl>
    <w:lvl w:ilvl="3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 w15:restartNumberingAfterBreak="0">
    <w:nsid w:val="65274C7D"/>
    <w:multiLevelType w:val="hybridMultilevel"/>
    <w:tmpl w:val="4906CD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E85"/>
    <w:rsid w:val="0000415A"/>
    <w:rsid w:val="0001669C"/>
    <w:rsid w:val="00025C6C"/>
    <w:rsid w:val="000261AB"/>
    <w:rsid w:val="00036453"/>
    <w:rsid w:val="0003778E"/>
    <w:rsid w:val="000678BA"/>
    <w:rsid w:val="00094FE3"/>
    <w:rsid w:val="000A497E"/>
    <w:rsid w:val="000C020F"/>
    <w:rsid w:val="000E085C"/>
    <w:rsid w:val="000F0A60"/>
    <w:rsid w:val="000F23C2"/>
    <w:rsid w:val="000F458A"/>
    <w:rsid w:val="0014183E"/>
    <w:rsid w:val="0015036E"/>
    <w:rsid w:val="00151CB9"/>
    <w:rsid w:val="001740AD"/>
    <w:rsid w:val="001842FA"/>
    <w:rsid w:val="00187E5D"/>
    <w:rsid w:val="001B2DD4"/>
    <w:rsid w:val="001B556C"/>
    <w:rsid w:val="001C4E88"/>
    <w:rsid w:val="001D29E1"/>
    <w:rsid w:val="001D366B"/>
    <w:rsid w:val="001D57E6"/>
    <w:rsid w:val="001F1EAE"/>
    <w:rsid w:val="001F56E2"/>
    <w:rsid w:val="00211DCA"/>
    <w:rsid w:val="00224546"/>
    <w:rsid w:val="00231061"/>
    <w:rsid w:val="0023577C"/>
    <w:rsid w:val="00236336"/>
    <w:rsid w:val="00236E5D"/>
    <w:rsid w:val="0025580C"/>
    <w:rsid w:val="00272419"/>
    <w:rsid w:val="00292C92"/>
    <w:rsid w:val="002B7606"/>
    <w:rsid w:val="002C3EAD"/>
    <w:rsid w:val="002D5160"/>
    <w:rsid w:val="002F0675"/>
    <w:rsid w:val="002F32D4"/>
    <w:rsid w:val="00322A65"/>
    <w:rsid w:val="00334DF5"/>
    <w:rsid w:val="0034760C"/>
    <w:rsid w:val="003671E5"/>
    <w:rsid w:val="00367697"/>
    <w:rsid w:val="00372C4D"/>
    <w:rsid w:val="003737CA"/>
    <w:rsid w:val="0038454C"/>
    <w:rsid w:val="0038627A"/>
    <w:rsid w:val="00386BE8"/>
    <w:rsid w:val="003C1575"/>
    <w:rsid w:val="003C4EC9"/>
    <w:rsid w:val="003D3068"/>
    <w:rsid w:val="003D3AD4"/>
    <w:rsid w:val="00411C87"/>
    <w:rsid w:val="00411D1E"/>
    <w:rsid w:val="0044592C"/>
    <w:rsid w:val="0045003B"/>
    <w:rsid w:val="00450DB6"/>
    <w:rsid w:val="004530A6"/>
    <w:rsid w:val="00457231"/>
    <w:rsid w:val="0046621E"/>
    <w:rsid w:val="00471257"/>
    <w:rsid w:val="00485DC7"/>
    <w:rsid w:val="004A6291"/>
    <w:rsid w:val="004B026F"/>
    <w:rsid w:val="004B0483"/>
    <w:rsid w:val="004B0871"/>
    <w:rsid w:val="004B556E"/>
    <w:rsid w:val="004D7453"/>
    <w:rsid w:val="004F4900"/>
    <w:rsid w:val="004F7100"/>
    <w:rsid w:val="00502085"/>
    <w:rsid w:val="00514074"/>
    <w:rsid w:val="00524E20"/>
    <w:rsid w:val="005258CE"/>
    <w:rsid w:val="00590375"/>
    <w:rsid w:val="0059170C"/>
    <w:rsid w:val="005B2B2D"/>
    <w:rsid w:val="005D7745"/>
    <w:rsid w:val="006075F2"/>
    <w:rsid w:val="006233D5"/>
    <w:rsid w:val="00637CE7"/>
    <w:rsid w:val="00653FA7"/>
    <w:rsid w:val="00655166"/>
    <w:rsid w:val="00660651"/>
    <w:rsid w:val="006750F0"/>
    <w:rsid w:val="006B45CE"/>
    <w:rsid w:val="006B6B16"/>
    <w:rsid w:val="006D6577"/>
    <w:rsid w:val="006E4DD4"/>
    <w:rsid w:val="006F0215"/>
    <w:rsid w:val="006F612F"/>
    <w:rsid w:val="00705782"/>
    <w:rsid w:val="00726EFB"/>
    <w:rsid w:val="00734F38"/>
    <w:rsid w:val="007350B1"/>
    <w:rsid w:val="007446F1"/>
    <w:rsid w:val="00773500"/>
    <w:rsid w:val="007B306D"/>
    <w:rsid w:val="007E3EFE"/>
    <w:rsid w:val="007E41FB"/>
    <w:rsid w:val="007F000C"/>
    <w:rsid w:val="007F00FB"/>
    <w:rsid w:val="007F1F23"/>
    <w:rsid w:val="00820750"/>
    <w:rsid w:val="00823184"/>
    <w:rsid w:val="008342AD"/>
    <w:rsid w:val="00837A3C"/>
    <w:rsid w:val="00852E69"/>
    <w:rsid w:val="008563A5"/>
    <w:rsid w:val="00861C11"/>
    <w:rsid w:val="0086725B"/>
    <w:rsid w:val="00871389"/>
    <w:rsid w:val="008864D0"/>
    <w:rsid w:val="00893139"/>
    <w:rsid w:val="008B5147"/>
    <w:rsid w:val="008B5AEA"/>
    <w:rsid w:val="008C67A9"/>
    <w:rsid w:val="008D29A5"/>
    <w:rsid w:val="00942166"/>
    <w:rsid w:val="00942862"/>
    <w:rsid w:val="00963C08"/>
    <w:rsid w:val="00970C6A"/>
    <w:rsid w:val="0098132D"/>
    <w:rsid w:val="00996BC2"/>
    <w:rsid w:val="009A410F"/>
    <w:rsid w:val="009D17FA"/>
    <w:rsid w:val="00A042EC"/>
    <w:rsid w:val="00A23ABE"/>
    <w:rsid w:val="00A27DA3"/>
    <w:rsid w:val="00A440C9"/>
    <w:rsid w:val="00A4752D"/>
    <w:rsid w:val="00A65BEF"/>
    <w:rsid w:val="00AC34A4"/>
    <w:rsid w:val="00AC3697"/>
    <w:rsid w:val="00AF51F6"/>
    <w:rsid w:val="00B1037B"/>
    <w:rsid w:val="00B25445"/>
    <w:rsid w:val="00B25CC7"/>
    <w:rsid w:val="00B646F1"/>
    <w:rsid w:val="00B96AB0"/>
    <w:rsid w:val="00B96ADA"/>
    <w:rsid w:val="00BA3FBA"/>
    <w:rsid w:val="00BB7B3A"/>
    <w:rsid w:val="00BC7C43"/>
    <w:rsid w:val="00C22C63"/>
    <w:rsid w:val="00C37E31"/>
    <w:rsid w:val="00C427B4"/>
    <w:rsid w:val="00C91B45"/>
    <w:rsid w:val="00C93159"/>
    <w:rsid w:val="00CB4AAB"/>
    <w:rsid w:val="00CE3A0C"/>
    <w:rsid w:val="00D50AF2"/>
    <w:rsid w:val="00D51B37"/>
    <w:rsid w:val="00D84206"/>
    <w:rsid w:val="00D9586E"/>
    <w:rsid w:val="00D964BC"/>
    <w:rsid w:val="00DA6E62"/>
    <w:rsid w:val="00DB0647"/>
    <w:rsid w:val="00DD6C0E"/>
    <w:rsid w:val="00E17E7A"/>
    <w:rsid w:val="00E37FEF"/>
    <w:rsid w:val="00E7124F"/>
    <w:rsid w:val="00EA3D54"/>
    <w:rsid w:val="00EA74B6"/>
    <w:rsid w:val="00EC782D"/>
    <w:rsid w:val="00ED1911"/>
    <w:rsid w:val="00EE0BEA"/>
    <w:rsid w:val="00EF2791"/>
    <w:rsid w:val="00EF27BF"/>
    <w:rsid w:val="00EF61C8"/>
    <w:rsid w:val="00F57612"/>
    <w:rsid w:val="00F77789"/>
    <w:rsid w:val="00F96B29"/>
    <w:rsid w:val="00F96BDB"/>
    <w:rsid w:val="00FA2235"/>
    <w:rsid w:val="00FA7E85"/>
    <w:rsid w:val="00FD5CA9"/>
    <w:rsid w:val="00FE04D4"/>
    <w:rsid w:val="00FE2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FA74FD80-55F5-4688-8F25-4DD3D32E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0" w:qFormat="1"/>
    <w:lsdException w:name="Document Map" w:uiPriority="0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5AEA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rPr>
      <w:sz w:val="22"/>
    </w:rPr>
  </w:style>
  <w:style w:type="paragraph" w:styleId="BodyTextIndent2">
    <w:name w:val="Body Text Indent 2"/>
    <w:basedOn w:val="Normal"/>
    <w:pPr>
      <w:spacing w:after="120" w:line="480" w:lineRule="auto"/>
      <w:ind w:left="420"/>
    </w:p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styleId="Footer">
    <w:name w:val="footer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snapToGrid w:val="0"/>
      <w:jc w:val="center"/>
    </w:pPr>
    <w:rPr>
      <w:sz w:val="18"/>
      <w:szCs w:val="18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styleId="List">
    <w:name w:val="List"/>
    <w:basedOn w:val="BodyText"/>
    <w:rPr>
      <w:rFonts w:cs="Mangal"/>
    </w:rPr>
  </w:style>
  <w:style w:type="character" w:styleId="Emphasis">
    <w:name w:val="Emphasis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jc w:val="center"/>
    </w:pPr>
    <w:rPr>
      <w:b/>
      <w:sz w:val="28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ecxlistparagraph">
    <w:name w:val="ecxlistparagraph"/>
    <w:basedOn w:val="Normal"/>
    <w:pPr>
      <w:spacing w:before="280" w:after="280"/>
    </w:pPr>
    <w:rPr>
      <w:rFonts w:eastAsia="Times New Roman"/>
    </w:rPr>
  </w:style>
  <w:style w:type="character" w:customStyle="1" w:styleId="WW8Num22z4">
    <w:name w:val="WW8Num22z4"/>
  </w:style>
  <w:style w:type="character" w:customStyle="1" w:styleId="WW8Num33z7">
    <w:name w:val="WW8Num33z7"/>
  </w:style>
  <w:style w:type="character" w:customStyle="1" w:styleId="WW8Num32z8">
    <w:name w:val="WW8Num32z8"/>
  </w:style>
  <w:style w:type="character" w:customStyle="1" w:styleId="WW8Num1z4">
    <w:name w:val="WW8Num1z4"/>
  </w:style>
  <w:style w:type="character" w:customStyle="1" w:styleId="WW8Num13z0">
    <w:name w:val="WW8Num13z0"/>
    <w:rPr>
      <w:rFonts w:ascii="Symbol" w:hAnsi="Symbol" w:cs="Symbol"/>
    </w:rPr>
  </w:style>
  <w:style w:type="character" w:customStyle="1" w:styleId="WW8Num21z7">
    <w:name w:val="WW8Num21z7"/>
  </w:style>
  <w:style w:type="character" w:customStyle="1" w:styleId="WW8Num32z3">
    <w:name w:val="WW8Num32z3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copyhead3">
    <w:name w:val="copyhead3"/>
    <w:basedOn w:val="WW-DefaultParagraphFont"/>
  </w:style>
  <w:style w:type="character" w:customStyle="1" w:styleId="WW-DefaultParagraphFont">
    <w:name w:val="WW-Default Paragraph Font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36z2">
    <w:name w:val="WW8Num36z2"/>
  </w:style>
  <w:style w:type="character" w:customStyle="1" w:styleId="WW8Num33z5">
    <w:name w:val="WW8Num33z5"/>
  </w:style>
  <w:style w:type="character" w:customStyle="1" w:styleId="WW8Num20z5">
    <w:name w:val="WW8Num20z5"/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32z6">
    <w:name w:val="WW8Num32z6"/>
  </w:style>
  <w:style w:type="character" w:customStyle="1" w:styleId="WW8Num11z2">
    <w:name w:val="WW8Num11z2"/>
    <w:rPr>
      <w:rFonts w:ascii="Wingdings" w:hAnsi="Wingdings" w:cs="Wingdings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22z3">
    <w:name w:val="WW8Num22z3"/>
  </w:style>
  <w:style w:type="character" w:customStyle="1" w:styleId="WW8Num31z0">
    <w:name w:val="WW8Num31z0"/>
    <w:rPr>
      <w:rFonts w:ascii="Symbol" w:hAnsi="Symbol" w:cs="Symbol"/>
    </w:rPr>
  </w:style>
  <w:style w:type="character" w:customStyle="1" w:styleId="WW8Num20z3">
    <w:name w:val="WW8Num20z3"/>
  </w:style>
  <w:style w:type="character" w:customStyle="1" w:styleId="WW8Num34z8">
    <w:name w:val="WW8Num34z8"/>
  </w:style>
  <w:style w:type="character" w:customStyle="1" w:styleId="WW8Num23z2">
    <w:name w:val="WW8Num23z2"/>
    <w:rPr>
      <w:rFonts w:ascii="Wingdings" w:hAnsi="Wingdings" w:cs="Wingdings"/>
      <w:sz w:val="20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3z4">
    <w:name w:val="WW8Num3z4"/>
  </w:style>
  <w:style w:type="character" w:customStyle="1" w:styleId="WW8Num36z7">
    <w:name w:val="WW8Num36z7"/>
  </w:style>
  <w:style w:type="character" w:customStyle="1" w:styleId="WW8Num26z0">
    <w:name w:val="WW8Num26z0"/>
    <w:rPr>
      <w:rFonts w:ascii="Symbol" w:hAnsi="Symbol" w:cs="Symbol"/>
    </w:rPr>
  </w:style>
  <w:style w:type="character" w:customStyle="1" w:styleId="WW8Num1z8">
    <w:name w:val="WW8Num1z8"/>
  </w:style>
  <w:style w:type="character" w:customStyle="1" w:styleId="WW8Num24z7">
    <w:name w:val="WW8Num24z7"/>
  </w:style>
  <w:style w:type="character" w:customStyle="1" w:styleId="WW8Num36z4">
    <w:name w:val="WW8Num36z4"/>
  </w:style>
  <w:style w:type="character" w:customStyle="1" w:styleId="WW8Num34z5">
    <w:name w:val="WW8Num34z5"/>
  </w:style>
  <w:style w:type="character" w:customStyle="1" w:styleId="WW8Num24z6">
    <w:name w:val="WW8Num24z6"/>
  </w:style>
  <w:style w:type="character" w:customStyle="1" w:styleId="WW8Num27z0">
    <w:name w:val="WW8Num27z0"/>
    <w:rPr>
      <w:rFonts w:ascii="Symbol" w:hAnsi="Symbol" w:cs="Symbol"/>
      <w:sz w:val="20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4z0">
    <w:name w:val="WW8Num14z0"/>
    <w:rPr>
      <w:rFonts w:ascii="Symbol" w:hAnsi="Symbol" w:cs="Symbol"/>
    </w:rPr>
  </w:style>
  <w:style w:type="character" w:customStyle="1" w:styleId="WW8Num24z3">
    <w:name w:val="WW8Num24z3"/>
  </w:style>
  <w:style w:type="character" w:customStyle="1" w:styleId="WW8Num24z1">
    <w:name w:val="WW8Num24z1"/>
  </w:style>
  <w:style w:type="character" w:customStyle="1" w:styleId="WW8Num28z7">
    <w:name w:val="WW8Num28z7"/>
  </w:style>
  <w:style w:type="character" w:customStyle="1" w:styleId="WW8Num36z0">
    <w:name w:val="WW8Num36z0"/>
    <w:rPr>
      <w:rFonts w:ascii="Symbol" w:eastAsia="Book Antiqua" w:hAnsi="Symbol" w:cs="Symbol"/>
      <w:sz w:val="22"/>
      <w:szCs w:val="22"/>
      <w:lang w:eastAsia="zh-CN"/>
    </w:rPr>
  </w:style>
  <w:style w:type="character" w:customStyle="1" w:styleId="para">
    <w:name w:val="para"/>
  </w:style>
  <w:style w:type="character" w:customStyle="1" w:styleId="WW8Num33z8">
    <w:name w:val="WW8Num33z8"/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0z0">
    <w:name w:val="WW8Num30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3z0">
    <w:name w:val="WW8Num3z0"/>
    <w:rPr>
      <w:rFonts w:ascii="Symbol" w:eastAsia="Book Antiqua" w:hAnsi="Symbol" w:cs="Symbol"/>
      <w:sz w:val="22"/>
      <w:szCs w:val="22"/>
    </w:rPr>
  </w:style>
  <w:style w:type="character" w:customStyle="1" w:styleId="WW8Num19z4">
    <w:name w:val="WW8Num19z4"/>
  </w:style>
  <w:style w:type="character" w:customStyle="1" w:styleId="WW8Num21z8">
    <w:name w:val="WW8Num21z8"/>
  </w:style>
  <w:style w:type="character" w:customStyle="1" w:styleId="WW8Num24z4">
    <w:name w:val="WW8Num24z4"/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21z5">
    <w:name w:val="WW8Num21z5"/>
  </w:style>
  <w:style w:type="character" w:customStyle="1" w:styleId="WW8Num26z2">
    <w:name w:val="WW8Num26z2"/>
    <w:rPr>
      <w:rFonts w:ascii="Wingdings" w:hAnsi="Wingdings" w:cs="Wingdings"/>
    </w:rPr>
  </w:style>
  <w:style w:type="character" w:customStyle="1" w:styleId="WW8Num1z1">
    <w:name w:val="WW8Num1z1"/>
  </w:style>
  <w:style w:type="character" w:customStyle="1" w:styleId="WW8Num16z2">
    <w:name w:val="WW8Num16z2"/>
    <w:rPr>
      <w:rFonts w:ascii="Wingdings" w:hAnsi="Wingdings" w:cs="Wingdings"/>
    </w:rPr>
  </w:style>
  <w:style w:type="character" w:customStyle="1" w:styleId="tabtext">
    <w:name w:val="tabtext"/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33z2">
    <w:name w:val="WW8Num33z2"/>
  </w:style>
  <w:style w:type="character" w:customStyle="1" w:styleId="WW8Num3z7">
    <w:name w:val="WW8Num3z7"/>
  </w:style>
  <w:style w:type="character" w:customStyle="1" w:styleId="WW8Num35z2">
    <w:name w:val="WW8Num35z2"/>
    <w:rPr>
      <w:rFonts w:ascii="Wingdings" w:hAnsi="Wingdings" w:cs="Wingdings"/>
    </w:rPr>
  </w:style>
  <w:style w:type="character" w:customStyle="1" w:styleId="WW8Num22z8">
    <w:name w:val="WW8Num22z8"/>
  </w:style>
  <w:style w:type="character" w:customStyle="1" w:styleId="WW8Num2z0">
    <w:name w:val="WW8Num2z0"/>
    <w:rPr>
      <w:rFonts w:ascii="Symbol" w:eastAsia="Book Antiqua" w:hAnsi="Symbol" w:cs="Symbol"/>
      <w:sz w:val="22"/>
      <w:szCs w:val="22"/>
    </w:rPr>
  </w:style>
  <w:style w:type="character" w:customStyle="1" w:styleId="WW8Num22z1">
    <w:name w:val="WW8Num22z1"/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6z8">
    <w:name w:val="WW8Num36z8"/>
  </w:style>
  <w:style w:type="character" w:customStyle="1" w:styleId="WW8Num22z6">
    <w:name w:val="WW8Num22z6"/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4z2">
    <w:name w:val="WW8Num34z2"/>
  </w:style>
  <w:style w:type="character" w:customStyle="1" w:styleId="WW8Num34z1">
    <w:name w:val="WW8Num34z1"/>
  </w:style>
  <w:style w:type="character" w:customStyle="1" w:styleId="WW8Num20z4">
    <w:name w:val="WW8Num20z4"/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13z2">
    <w:name w:val="WW8Num13z2"/>
    <w:rPr>
      <w:rFonts w:ascii="Wingdings" w:hAnsi="Wingdings" w:cs="Wingdings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2z5">
    <w:name w:val="WW8Num22z5"/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z0">
    <w:name w:val="WW8Num1z0"/>
  </w:style>
  <w:style w:type="character" w:customStyle="1" w:styleId="WW8Num30z6">
    <w:name w:val="WW8Num30z6"/>
  </w:style>
  <w:style w:type="character" w:customStyle="1" w:styleId="WW8Num32z7">
    <w:name w:val="WW8Num32z7"/>
  </w:style>
  <w:style w:type="character" w:customStyle="1" w:styleId="WW8Num32z5">
    <w:name w:val="WW8Num32z5"/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32z1">
    <w:name w:val="WW8Num32z1"/>
  </w:style>
  <w:style w:type="character" w:customStyle="1" w:styleId="WW8Num20z2">
    <w:name w:val="WW8Num20z2"/>
  </w:style>
  <w:style w:type="character" w:customStyle="1" w:styleId="WW8Num22z7">
    <w:name w:val="WW8Num22z7"/>
  </w:style>
  <w:style w:type="character" w:customStyle="1" w:styleId="WW8Num35z1">
    <w:name w:val="WW8Num35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</w:rPr>
  </w:style>
  <w:style w:type="character" w:customStyle="1" w:styleId="WW8Num12z0">
    <w:name w:val="WW8Num12z0"/>
    <w:rPr>
      <w:rFonts w:ascii="Symbol" w:hAnsi="Symbol" w:cs="Symbol"/>
    </w:rPr>
  </w:style>
  <w:style w:type="character" w:customStyle="1" w:styleId="WW8Num33z4">
    <w:name w:val="WW8Num33z4"/>
  </w:style>
  <w:style w:type="character" w:customStyle="1" w:styleId="WW8Num3z6">
    <w:name w:val="WW8Num3z6"/>
  </w:style>
  <w:style w:type="character" w:customStyle="1" w:styleId="WW8Num28z2">
    <w:name w:val="WW8Num28z2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32z4">
    <w:name w:val="WW8Num32z4"/>
  </w:style>
  <w:style w:type="character" w:customStyle="1" w:styleId="WW8Num1z6">
    <w:name w:val="WW8Num1z6"/>
  </w:style>
  <w:style w:type="character" w:customStyle="1" w:styleId="WW8Num24z0">
    <w:name w:val="WW8Num24z0"/>
    <w:rPr>
      <w:rFonts w:ascii="Wingdings" w:hAnsi="Wingdings" w:cs="Wingdings"/>
    </w:rPr>
  </w:style>
  <w:style w:type="character" w:customStyle="1" w:styleId="apple-converted-space">
    <w:name w:val="apple-converted-space"/>
  </w:style>
  <w:style w:type="character" w:customStyle="1" w:styleId="WW8Num25z2">
    <w:name w:val="WW8Num25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WW8Num22z2">
    <w:name w:val="WW8Num22z2"/>
  </w:style>
  <w:style w:type="character" w:customStyle="1" w:styleId="WW8Num17z2">
    <w:name w:val="WW8Num17z2"/>
    <w:rPr>
      <w:rFonts w:ascii="Wingdings" w:hAnsi="Wingdings" w:cs="Wingdings"/>
    </w:rPr>
  </w:style>
  <w:style w:type="character" w:customStyle="1" w:styleId="WW8Num33z0">
    <w:name w:val="WW8Num33z0"/>
    <w:rPr>
      <w:rFonts w:ascii="Symbol" w:hAnsi="Symbol" w:cs="Symbol"/>
    </w:rPr>
  </w:style>
  <w:style w:type="character" w:customStyle="1" w:styleId="WW8Num36z1">
    <w:name w:val="WW8Num36z1"/>
  </w:style>
  <w:style w:type="character" w:customStyle="1" w:styleId="WW8Num24z5">
    <w:name w:val="WW8Num24z5"/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28z3">
    <w:name w:val="WW8Num28z3"/>
  </w:style>
  <w:style w:type="character" w:customStyle="1" w:styleId="WW8Num36z5">
    <w:name w:val="WW8Num36z5"/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1z5">
    <w:name w:val="WW8Num1z5"/>
  </w:style>
  <w:style w:type="character" w:customStyle="1" w:styleId="WW8Num36z6">
    <w:name w:val="WW8Num36z6"/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20z6">
    <w:name w:val="WW8Num20z6"/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9z8">
    <w:name w:val="WW8Num19z8"/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z8">
    <w:name w:val="WW8Num3z8"/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32z2">
    <w:name w:val="WW8Num32z2"/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28z8">
    <w:name w:val="WW8Num28z8"/>
  </w:style>
  <w:style w:type="character" w:customStyle="1" w:styleId="WW8Num34z4">
    <w:name w:val="WW8Num34z4"/>
  </w:style>
  <w:style w:type="character" w:customStyle="1" w:styleId="WW8Num20z1">
    <w:name w:val="WW8Num20z1"/>
  </w:style>
  <w:style w:type="character" w:customStyle="1" w:styleId="WW8Num30z5">
    <w:name w:val="WW8Num30z5"/>
  </w:style>
  <w:style w:type="character" w:customStyle="1" w:styleId="WW8Num14z2">
    <w:name w:val="WW8Num14z2"/>
    <w:rPr>
      <w:rFonts w:ascii="Wingdings" w:hAnsi="Wingdings" w:cs="Wingdings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3z3">
    <w:name w:val="WW8Num33z3"/>
  </w:style>
  <w:style w:type="character" w:customStyle="1" w:styleId="WW8Num37z2">
    <w:name w:val="WW8Num37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29z0">
    <w:name w:val="WW8Num29z0"/>
    <w:rPr>
      <w:rFonts w:ascii="Symbol" w:hAnsi="Symbol" w:cs="Symbol"/>
    </w:rPr>
  </w:style>
  <w:style w:type="character" w:customStyle="1" w:styleId="WW8Num19z6">
    <w:name w:val="WW8Num19z6"/>
  </w:style>
  <w:style w:type="character" w:customStyle="1" w:styleId="WW8Num3z5">
    <w:name w:val="WW8Num3z5"/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21z4">
    <w:name w:val="WW8Num21z4"/>
  </w:style>
  <w:style w:type="character" w:customStyle="1" w:styleId="WW8Num20z7">
    <w:name w:val="WW8Num20z7"/>
  </w:style>
  <w:style w:type="character" w:customStyle="1" w:styleId="WW8Num30z4">
    <w:name w:val="WW8Num30z4"/>
  </w:style>
  <w:style w:type="character" w:customStyle="1" w:styleId="WW8Num21z1">
    <w:name w:val="WW8Num21z1"/>
  </w:style>
  <w:style w:type="character" w:customStyle="1" w:styleId="WW8Num12z2">
    <w:name w:val="WW8Num12z2"/>
    <w:rPr>
      <w:rFonts w:ascii="Wingdings" w:hAnsi="Wingdings" w:cs="Wingdings"/>
    </w:rPr>
  </w:style>
  <w:style w:type="character" w:customStyle="1" w:styleId="WW8Num28z4">
    <w:name w:val="WW8Num28z4"/>
  </w:style>
  <w:style w:type="character" w:customStyle="1" w:styleId="WW8Num1z7">
    <w:name w:val="WW8Num1z7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1z2">
    <w:name w:val="WW8Num21z2"/>
  </w:style>
  <w:style w:type="character" w:customStyle="1" w:styleId="WW8Num28z6">
    <w:name w:val="WW8Num28z6"/>
  </w:style>
  <w:style w:type="character" w:customStyle="1" w:styleId="BodyText2Char">
    <w:name w:val="Body Text 2 Char"/>
    <w:rPr>
      <w:sz w:val="22"/>
      <w:szCs w:val="24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30z3">
    <w:name w:val="WW8Num30z3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30z8">
    <w:name w:val="WW8Num30z8"/>
  </w:style>
  <w:style w:type="character" w:customStyle="1" w:styleId="WW8Num20z8">
    <w:name w:val="WW8Num20z8"/>
  </w:style>
  <w:style w:type="character" w:customStyle="1" w:styleId="WW8Num16z0">
    <w:name w:val="WW8Num16z0"/>
    <w:rPr>
      <w:rFonts w:ascii="Symbol" w:hAnsi="Symbol" w:cs="Symbol"/>
    </w:rPr>
  </w:style>
  <w:style w:type="character" w:customStyle="1" w:styleId="WW8Num29z2">
    <w:name w:val="WW8Num29z2"/>
    <w:rPr>
      <w:rFonts w:ascii="Wingdings" w:hAnsi="Wingdings" w:cs="Wingdings"/>
    </w:rPr>
  </w:style>
  <w:style w:type="character" w:customStyle="1" w:styleId="WW8Num30z7">
    <w:name w:val="WW8Num30z7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HeaderChar">
    <w:name w:val="Header Char"/>
    <w:rPr>
      <w:sz w:val="18"/>
      <w:szCs w:val="18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34z7">
    <w:name w:val="WW8Num34z7"/>
  </w:style>
  <w:style w:type="character" w:customStyle="1" w:styleId="WW8Num27z1">
    <w:name w:val="WW8Num27z1"/>
    <w:rPr>
      <w:rFonts w:ascii="Courier New" w:hAnsi="Courier New" w:cs="Times New Roman"/>
      <w:sz w:val="20"/>
    </w:rPr>
  </w:style>
  <w:style w:type="character" w:customStyle="1" w:styleId="HTMLPreformattedChar">
    <w:name w:val="HTML Preformatted Char"/>
    <w:rPr>
      <w:rFonts w:ascii="Courier New" w:eastAsia="Times New Roman" w:hAnsi="Courier New" w:cs="Courier New"/>
    </w:rPr>
  </w:style>
  <w:style w:type="character" w:customStyle="1" w:styleId="WW8Num30z1">
    <w:name w:val="WW8Num30z1"/>
  </w:style>
  <w:style w:type="character" w:customStyle="1" w:styleId="WW8Num30z2">
    <w:name w:val="WW8Num30z2"/>
  </w:style>
  <w:style w:type="character" w:customStyle="1" w:styleId="WW8Num18z1">
    <w:name w:val="WW8Num18z1"/>
    <w:rPr>
      <w:rFonts w:ascii="Courier New" w:hAnsi="Courier New" w:cs="Courier New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WW8Num25z0">
    <w:name w:val="WW8Num25z0"/>
    <w:rPr>
      <w:rFonts w:ascii="Symbol" w:hAnsi="Symbol" w:cs="Symbol"/>
    </w:rPr>
  </w:style>
  <w:style w:type="character" w:customStyle="1" w:styleId="WW8Num18z2">
    <w:name w:val="WW8Num18z2"/>
    <w:rPr>
      <w:rFonts w:ascii="Wingdings" w:hAnsi="Wingdings" w:cs="Wingdings"/>
    </w:rPr>
  </w:style>
  <w:style w:type="character" w:customStyle="1" w:styleId="BodyTextIndent2Char">
    <w:name w:val="Body Text Indent 2 Char"/>
    <w:rPr>
      <w:sz w:val="24"/>
      <w:szCs w:val="24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19z0">
    <w:name w:val="WW8Num19z0"/>
    <w:rPr>
      <w:rFonts w:ascii="Symbol" w:hAnsi="Symbol" w:cs="Symbol"/>
    </w:rPr>
  </w:style>
  <w:style w:type="character" w:customStyle="1" w:styleId="WW8Num37z0">
    <w:name w:val="WW8Num37z0"/>
    <w:rPr>
      <w:rFonts w:ascii="Symbol" w:hAnsi="Symbol" w:cs="Symbol"/>
    </w:rPr>
  </w:style>
  <w:style w:type="character" w:customStyle="1" w:styleId="WW8Num24z8">
    <w:name w:val="WW8Num24z8"/>
  </w:style>
  <w:style w:type="character" w:customStyle="1" w:styleId="WW8Num19z1">
    <w:name w:val="WW8Num19z1"/>
  </w:style>
  <w:style w:type="character" w:customStyle="1" w:styleId="TitleChar">
    <w:name w:val="Title Char"/>
    <w:rPr>
      <w:rFonts w:eastAsia="宋体"/>
      <w:b/>
      <w:sz w:val="28"/>
      <w:szCs w:val="24"/>
    </w:rPr>
  </w:style>
  <w:style w:type="character" w:customStyle="1" w:styleId="WW8Num28z5">
    <w:name w:val="WW8Num28z5"/>
  </w:style>
  <w:style w:type="character" w:customStyle="1" w:styleId="WW8Num19z2">
    <w:name w:val="WW8Num19z2"/>
  </w:style>
  <w:style w:type="character" w:customStyle="1" w:styleId="WW8Num36z3">
    <w:name w:val="WW8Num36z3"/>
  </w:style>
  <w:style w:type="character" w:customStyle="1" w:styleId="WW8Num24z2">
    <w:name w:val="WW8Num24z2"/>
  </w:style>
  <w:style w:type="character" w:customStyle="1" w:styleId="WW8Num19z3">
    <w:name w:val="WW8Num19z3"/>
  </w:style>
  <w:style w:type="character" w:customStyle="1" w:styleId="BalloonTextChar">
    <w:name w:val="Balloon Text Char"/>
    <w:rPr>
      <w:rFonts w:ascii="Tahoma" w:hAnsi="Tahoma" w:cs="Tahoma"/>
      <w:sz w:val="16"/>
      <w:szCs w:val="16"/>
      <w:lang w:val="en-US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19z5">
    <w:name w:val="WW8Num19z5"/>
  </w:style>
  <w:style w:type="character" w:customStyle="1" w:styleId="WW8Num34z6">
    <w:name w:val="WW8Num34z6"/>
  </w:style>
  <w:style w:type="character" w:customStyle="1" w:styleId="WW8Num28z1">
    <w:name w:val="WW8Num28z1"/>
  </w:style>
  <w:style w:type="character" w:customStyle="1" w:styleId="WW8Num19z7">
    <w:name w:val="WW8Num19z7"/>
  </w:style>
  <w:style w:type="character" w:customStyle="1" w:styleId="WW8Num33z1">
    <w:name w:val="WW8Num33z1"/>
  </w:style>
  <w:style w:type="character" w:customStyle="1" w:styleId="WW8Num33z6">
    <w:name w:val="WW8Num33z6"/>
  </w:style>
  <w:style w:type="character" w:customStyle="1" w:styleId="WW8Num21z0">
    <w:name w:val="WW8Num21z0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21z3">
    <w:name w:val="WW8Num21z3"/>
  </w:style>
  <w:style w:type="character" w:customStyle="1" w:styleId="WW8Num34z0">
    <w:name w:val="WW8Num34z0"/>
    <w:rPr>
      <w:rFonts w:ascii="Symbol" w:hAnsi="Symbol" w:cs="Symbol"/>
    </w:rPr>
  </w:style>
  <w:style w:type="character" w:customStyle="1" w:styleId="WW8Num21z6">
    <w:name w:val="WW8Num21z6"/>
  </w:style>
  <w:style w:type="character" w:customStyle="1" w:styleId="WW8Num31z2">
    <w:name w:val="WW8Num31z2"/>
    <w:rPr>
      <w:rFonts w:ascii="Wingdings" w:hAnsi="Wingdings" w:cs="Wingdings"/>
    </w:rPr>
  </w:style>
  <w:style w:type="character" w:customStyle="1" w:styleId="WW8Num22z0">
    <w:name w:val="WW8Num22z0"/>
    <w:rPr>
      <w:rFonts w:ascii="Symbol" w:hAnsi="Symbol" w:cs="Symbol"/>
    </w:rPr>
  </w:style>
  <w:style w:type="character" w:customStyle="1" w:styleId="Heading1Char">
    <w:name w:val="Heading 1 Char"/>
    <w:link w:val="Heading1"/>
    <w:uiPriority w:val="9"/>
    <w:rPr>
      <w:rFonts w:ascii="Calibri Light" w:eastAsia="宋体" w:hAnsi="Calibri Light" w:cs="Times New Roman"/>
      <w:b/>
      <w:bCs/>
      <w:kern w:val="32"/>
      <w:sz w:val="32"/>
      <w:szCs w:val="32"/>
      <w:lang w:val="en-US"/>
    </w:rPr>
  </w:style>
  <w:style w:type="character" w:customStyle="1" w:styleId="WW8Num34z3">
    <w:name w:val="WW8Num34z3"/>
  </w:style>
  <w:style w:type="character" w:customStyle="1" w:styleId="WW8Num23z0">
    <w:name w:val="WW8Num23z0"/>
    <w:rPr>
      <w:rFonts w:ascii="Symbol" w:hAnsi="Symbol" w:cs="Symbol"/>
      <w:sz w:val="20"/>
    </w:rPr>
  </w:style>
  <w:style w:type="character" w:customStyle="1" w:styleId="WW8Num23z1">
    <w:name w:val="WW8Num23z1"/>
    <w:rPr>
      <w:rFonts w:ascii="Courier New" w:hAnsi="Courier New" w:cs="Times New Roman"/>
      <w:sz w:val="20"/>
    </w:rPr>
  </w:style>
  <w:style w:type="paragraph" w:styleId="ListParagraph">
    <w:name w:val="List Paragraph"/>
    <w:basedOn w:val="Normal"/>
    <w:uiPriority w:val="34"/>
    <w:qFormat/>
    <w:rsid w:val="00861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95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 Engineer (Peter Cai, CCNA)</vt:lpstr>
    </vt:vector>
  </TitlesOfParts>
  <Company/>
  <LinksUpToDate>false</LinksUpToDate>
  <CharactersWithSpaces>6193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Engineer (Peter Cai, CCNA)</dc:title>
  <dc:creator>雨林木风</dc:creator>
  <cp:lastModifiedBy>Xiao Ping Cai</cp:lastModifiedBy>
  <cp:revision>19</cp:revision>
  <cp:lastPrinted>2009-05-22T13:25:00Z</cp:lastPrinted>
  <dcterms:created xsi:type="dcterms:W3CDTF">2016-04-07T20:53:00Z</dcterms:created>
  <dcterms:modified xsi:type="dcterms:W3CDTF">2016-06-09T01:24:00Z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</Properties>
</file>