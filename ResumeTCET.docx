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 xml:space="preserve">VMware and </w:t>
      </w:r>
      <w:r w:rsidR="000C0A31">
        <w:rPr>
          <w:rFonts w:eastAsia="Times New Roman"/>
        </w:rPr>
        <w:t>System Administrator</w:t>
      </w:r>
      <w:r>
        <w:rPr>
          <w:rFonts w:eastAsia="Times New Roman"/>
        </w:rPr>
        <w:t xml:space="preserve"> experience in RBC and Centennial College.</w:t>
      </w:r>
      <w:r w:rsidR="007275ED">
        <w:rPr>
          <w:rFonts w:eastAsia="Times New Roman"/>
        </w:rPr>
        <w:t xml:space="preserve"> </w:t>
      </w:r>
      <w:r w:rsidR="007275ED"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 xml:space="preserve">Bachelor's Degree  of Computer and Communication Networks </w:t>
      </w:r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 xml:space="preserve">10+ </w:t>
      </w:r>
      <w:proofErr w:type="spellStart"/>
      <w:r w:rsidRPr="00A208CC">
        <w:rPr>
          <w:rFonts w:eastAsia="Times New Roman"/>
          <w:sz w:val="22"/>
          <w:szCs w:val="22"/>
        </w:rPr>
        <w:t>years’experinece</w:t>
      </w:r>
      <w:proofErr w:type="spellEnd"/>
      <w:r w:rsidRPr="00A208CC">
        <w:rPr>
          <w:rFonts w:eastAsia="Times New Roman"/>
          <w:sz w:val="22"/>
          <w:szCs w:val="22"/>
        </w:rPr>
        <w:t xml:space="preserve"> of Windows, Unix/Linux, Network </w:t>
      </w:r>
      <w:proofErr w:type="spellStart"/>
      <w:r w:rsidRPr="00A208CC">
        <w:rPr>
          <w:rFonts w:eastAsia="Times New Roman"/>
          <w:sz w:val="22"/>
          <w:szCs w:val="22"/>
        </w:rPr>
        <w:t>administratation</w:t>
      </w:r>
      <w:proofErr w:type="spellEnd"/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 xml:space="preserve">5+ year Hypervisor expertise in VMware, </w:t>
      </w:r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>5+ years’ experience in Cisco UCS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lastRenderedPageBreak/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E70885" w:rsidRDefault="00E70885" w:rsidP="00E7088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deploy, support Web Applications integrated Apps</w:t>
      </w:r>
    </w:p>
    <w:p w:rsidR="0073667D" w:rsidRDefault="0073667D" w:rsidP="005D6DA3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 and automate Windows Azure deployments</w:t>
      </w:r>
    </w:p>
    <w:p w:rsidR="00A94FF7" w:rsidRPr="005B5775" w:rsidRDefault="00A94FF7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64513F" w:rsidRDefault="0064513F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F36A4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 w:rsidR="00D15CB7">
        <w:rPr>
          <w:rFonts w:eastAsia="Book Antiqua"/>
          <w:sz w:val="22"/>
          <w:szCs w:val="22"/>
        </w:rPr>
        <w:t>N</w:t>
      </w:r>
      <w:r w:rsidR="00D15CB7" w:rsidRPr="00D15CB7">
        <w:rPr>
          <w:rFonts w:eastAsia="Book Antiqua"/>
          <w:sz w:val="22"/>
          <w:szCs w:val="22"/>
        </w:rPr>
        <w:t>etwork</w:t>
      </w:r>
      <w:r w:rsidR="003B4BFB">
        <w:rPr>
          <w:rFonts w:eastAsia="Book Antiqua"/>
          <w:sz w:val="22"/>
          <w:szCs w:val="22"/>
        </w:rPr>
        <w:t>,</w:t>
      </w:r>
      <w:r w:rsidR="00D15CB7" w:rsidRPr="00D15CB7">
        <w:rPr>
          <w:rFonts w:eastAsia="Book Antiqua"/>
          <w:sz w:val="22"/>
          <w:szCs w:val="22"/>
        </w:rPr>
        <w:t xml:space="preserve"> S</w:t>
      </w:r>
      <w:r w:rsidR="003B4BFB">
        <w:rPr>
          <w:rFonts w:eastAsia="Book Antiqua"/>
          <w:sz w:val="22"/>
          <w:szCs w:val="22"/>
        </w:rPr>
        <w:t>QL Server 2012</w:t>
      </w:r>
      <w:r w:rsidR="00D15CB7" w:rsidRPr="00D15CB7">
        <w:rPr>
          <w:rFonts w:eastAsia="Book Antiqua"/>
          <w:sz w:val="22"/>
          <w:szCs w:val="22"/>
        </w:rPr>
        <w:t>, Windows Server 2012</w:t>
      </w:r>
      <w:r w:rsidR="00D15CB7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50AA3" w:rsidRDefault="00350AA3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</w:t>
      </w:r>
      <w:r w:rsidR="00D55D24">
        <w:rPr>
          <w:rFonts w:eastAsia="Book Antiqua"/>
          <w:sz w:val="22"/>
          <w:szCs w:val="22"/>
        </w:rPr>
        <w:t xml:space="preserve"> (I</w:t>
      </w:r>
      <w:r w:rsidR="00D55D24" w:rsidRPr="003B4BFB">
        <w:rPr>
          <w:rFonts w:eastAsia="Book Antiqua"/>
          <w:sz w:val="22"/>
          <w:szCs w:val="22"/>
        </w:rPr>
        <w:t>ntravenous</w:t>
      </w:r>
      <w:r w:rsidR="00D55D24">
        <w:rPr>
          <w:rFonts w:eastAsia="Book Antiqua"/>
          <w:sz w:val="22"/>
          <w:szCs w:val="22"/>
        </w:rPr>
        <w:t>)</w:t>
      </w:r>
      <w:r w:rsidR="00DB0647">
        <w:rPr>
          <w:rFonts w:eastAsia="Book Antiqua"/>
          <w:sz w:val="22"/>
          <w:szCs w:val="22"/>
        </w:rPr>
        <w:t xml:space="preserve"> Web Application in Microsoft Azure Cloud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>It helped staffs get group messages from cloud in real time. When there was a new message in a group, it would be broadcasted to all smart phones registered in the group.</w:t>
      </w:r>
    </w:p>
    <w:p w:rsidR="00386BE8" w:rsidRDefault="00D671F8" w:rsidP="00D671F8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D15CB7" w:rsidRPr="00D15CB7">
        <w:rPr>
          <w:rFonts w:eastAsia="Book Antiqua"/>
          <w:sz w:val="22"/>
          <w:szCs w:val="22"/>
        </w:rPr>
        <w:t>SQL Server 2012, IIS, SSRS, SSMS, SQL Server Profiler, Windows Server 2012</w:t>
      </w:r>
      <w:r w:rsidR="00D15CB7">
        <w:rPr>
          <w:rFonts w:eastAsia="Book Antiqua"/>
          <w:sz w:val="22"/>
          <w:szCs w:val="22"/>
        </w:rPr>
        <w:t xml:space="preserve">,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</w:t>
      </w:r>
      <w:r w:rsidR="00D15CB7">
        <w:rPr>
          <w:rFonts w:eastAsia="Book Antiqua"/>
          <w:sz w:val="22"/>
          <w:szCs w:val="22"/>
        </w:rPr>
        <w:t>ud Message for Android and IOS</w:t>
      </w:r>
    </w:p>
    <w:p w:rsidR="00350AA3" w:rsidRDefault="00350AA3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 xml:space="preserve">It helped nurses monitor Intravenous from cloud using smart phones. When intravenous was almost empty, it would trigger alarms using the nurses smart phones.  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671F8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>: Microsoft Azure Cloud, Web API, JavaScript, Cl</w:t>
      </w:r>
      <w:r w:rsidR="00D15CB7">
        <w:rPr>
          <w:rFonts w:eastAsia="Book Antiqua"/>
          <w:sz w:val="22"/>
          <w:szCs w:val="22"/>
        </w:rPr>
        <w:t>oud Message for Android and IOS, MySQL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2012.1-2015.8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647E12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Manage Windows with PowerShell 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64513F" w:rsidRDefault="0064513F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3B4BFB" w:rsidRDefault="003B4BFB" w:rsidP="003B4BF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</w:t>
      </w:r>
      <w:r>
        <w:rPr>
          <w:rFonts w:eastAsia="Book Antiqua"/>
          <w:sz w:val="22"/>
          <w:szCs w:val="22"/>
        </w:rPr>
        <w:t>eploy, support Web Applications</w:t>
      </w:r>
    </w:p>
    <w:p w:rsidR="003B4BFB" w:rsidRDefault="003B4BFB" w:rsidP="003B4BFB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Pr="005B5775" w:rsidRDefault="00DF066D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DE0CC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manual work from 3 hours to 10 minutes automatic work.</w:t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02770" w:rsidRDefault="00602770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02770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8D2931" w:rsidRPr="008D2931">
        <w:rPr>
          <w:rFonts w:eastAsia="Book Antiqua"/>
          <w:sz w:val="22"/>
          <w:szCs w:val="22"/>
        </w:rPr>
        <w:t>Daily Medium High Risk Report</w:t>
      </w:r>
      <w:r w:rsidR="008D2931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</w:p>
    <w:p w:rsidR="00FA7E85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</w:t>
      </w:r>
      <w:r>
        <w:rPr>
          <w:rFonts w:eastAsia="Book Antiqua"/>
          <w:sz w:val="22"/>
          <w:szCs w:val="22"/>
        </w:rPr>
        <w:t>nual work from 2</w:t>
      </w:r>
      <w:r w:rsidRPr="00602770">
        <w:rPr>
          <w:rFonts w:eastAsia="Book Antiqua"/>
          <w:sz w:val="22"/>
          <w:szCs w:val="22"/>
        </w:rPr>
        <w:t xml:space="preserve"> hours to </w:t>
      </w:r>
      <w:r>
        <w:rPr>
          <w:rFonts w:eastAsia="Book Antiqua"/>
          <w:sz w:val="22"/>
          <w:szCs w:val="22"/>
        </w:rPr>
        <w:t>7</w:t>
      </w:r>
      <w:r w:rsidRPr="00602770">
        <w:rPr>
          <w:rFonts w:eastAsia="Book Antiqua"/>
          <w:sz w:val="22"/>
          <w:szCs w:val="22"/>
        </w:rPr>
        <w:t xml:space="preserve"> minutes automatic work.</w:t>
      </w:r>
      <w:r w:rsidR="0044592C">
        <w:rPr>
          <w:rFonts w:eastAsia="Book Antiqua"/>
          <w:sz w:val="22"/>
          <w:szCs w:val="22"/>
        </w:rPr>
        <w:tab/>
      </w:r>
    </w:p>
    <w:p w:rsidR="00FA7E85" w:rsidRDefault="00256790" w:rsidP="00256790">
      <w:pPr>
        <w:spacing w:after="0" w:line="240" w:lineRule="atLeast"/>
        <w:ind w:left="1560" w:hanging="1134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Pr="00256790">
        <w:rPr>
          <w:rFonts w:eastAsia="Book Antiqua"/>
          <w:sz w:val="22"/>
          <w:szCs w:val="22"/>
        </w:rPr>
        <w:t>SQL Server 2005, IIS, SSRS, SSMS, SQL Server Profiler, Windows Server 2008</w:t>
      </w:r>
      <w:r>
        <w:rPr>
          <w:rFonts w:eastAsia="Book Antiqua"/>
          <w:sz w:val="22"/>
          <w:szCs w:val="22"/>
        </w:rPr>
        <w:t xml:space="preserve">, </w:t>
      </w:r>
      <w:r w:rsidR="0044592C"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B759C9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64513F" w:rsidRPr="003B4BFB" w:rsidRDefault="003B4BFB" w:rsidP="003B4BFB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 w:rsidR="006523C4" w:rsidRPr="006523C4">
        <w:rPr>
          <w:rFonts w:eastAsia="Book Antiqua"/>
          <w:sz w:val="22"/>
          <w:szCs w:val="22"/>
        </w:rPr>
        <w:t>Self Service Web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DE0CC5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E0CC5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6C53C0" w:rsidRPr="00D15CB7">
        <w:rPr>
          <w:rFonts w:eastAsia="Book Antiqua"/>
          <w:sz w:val="22"/>
          <w:szCs w:val="22"/>
        </w:rPr>
        <w:t>SQL Server 2012, IIS, SSRS, SSMS, SQL Server Profiler</w:t>
      </w:r>
      <w:r w:rsidR="006C53C0">
        <w:rPr>
          <w:rFonts w:eastAsia="Book Antiqua"/>
          <w:sz w:val="22"/>
          <w:szCs w:val="22"/>
        </w:rPr>
        <w:t xml:space="preserve">,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 xml:space="preserve">Senior </w:t>
      </w:r>
      <w:bookmarkStart w:id="7" w:name="_GoBack"/>
      <w:bookmarkEnd w:id="7"/>
      <w:r>
        <w:rPr>
          <w:b/>
          <w:bCs/>
          <w:iCs/>
          <w:sz w:val="22"/>
          <w:szCs w:val="22"/>
        </w:rPr>
        <w:t>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6242F9" w:rsidRPr="003B4BFB" w:rsidRDefault="006242F9" w:rsidP="006242F9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6C53C0" w:rsidRDefault="006C53C0" w:rsidP="006C53C0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3B4BFB" w:rsidRDefault="003B4BFB" w:rsidP="00680C78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0C684A" w:rsidRDefault="000C684A" w:rsidP="000C684A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C684A">
        <w:rPr>
          <w:rFonts w:eastAsia="Book Antiqua"/>
          <w:sz w:val="22"/>
          <w:szCs w:val="22"/>
        </w:rPr>
        <w:t>Business Analysis and Project management</w:t>
      </w:r>
    </w:p>
    <w:p w:rsidR="000C684A" w:rsidRPr="003B4BFB" w:rsidRDefault="000C684A" w:rsidP="000C684A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U</w:t>
      </w:r>
      <w:r w:rsidRPr="000C684A">
        <w:rPr>
          <w:rFonts w:eastAsia="Book Antiqua"/>
          <w:sz w:val="22"/>
          <w:szCs w:val="22"/>
        </w:rPr>
        <w:t>nderstanding different phases of a project, reviewing/understanding Statements of Work and design documents, and Stakeholder management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C864F6" w:rsidRPr="00C864F6" w:rsidRDefault="00DF066D" w:rsidP="00300E7F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C864F6">
        <w:rPr>
          <w:rFonts w:eastAsia="Book Antiqua"/>
          <w:sz w:val="22"/>
          <w:szCs w:val="22"/>
        </w:rPr>
        <w:t>Provide VMware training to team members</w:t>
      </w:r>
    </w:p>
    <w:p w:rsidR="0064513F" w:rsidRDefault="0064513F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44592C"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 w:rsidR="0044592C"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602770" w:rsidRDefault="00602770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</w:t>
      </w:r>
      <w:r w:rsidR="000C684A">
        <w:rPr>
          <w:sz w:val="22"/>
          <w:szCs w:val="22"/>
        </w:rPr>
        <w:t>Service N</w:t>
      </w:r>
      <w:r w:rsidRPr="00D51B37">
        <w:rPr>
          <w:sz w:val="22"/>
          <w:szCs w:val="22"/>
        </w:rPr>
        <w:t xml:space="preserve">etwork </w:t>
      </w:r>
      <w:r w:rsidR="000C684A">
        <w:rPr>
          <w:sz w:val="22"/>
          <w:szCs w:val="22"/>
        </w:rPr>
        <w:t>S</w:t>
      </w:r>
      <w:r w:rsidRPr="00D51B37">
        <w:rPr>
          <w:sz w:val="22"/>
          <w:szCs w:val="22"/>
        </w:rPr>
        <w:t xml:space="preserve">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DE0CC5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Technology</w:t>
      </w:r>
      <w:r w:rsidR="00E6589D" w:rsidRPr="00D51B37">
        <w:rPr>
          <w:sz w:val="22"/>
          <w:szCs w:val="22"/>
        </w:rPr>
        <w:t xml:space="preserve">: </w:t>
      </w:r>
      <w:r w:rsidR="00256790">
        <w:rPr>
          <w:sz w:val="22"/>
          <w:szCs w:val="22"/>
        </w:rPr>
        <w:t>Routers, Switches, Firewall,</w:t>
      </w:r>
      <w:r w:rsidR="00256790" w:rsidRPr="00D51B37">
        <w:rPr>
          <w:sz w:val="22"/>
          <w:szCs w:val="22"/>
        </w:rPr>
        <w:t xml:space="preserve"> </w:t>
      </w:r>
      <w:r w:rsidR="00E6589D" w:rsidRPr="00D51B37">
        <w:rPr>
          <w:sz w:val="22"/>
          <w:szCs w:val="22"/>
        </w:rPr>
        <w:t>DNS, DHCP, FTTB (Fiber to the Building) +LAN, ADSL</w:t>
      </w:r>
    </w:p>
    <w:p w:rsidR="005F1DCC" w:rsidRDefault="005F1DCC" w:rsidP="00E6589D">
      <w:pPr>
        <w:spacing w:after="0" w:line="240" w:lineRule="atLeast"/>
        <w:ind w:left="426"/>
        <w:rPr>
          <w:sz w:val="22"/>
          <w:szCs w:val="22"/>
        </w:rPr>
      </w:pPr>
    </w:p>
    <w:p w:rsidR="005F1DCC" w:rsidRDefault="005F1DCC" w:rsidP="005F1DC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Stop Internet Service for Net Bars in Mid Night</w:t>
      </w:r>
      <w:r>
        <w:rPr>
          <w:rFonts w:eastAsia="Book Antiqua"/>
          <w:sz w:val="22"/>
          <w:szCs w:val="22"/>
        </w:rPr>
        <w:tab/>
      </w:r>
    </w:p>
    <w:p w:rsidR="005F1DCC" w:rsidRDefault="005F1DCC" w:rsidP="005F1DCC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 xml:space="preserve">It </w:t>
      </w:r>
      <w:r>
        <w:rPr>
          <w:rFonts w:eastAsia="Book Antiqua"/>
          <w:sz w:val="22"/>
          <w:szCs w:val="22"/>
        </w:rPr>
        <w:t>is required by the government to limit the Internet Service for Net Bars to prevent children play</w:t>
      </w:r>
      <w:r w:rsidR="006242F9">
        <w:rPr>
          <w:rFonts w:eastAsia="Book Antiqua"/>
          <w:sz w:val="22"/>
          <w:szCs w:val="22"/>
        </w:rPr>
        <w:t>ing</w:t>
      </w:r>
      <w:r>
        <w:rPr>
          <w:rFonts w:eastAsia="Book Antiqua"/>
          <w:sz w:val="22"/>
          <w:szCs w:val="22"/>
        </w:rPr>
        <w:t xml:space="preserve"> all night. </w:t>
      </w:r>
    </w:p>
    <w:p w:rsidR="005F1DCC" w:rsidRDefault="005F1DCC" w:rsidP="005F1DC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Technology</w:t>
      </w:r>
      <w:r w:rsidRPr="00D51B37">
        <w:rPr>
          <w:sz w:val="22"/>
          <w:szCs w:val="22"/>
        </w:rPr>
        <w:t>:</w:t>
      </w:r>
      <w:r w:rsidR="00CB63D5">
        <w:rPr>
          <w:sz w:val="22"/>
          <w:szCs w:val="22"/>
        </w:rPr>
        <w:t xml:space="preserve"> C#,</w:t>
      </w:r>
      <w:r w:rsidRPr="00D51B37">
        <w:rPr>
          <w:sz w:val="22"/>
          <w:szCs w:val="22"/>
        </w:rPr>
        <w:t xml:space="preserve"> </w:t>
      </w:r>
      <w:r>
        <w:rPr>
          <w:sz w:val="22"/>
          <w:szCs w:val="22"/>
        </w:rPr>
        <w:t>Routers, Switches, Firewall,</w:t>
      </w:r>
      <w:r w:rsidRPr="00D51B37">
        <w:rPr>
          <w:sz w:val="22"/>
          <w:szCs w:val="22"/>
        </w:rPr>
        <w:t xml:space="preserve"> DNS, DHCP, FTTB (Fiber to the Building) +LAN, ADSL</w:t>
      </w:r>
    </w:p>
    <w:p w:rsidR="00602770" w:rsidRDefault="00602770" w:rsidP="006523C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523C4" w:rsidRDefault="006523C4" w:rsidP="006523C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</w:t>
      </w:r>
      <w:r w:rsidRPr="006523C4">
        <w:rPr>
          <w:rFonts w:eastAsia="Book Antiqua"/>
          <w:sz w:val="22"/>
          <w:szCs w:val="22"/>
        </w:rPr>
        <w:t>Telecom Billing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helped customer to query detailed bills online instead of Telecom Business Office.</w:t>
      </w:r>
    </w:p>
    <w:p w:rsidR="006523C4" w:rsidRDefault="00DE0CC5" w:rsidP="006523C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6523C4">
        <w:rPr>
          <w:rFonts w:eastAsia="Book Antiqua"/>
          <w:sz w:val="22"/>
          <w:szCs w:val="22"/>
        </w:rPr>
        <w:t xml:space="preserve">: </w:t>
      </w:r>
      <w:r w:rsidR="00CB63D5" w:rsidRPr="00CB63D5">
        <w:rPr>
          <w:rFonts w:eastAsia="Book Antiqua"/>
          <w:sz w:val="22"/>
          <w:szCs w:val="22"/>
        </w:rPr>
        <w:t>SQL Server, IIS, SSRS, SSMS, SQL Server Profiler, Windows Server</w:t>
      </w:r>
      <w:r w:rsidR="00CB63D5">
        <w:rPr>
          <w:rFonts w:eastAsia="Book Antiqua"/>
          <w:sz w:val="22"/>
          <w:szCs w:val="22"/>
        </w:rPr>
        <w:t>,</w:t>
      </w:r>
      <w:r w:rsidR="00256790" w:rsidRPr="00256790">
        <w:rPr>
          <w:rFonts w:eastAsia="Book Antiqua"/>
          <w:sz w:val="22"/>
          <w:szCs w:val="22"/>
        </w:rPr>
        <w:t xml:space="preserve"> </w:t>
      </w:r>
      <w:proofErr w:type="spellStart"/>
      <w:r w:rsidR="006523C4">
        <w:rPr>
          <w:rFonts w:eastAsia="Book Antiqua"/>
          <w:sz w:val="22"/>
          <w:szCs w:val="22"/>
        </w:rPr>
        <w:t>Javascript</w:t>
      </w:r>
      <w:proofErr w:type="spellEnd"/>
      <w:r w:rsidR="006523C4">
        <w:rPr>
          <w:rFonts w:eastAsia="Book Antiqua"/>
          <w:sz w:val="22"/>
          <w:szCs w:val="22"/>
        </w:rPr>
        <w:t xml:space="preserve">, Python, C# 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633C"/>
    <w:multiLevelType w:val="hybridMultilevel"/>
    <w:tmpl w:val="5F388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C0A31"/>
    <w:rsid w:val="000C684A"/>
    <w:rsid w:val="000E085C"/>
    <w:rsid w:val="000F458A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45BF4"/>
    <w:rsid w:val="00256790"/>
    <w:rsid w:val="00272419"/>
    <w:rsid w:val="00292C92"/>
    <w:rsid w:val="002C3EAD"/>
    <w:rsid w:val="002D5160"/>
    <w:rsid w:val="002F0675"/>
    <w:rsid w:val="002F32D4"/>
    <w:rsid w:val="00322A65"/>
    <w:rsid w:val="00334B8C"/>
    <w:rsid w:val="0034760C"/>
    <w:rsid w:val="00350AA3"/>
    <w:rsid w:val="00362047"/>
    <w:rsid w:val="003671E5"/>
    <w:rsid w:val="00367697"/>
    <w:rsid w:val="003737CA"/>
    <w:rsid w:val="0038454C"/>
    <w:rsid w:val="0038627A"/>
    <w:rsid w:val="00386BE8"/>
    <w:rsid w:val="003B4BFB"/>
    <w:rsid w:val="003C1575"/>
    <w:rsid w:val="003D3AD4"/>
    <w:rsid w:val="00411C87"/>
    <w:rsid w:val="00411D1E"/>
    <w:rsid w:val="0041208D"/>
    <w:rsid w:val="004403F9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0CE1"/>
    <w:rsid w:val="004F4900"/>
    <w:rsid w:val="00502085"/>
    <w:rsid w:val="00514074"/>
    <w:rsid w:val="00590375"/>
    <w:rsid w:val="0059170C"/>
    <w:rsid w:val="005B2B2D"/>
    <w:rsid w:val="005B5775"/>
    <w:rsid w:val="005D7745"/>
    <w:rsid w:val="005F1DCC"/>
    <w:rsid w:val="00602770"/>
    <w:rsid w:val="006075F2"/>
    <w:rsid w:val="006233D5"/>
    <w:rsid w:val="006242F9"/>
    <w:rsid w:val="00627F06"/>
    <w:rsid w:val="00637CE7"/>
    <w:rsid w:val="0064513F"/>
    <w:rsid w:val="006523C4"/>
    <w:rsid w:val="00653FA7"/>
    <w:rsid w:val="00655166"/>
    <w:rsid w:val="00660651"/>
    <w:rsid w:val="0067791C"/>
    <w:rsid w:val="006B6B16"/>
    <w:rsid w:val="006C53C0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3667D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31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208CC"/>
    <w:rsid w:val="00A23ABE"/>
    <w:rsid w:val="00A27DA3"/>
    <w:rsid w:val="00A4752D"/>
    <w:rsid w:val="00A65BEF"/>
    <w:rsid w:val="00A67E32"/>
    <w:rsid w:val="00A94FF7"/>
    <w:rsid w:val="00AC34A4"/>
    <w:rsid w:val="00AF38FA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864F6"/>
    <w:rsid w:val="00C91B45"/>
    <w:rsid w:val="00C93159"/>
    <w:rsid w:val="00CB4AAB"/>
    <w:rsid w:val="00CB63D5"/>
    <w:rsid w:val="00CE3A0C"/>
    <w:rsid w:val="00CF36A4"/>
    <w:rsid w:val="00D15CB7"/>
    <w:rsid w:val="00D55D24"/>
    <w:rsid w:val="00D64706"/>
    <w:rsid w:val="00D671F8"/>
    <w:rsid w:val="00D84206"/>
    <w:rsid w:val="00D9586E"/>
    <w:rsid w:val="00D964BC"/>
    <w:rsid w:val="00DB0647"/>
    <w:rsid w:val="00DE0CC5"/>
    <w:rsid w:val="00DF066D"/>
    <w:rsid w:val="00E37FEF"/>
    <w:rsid w:val="00E6589D"/>
    <w:rsid w:val="00E70885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6</cp:revision>
  <cp:lastPrinted>2009-05-22T13:25:00Z</cp:lastPrinted>
  <dcterms:created xsi:type="dcterms:W3CDTF">2016-05-03T01:00:00Z</dcterms:created>
  <dcterms:modified xsi:type="dcterms:W3CDTF">2016-05-03T01:03:00Z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