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362047" w:rsidRPr="00F92CA3" w:rsidRDefault="00B65ED9" w:rsidP="00823184">
      <w:pPr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Windows Server S</w:t>
      </w:r>
      <w:r w:rsidR="00F92CA3" w:rsidRPr="00F92CA3">
        <w:rPr>
          <w:rFonts w:eastAsia="Times New Roman"/>
          <w:sz w:val="22"/>
          <w:szCs w:val="22"/>
        </w:rPr>
        <w:t>pecialist</w:t>
      </w:r>
    </w:p>
    <w:p w:rsidR="00F92CA3" w:rsidRDefault="00F92CA3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F92CA3" w:rsidRDefault="00F92CA3" w:rsidP="00F92CA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F92CA3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of </w:t>
      </w:r>
      <w:r w:rsidRPr="00F92CA3">
        <w:rPr>
          <w:rFonts w:eastAsia="Times New Roman"/>
          <w:sz w:val="22"/>
          <w:szCs w:val="22"/>
        </w:rPr>
        <w:t xml:space="preserve">Computer and Communication Networks, </w:t>
      </w:r>
    </w:p>
    <w:p w:rsidR="00525496" w:rsidRDefault="00525496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Windows Server Certification:</w:t>
      </w:r>
    </w:p>
    <w:p w:rsidR="0067791C" w:rsidRPr="007423DD" w:rsidRDefault="00525496" w:rsidP="007423DD">
      <w:pPr>
        <w:pStyle w:val="ListParagraph"/>
        <w:numPr>
          <w:ilvl w:val="0"/>
          <w:numId w:val="2"/>
        </w:numPr>
        <w:tabs>
          <w:tab w:val="clear" w:pos="1152"/>
          <w:tab w:val="num" w:pos="1512"/>
          <w:tab w:val="left" w:pos="2552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7423DD">
        <w:rPr>
          <w:rFonts w:eastAsia="Times New Roman"/>
          <w:sz w:val="22"/>
          <w:szCs w:val="22"/>
        </w:rPr>
        <w:t>MCSE (</w:t>
      </w:r>
      <w:r w:rsidR="0067791C" w:rsidRPr="007423DD">
        <w:rPr>
          <w:rFonts w:eastAsia="Times New Roman"/>
          <w:sz w:val="22"/>
          <w:szCs w:val="22"/>
        </w:rPr>
        <w:t>Microsoft Certified Solutio</w:t>
      </w:r>
      <w:r w:rsidR="00F92CA3" w:rsidRPr="007423DD">
        <w:rPr>
          <w:rFonts w:eastAsia="Times New Roman"/>
          <w:sz w:val="22"/>
          <w:szCs w:val="22"/>
        </w:rPr>
        <w:t>ns Expert: Windows Server 2012)</w:t>
      </w:r>
    </w:p>
    <w:p w:rsidR="007423DD" w:rsidRDefault="007423DD" w:rsidP="007423DD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Network Certification:</w:t>
      </w:r>
    </w:p>
    <w:p w:rsidR="007423DD" w:rsidRDefault="007423DD" w:rsidP="007423D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7423DD" w:rsidRPr="007423DD" w:rsidRDefault="007423DD" w:rsidP="007423D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 w:rsidRPr="007423DD"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F92CA3" w:rsidRDefault="00F92CA3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Project experience in Windows Server Migration from Windows Server 2003 to 2012.</w:t>
      </w:r>
    </w:p>
    <w:p w:rsidR="00995CC5" w:rsidRDefault="004811CE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995CC5">
        <w:rPr>
          <w:rFonts w:eastAsia="Times New Roman"/>
          <w:sz w:val="22"/>
          <w:szCs w:val="22"/>
        </w:rPr>
        <w:t xml:space="preserve">+ years’ experience in </w:t>
      </w:r>
      <w:r w:rsidR="00995CC5" w:rsidRPr="00995CC5">
        <w:rPr>
          <w:rFonts w:eastAsia="Times New Roman"/>
          <w:sz w:val="22"/>
          <w:szCs w:val="22"/>
        </w:rPr>
        <w:t>Microsoft Multi Domain Active Directory Services in an Enterprise environment.</w:t>
      </w:r>
    </w:p>
    <w:p w:rsidR="00995CC5" w:rsidRPr="00995CC5" w:rsidRDefault="004811CE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995CC5">
        <w:rPr>
          <w:rFonts w:eastAsia="Times New Roman"/>
          <w:sz w:val="22"/>
          <w:szCs w:val="22"/>
        </w:rPr>
        <w:t xml:space="preserve">+ years’ experience </w:t>
      </w:r>
      <w:r w:rsidR="00995CC5" w:rsidRPr="00995CC5">
        <w:rPr>
          <w:rFonts w:eastAsia="Times New Roman"/>
          <w:sz w:val="22"/>
          <w:szCs w:val="22"/>
        </w:rPr>
        <w:t>of Windows Networking Services (DNS, DHCP, WINS)</w:t>
      </w:r>
    </w:p>
    <w:p w:rsidR="00995CC5" w:rsidRPr="00995CC5" w:rsidRDefault="004811CE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995CC5">
        <w:rPr>
          <w:rFonts w:eastAsia="Times New Roman"/>
          <w:sz w:val="22"/>
          <w:szCs w:val="22"/>
        </w:rPr>
        <w:t xml:space="preserve">+ years’ experience </w:t>
      </w:r>
      <w:r w:rsidR="00995CC5" w:rsidRPr="00995CC5">
        <w:rPr>
          <w:rFonts w:eastAsia="Times New Roman"/>
          <w:sz w:val="22"/>
          <w:szCs w:val="22"/>
        </w:rPr>
        <w:t>in setting up group policies, access control, and directory tree and directory replication.</w:t>
      </w:r>
    </w:p>
    <w:p w:rsidR="00995CC5" w:rsidRPr="00995CC5" w:rsidRDefault="004811CE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995CC5">
        <w:rPr>
          <w:rFonts w:eastAsia="Times New Roman"/>
          <w:sz w:val="22"/>
          <w:szCs w:val="22"/>
        </w:rPr>
        <w:t xml:space="preserve">+ years’ experience </w:t>
      </w:r>
      <w:r w:rsidR="00995CC5" w:rsidRPr="00995CC5">
        <w:rPr>
          <w:rFonts w:eastAsia="Times New Roman"/>
          <w:sz w:val="22"/>
          <w:szCs w:val="22"/>
        </w:rPr>
        <w:t>in with Powe</w:t>
      </w:r>
      <w:r w:rsidR="00995CC5">
        <w:rPr>
          <w:rFonts w:eastAsia="Times New Roman"/>
          <w:sz w:val="22"/>
          <w:szCs w:val="22"/>
        </w:rPr>
        <w:t>rShell in a Windows environment</w:t>
      </w:r>
    </w:p>
    <w:p w:rsidR="00995CC5" w:rsidRDefault="004811CE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995CC5" w:rsidRPr="00995CC5">
        <w:rPr>
          <w:rFonts w:eastAsia="Times New Roman"/>
          <w:sz w:val="22"/>
          <w:szCs w:val="22"/>
        </w:rPr>
        <w:t>+ years’ experience in of various Firewalls &amp; VPN technologies</w:t>
      </w:r>
    </w:p>
    <w:p w:rsidR="005847A1" w:rsidRPr="00995CC5" w:rsidRDefault="005847A1" w:rsidP="005847A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995CC5">
        <w:rPr>
          <w:rFonts w:eastAsia="Times New Roman"/>
          <w:sz w:val="22"/>
          <w:szCs w:val="22"/>
        </w:rPr>
        <w:t xml:space="preserve">+ years’ experience </w:t>
      </w:r>
      <w:r w:rsidRPr="005847A1">
        <w:rPr>
          <w:rFonts w:eastAsia="Times New Roman"/>
          <w:sz w:val="22"/>
          <w:szCs w:val="22"/>
        </w:rPr>
        <w:t>in Virtualization (Microsoft Hyper-V) - Administration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 xml:space="preserve">Ability to work independently as well as in a team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</w:t>
      </w:r>
      <w:r w:rsidRPr="00995CC5">
        <w:rPr>
          <w:rFonts w:eastAsia="Times New Roman"/>
          <w:sz w:val="22"/>
          <w:szCs w:val="22"/>
        </w:rPr>
        <w:t>bility to quickly grasp technical concepts, architecture, and processes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Ability to handle multiple tasks and prioritize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Strong documentation skills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F92CA3" w:rsidRDefault="00F92CA3" w:rsidP="00F92CA3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>
        <w:rPr>
          <w:rFonts w:eastAsia="Book Antiqua"/>
          <w:sz w:val="22"/>
          <w:szCs w:val="22"/>
        </w:rPr>
        <w:t xml:space="preserve"> Server 2003/2008/2012, </w:t>
      </w:r>
      <w:r w:rsidR="00CF155E">
        <w:rPr>
          <w:rFonts w:eastAsia="Book Antiqua"/>
          <w:sz w:val="22"/>
          <w:szCs w:val="22"/>
        </w:rPr>
        <w:t>Active Directory,</w:t>
      </w:r>
      <w:r w:rsidRPr="005D7745">
        <w:t xml:space="preserve"> </w:t>
      </w:r>
      <w:r w:rsidR="00CF155E">
        <w:rPr>
          <w:rFonts w:eastAsia="Book Antiqua"/>
          <w:sz w:val="22"/>
          <w:szCs w:val="22"/>
        </w:rPr>
        <w:t>Group Policy</w:t>
      </w:r>
      <w:r w:rsidR="00CF155E">
        <w:t xml:space="preserve"> DHCP, DNS, WINS, </w:t>
      </w:r>
      <w:r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</w:p>
    <w:p w:rsidR="00C260E0" w:rsidRDefault="00C260E0" w:rsidP="00C260E0">
      <w:pPr>
        <w:spacing w:after="0" w:line="240" w:lineRule="atLeast"/>
        <w:rPr>
          <w:b/>
          <w:sz w:val="22"/>
          <w:szCs w:val="22"/>
        </w:rPr>
      </w:pPr>
      <w:r w:rsidRPr="007F00FB">
        <w:rPr>
          <w:b/>
          <w:sz w:val="22"/>
          <w:szCs w:val="22"/>
        </w:rPr>
        <w:t>Unix/Linux</w:t>
      </w:r>
      <w:r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 Hat, CentOS, Ubuntu, RPM, yum, apt</w:t>
      </w:r>
    </w:p>
    <w:p w:rsidR="007423DD" w:rsidRDefault="007423DD" w:rsidP="007423DD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Network Technology: </w:t>
      </w:r>
      <w:r w:rsidRPr="004F4900">
        <w:rPr>
          <w:rFonts w:eastAsia="Book Antiqua"/>
          <w:sz w:val="22"/>
          <w:szCs w:val="22"/>
        </w:rPr>
        <w:t>DNS, DHCP, HTTP, FTP,</w:t>
      </w:r>
      <w:r w:rsidRPr="007423DD">
        <w:rPr>
          <w:rFonts w:eastAsia="Book Antiqua"/>
          <w:sz w:val="22"/>
          <w:szCs w:val="22"/>
        </w:rPr>
        <w:t xml:space="preserve"> </w:t>
      </w:r>
      <w:r w:rsidRPr="00996BC2">
        <w:rPr>
          <w:rFonts w:eastAsia="Book Antiqua"/>
          <w:sz w:val="22"/>
          <w:szCs w:val="22"/>
        </w:rPr>
        <w:t>NAT/PAT</w:t>
      </w:r>
      <w:r>
        <w:rPr>
          <w:rFonts w:eastAsia="Book Antiqua"/>
          <w:sz w:val="22"/>
          <w:szCs w:val="22"/>
        </w:rPr>
        <w:t>, IPSEC, SSL, IP Spoofing,</w:t>
      </w:r>
      <w:r w:rsidRPr="00EA74B6">
        <w:rPr>
          <w:rFonts w:eastAsia="Book Antiqua"/>
          <w:sz w:val="22"/>
          <w:szCs w:val="22"/>
        </w:rPr>
        <w:t xml:space="preserve"> </w:t>
      </w:r>
      <w:r w:rsidRPr="004F4900">
        <w:rPr>
          <w:rFonts w:eastAsia="Book Antiqua"/>
          <w:sz w:val="22"/>
          <w:szCs w:val="22"/>
        </w:rPr>
        <w:t xml:space="preserve">ARP, STP, </w:t>
      </w:r>
      <w:r>
        <w:rPr>
          <w:rFonts w:eastAsia="Book Antiqua"/>
          <w:sz w:val="22"/>
          <w:szCs w:val="22"/>
        </w:rPr>
        <w:t xml:space="preserve">VLAN, 802.1Q, </w:t>
      </w:r>
      <w:r w:rsidRPr="004F4900">
        <w:rPr>
          <w:rFonts w:eastAsia="Book Antiqua"/>
          <w:sz w:val="22"/>
          <w:szCs w:val="22"/>
        </w:rPr>
        <w:t xml:space="preserve">HSRP, VRRP, </w:t>
      </w:r>
      <w:r w:rsidRPr="00EA74B6">
        <w:rPr>
          <w:rFonts w:eastAsia="Book Antiqua"/>
          <w:sz w:val="22"/>
          <w:szCs w:val="22"/>
        </w:rPr>
        <w:t>EIGRP</w:t>
      </w:r>
      <w:r>
        <w:rPr>
          <w:b/>
          <w:sz w:val="22"/>
          <w:szCs w:val="22"/>
        </w:rPr>
        <w:t>,</w:t>
      </w:r>
      <w:r w:rsidRPr="004F4900">
        <w:rPr>
          <w:rFonts w:eastAsia="Book Antiqua"/>
          <w:sz w:val="22"/>
          <w:szCs w:val="22"/>
        </w:rPr>
        <w:t xml:space="preserve"> </w:t>
      </w:r>
      <w:r w:rsidRPr="00EA74B6">
        <w:rPr>
          <w:rFonts w:eastAsia="Book Antiqua"/>
          <w:sz w:val="22"/>
          <w:szCs w:val="22"/>
        </w:rPr>
        <w:t>OSPF,</w:t>
      </w:r>
      <w:r>
        <w:rPr>
          <w:rFonts w:eastAsia="Book Antiqua"/>
          <w:sz w:val="22"/>
          <w:szCs w:val="22"/>
        </w:rPr>
        <w:t xml:space="preserve"> </w:t>
      </w:r>
      <w:r w:rsidRPr="004F4900">
        <w:rPr>
          <w:rFonts w:eastAsia="Book Antiqua"/>
          <w:sz w:val="22"/>
          <w:szCs w:val="22"/>
        </w:rPr>
        <w:t>VRF</w:t>
      </w:r>
      <w:r>
        <w:rPr>
          <w:rFonts w:eastAsia="Book Antiqua"/>
          <w:sz w:val="22"/>
          <w:szCs w:val="22"/>
        </w:rPr>
        <w:t xml:space="preserve">, </w:t>
      </w:r>
      <w:r w:rsidRPr="004F4900">
        <w:rPr>
          <w:rFonts w:eastAsia="Book Antiqua"/>
          <w:sz w:val="22"/>
          <w:szCs w:val="22"/>
        </w:rPr>
        <w:t>Telnet, SSH</w:t>
      </w:r>
      <w:r>
        <w:rPr>
          <w:rFonts w:eastAsia="Book Antiqua"/>
          <w:sz w:val="22"/>
          <w:szCs w:val="22"/>
        </w:rPr>
        <w:t xml:space="preserve">, </w:t>
      </w:r>
      <w:r w:rsidRPr="0038627A">
        <w:rPr>
          <w:rFonts w:eastAsia="Book Antiqua"/>
          <w:sz w:val="22"/>
          <w:szCs w:val="22"/>
        </w:rPr>
        <w:t>VSS,</w:t>
      </w:r>
      <w:r>
        <w:rPr>
          <w:rFonts w:eastAsia="Book Antiqua"/>
          <w:sz w:val="22"/>
          <w:szCs w:val="22"/>
        </w:rPr>
        <w:t xml:space="preserve"> Cisco IOS, 802.11a/b/g/n </w:t>
      </w:r>
    </w:p>
    <w:p w:rsidR="007423DD" w:rsidRDefault="007423DD" w:rsidP="007423DD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Switch: </w:t>
      </w:r>
      <w:r w:rsidRPr="0015036E">
        <w:rPr>
          <w:rFonts w:eastAsia="Book Antiqua"/>
          <w:sz w:val="22"/>
          <w:szCs w:val="22"/>
        </w:rPr>
        <w:t xml:space="preserve">Cisco </w:t>
      </w:r>
      <w:r>
        <w:rPr>
          <w:rFonts w:eastAsia="Book Antiqua"/>
          <w:sz w:val="22"/>
          <w:szCs w:val="22"/>
        </w:rPr>
        <w:t xml:space="preserve">Catalyst </w:t>
      </w:r>
      <w:r w:rsidRPr="006F612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</w:t>
      </w:r>
      <w:r w:rsidRPr="006F612F">
        <w:t xml:space="preserve"> </w:t>
      </w:r>
      <w:r w:rsidRPr="006F612F">
        <w:rPr>
          <w:rFonts w:eastAsia="Book Antiqua"/>
          <w:sz w:val="22"/>
          <w:szCs w:val="22"/>
        </w:rPr>
        <w:t>6500</w:t>
      </w:r>
      <w:r>
        <w:rPr>
          <w:rFonts w:eastAsia="Book Antiqua"/>
          <w:sz w:val="22"/>
          <w:szCs w:val="22"/>
        </w:rPr>
        <w:t>/4500-X/3850/3650/2960-X Switch</w:t>
      </w:r>
    </w:p>
    <w:p w:rsidR="007423DD" w:rsidRDefault="007423DD" w:rsidP="007423DD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>
        <w:rPr>
          <w:rFonts w:eastAsia="Book Antiqua"/>
          <w:sz w:val="22"/>
          <w:szCs w:val="22"/>
        </w:rPr>
        <w:t xml:space="preserve"> Cisco</w:t>
      </w:r>
      <w:r w:rsidRPr="004F4900">
        <w:rPr>
          <w:rFonts w:eastAsia="Book Antiqua"/>
          <w:sz w:val="22"/>
          <w:szCs w:val="22"/>
        </w:rPr>
        <w:t xml:space="preserve"> 800</w:t>
      </w:r>
      <w:r>
        <w:rPr>
          <w:rFonts w:eastAsia="Book Antiqua"/>
          <w:sz w:val="22"/>
          <w:szCs w:val="22"/>
        </w:rPr>
        <w:t>/</w:t>
      </w:r>
      <w:r w:rsidRPr="001F56E2">
        <w:rPr>
          <w:rFonts w:eastAsia="Book Antiqua"/>
          <w:sz w:val="22"/>
          <w:szCs w:val="22"/>
        </w:rPr>
        <w:t>ASR 1000</w:t>
      </w:r>
      <w:r>
        <w:rPr>
          <w:rFonts w:eastAsia="Book Antiqua"/>
          <w:sz w:val="22"/>
          <w:szCs w:val="22"/>
        </w:rPr>
        <w:t>/</w:t>
      </w:r>
    </w:p>
    <w:p w:rsidR="007423DD" w:rsidRDefault="007423DD" w:rsidP="007423DD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>
        <w:rPr>
          <w:rFonts w:eastAsia="Book Antiqua"/>
          <w:sz w:val="22"/>
          <w:szCs w:val="22"/>
        </w:rPr>
        <w:t xml:space="preserve"> DMZ, VPN, IPS, DDoS, Cisco ASA 5516-X, </w:t>
      </w:r>
    </w:p>
    <w:p w:rsidR="007423DD" w:rsidRDefault="007423DD" w:rsidP="007423DD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Network Tool: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 Wires</w:t>
      </w:r>
      <w:r w:rsidRPr="008864D0">
        <w:rPr>
          <w:rFonts w:eastAsia="Book Antiqua"/>
          <w:sz w:val="22"/>
          <w:szCs w:val="22"/>
        </w:rPr>
        <w:t>hark</w:t>
      </w:r>
      <w:r>
        <w:rPr>
          <w:rFonts w:eastAsia="Book Antiqua"/>
          <w:sz w:val="22"/>
          <w:szCs w:val="22"/>
        </w:rPr>
        <w:t xml:space="preserve">, </w:t>
      </w:r>
      <w:r w:rsidRPr="008864D0">
        <w:rPr>
          <w:rFonts w:eastAsia="Book Antiqua"/>
          <w:sz w:val="22"/>
          <w:szCs w:val="22"/>
        </w:rPr>
        <w:t>Fiddler</w:t>
      </w:r>
      <w:r>
        <w:rPr>
          <w:rFonts w:eastAsia="Book Antiqua"/>
          <w:sz w:val="22"/>
          <w:szCs w:val="22"/>
        </w:rPr>
        <w:t xml:space="preserve">, </w:t>
      </w:r>
      <w:proofErr w:type="spellStart"/>
      <w:r>
        <w:rPr>
          <w:rFonts w:eastAsia="Book Antiqua"/>
          <w:sz w:val="22"/>
          <w:szCs w:val="22"/>
        </w:rPr>
        <w:t>Sysinternals</w:t>
      </w:r>
      <w:proofErr w:type="spellEnd"/>
      <w:r>
        <w:rPr>
          <w:rFonts w:eastAsia="Book Antiqua"/>
          <w:sz w:val="22"/>
          <w:szCs w:val="22"/>
        </w:rPr>
        <w:t xml:space="preserve"> Suite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F92CA3" w:rsidRDefault="00F92CA3" w:rsidP="00F92CA3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  <w:r w:rsidR="004E1798">
        <w:rPr>
          <w:b/>
          <w:sz w:val="22"/>
          <w:szCs w:val="22"/>
        </w:rPr>
        <w:t xml:space="preserve"> Server</w:t>
      </w:r>
    </w:p>
    <w:p w:rsidR="00F92CA3" w:rsidRDefault="00697E43" w:rsidP="00F92CA3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</w:t>
      </w:r>
      <w:r w:rsidR="00F92CA3">
        <w:rPr>
          <w:rFonts w:eastAsia="Times New Roman"/>
          <w:sz w:val="22"/>
          <w:szCs w:val="22"/>
        </w:rPr>
        <w:t>Microsoft Certified Solutions Expert: Windows Server 2012), Microsoft</w:t>
      </w:r>
    </w:p>
    <w:p w:rsidR="007423DD" w:rsidRDefault="007423DD" w:rsidP="007423D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7423DD" w:rsidRDefault="007423DD" w:rsidP="007423D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7423DD" w:rsidRDefault="007423DD" w:rsidP="007423D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Pr="00F92CA3" w:rsidRDefault="00485DC7" w:rsidP="00631537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 w:rsidRPr="00F92CA3">
        <w:rPr>
          <w:rFonts w:eastAsia="Times New Roman"/>
          <w:sz w:val="22"/>
          <w:szCs w:val="22"/>
        </w:rPr>
        <w:t>VCP5-DCV (VMware Certified Professional 5</w:t>
      </w:r>
      <w:r w:rsidR="00637CE7" w:rsidRPr="00F92CA3">
        <w:rPr>
          <w:rFonts w:eastAsia="Times New Roman"/>
          <w:sz w:val="22"/>
          <w:szCs w:val="22"/>
        </w:rPr>
        <w:t xml:space="preserve"> </w:t>
      </w:r>
      <w:r w:rsidRPr="00F92CA3">
        <w:rPr>
          <w:rFonts w:eastAsia="Times New Roman"/>
          <w:sz w:val="22"/>
          <w:szCs w:val="22"/>
        </w:rPr>
        <w:t>Data Center Virtualization)</w:t>
      </w:r>
      <w:r w:rsidR="00734F38" w:rsidRPr="00F92CA3">
        <w:rPr>
          <w:rFonts w:eastAsia="Times New Roman"/>
          <w:sz w:val="22"/>
          <w:szCs w:val="22"/>
        </w:rPr>
        <w:t>, VMware, Inc.</w:t>
      </w:r>
      <w:r w:rsidR="00272419" w:rsidRPr="00F92CA3"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C7F60">
        <w:rPr>
          <w:b/>
          <w:sz w:val="22"/>
          <w:szCs w:val="22"/>
        </w:rPr>
        <w:t>System Admin</w:t>
      </w:r>
      <w:r w:rsidR="00C804A6">
        <w:rPr>
          <w:b/>
          <w:sz w:val="22"/>
          <w:szCs w:val="22"/>
        </w:rPr>
        <w:t>i</w:t>
      </w:r>
      <w:r w:rsidR="007C7F60">
        <w:rPr>
          <w:b/>
          <w:sz w:val="22"/>
          <w:szCs w:val="22"/>
        </w:rPr>
        <w:t>strator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5847A1" w:rsidRDefault="005847A1" w:rsidP="005847A1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 Microsoft Windows servers</w:t>
      </w:r>
    </w:p>
    <w:p w:rsidR="005847A1" w:rsidRDefault="005847A1" w:rsidP="005847A1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 xml:space="preserve">Responsible for installing and maintaining the server systems for all production systems. - Installs, test, upgrade, and configure system files and services to enhance performance. </w:t>
      </w:r>
    </w:p>
    <w:p w:rsidR="005847A1" w:rsidRDefault="005847A1" w:rsidP="005847A1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>Provide support for core server functionality as well as DNS, DHCP, DFS, WINS.</w:t>
      </w:r>
    </w:p>
    <w:p w:rsidR="005847A1" w:rsidRDefault="005847A1" w:rsidP="005847A1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5847A1">
        <w:rPr>
          <w:rFonts w:eastAsia="Book Antiqua"/>
          <w:sz w:val="22"/>
          <w:szCs w:val="22"/>
        </w:rPr>
        <w:t>erform server implementation</w:t>
      </w:r>
      <w:r>
        <w:rPr>
          <w:rFonts w:eastAsia="Book Antiqua"/>
          <w:sz w:val="22"/>
          <w:szCs w:val="22"/>
        </w:rPr>
        <w:t xml:space="preserve"> including design, procurement, </w:t>
      </w:r>
      <w:proofErr w:type="gramStart"/>
      <w:r w:rsidRPr="005847A1">
        <w:rPr>
          <w:rFonts w:eastAsia="Book Antiqua"/>
          <w:sz w:val="22"/>
          <w:szCs w:val="22"/>
        </w:rPr>
        <w:t>building</w:t>
      </w:r>
      <w:proofErr w:type="gramEnd"/>
      <w:r w:rsidRPr="005847A1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5847A1">
        <w:rPr>
          <w:rFonts w:eastAsia="Book Antiqua"/>
          <w:sz w:val="22"/>
          <w:szCs w:val="22"/>
        </w:rPr>
        <w:t>installing and supporting new or rebuilding existing servers.</w:t>
      </w:r>
    </w:p>
    <w:p w:rsidR="00A94FF7" w:rsidRPr="00A94FF7" w:rsidRDefault="00A94FF7" w:rsidP="005847A1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5847A1" w:rsidRPr="005847A1" w:rsidRDefault="00A94FF7" w:rsidP="0063380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>Administer &amp; support SAN &amp; Fiber Channel Switch infrastructure</w:t>
      </w:r>
    </w:p>
    <w:p w:rsidR="005847A1" w:rsidRDefault="005847A1" w:rsidP="005847A1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Develop and Deploy Smart IV Web Application in Microsoft Azure Cloud</w:t>
      </w:r>
    </w:p>
    <w:p w:rsidR="005847A1" w:rsidRDefault="005847A1" w:rsidP="009472AB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Microsoft Azure Cloud, Windows Server 2012, Active Directory, Group Policy, DNS, DHCP, WINS</w:t>
      </w:r>
      <w:r w:rsidR="009472AB"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Web App, C, C#, WCF, WPF, Cloud Message for Android and IOS, MySQL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9472AB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 w:rsidR="009472AB">
        <w:rPr>
          <w:rFonts w:eastAsia="Book Antiqua"/>
          <w:sz w:val="22"/>
          <w:szCs w:val="22"/>
        </w:rPr>
        <w:t xml:space="preserve">Windows Server 2012, Active Directory, Group Policy, DNS, DHCP, WINS,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3A06BA" w:rsidRDefault="003A06BA" w:rsidP="003A06BA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2012.1-2015.8</w:t>
      </w:r>
    </w:p>
    <w:p w:rsidR="003A06BA" w:rsidRPr="00C804A6" w:rsidRDefault="003A06BA" w:rsidP="003A06B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C804A6">
        <w:rPr>
          <w:rFonts w:eastAsia="Book Antiqua"/>
          <w:sz w:val="22"/>
          <w:szCs w:val="22"/>
        </w:rPr>
        <w:t>Administer &amp; support Windows and Linux</w:t>
      </w:r>
    </w:p>
    <w:p w:rsidR="003A06BA" w:rsidRPr="00A94FF7" w:rsidRDefault="003A06BA" w:rsidP="003A06B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  <w:bookmarkStart w:id="7" w:name="_GoBack"/>
      <w:bookmarkEnd w:id="7"/>
    </w:p>
    <w:p w:rsidR="003A06BA" w:rsidRPr="00A94FF7" w:rsidRDefault="003A06BA" w:rsidP="003A06B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3A06BA" w:rsidRDefault="003A06BA" w:rsidP="003A06BA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 Migrate Windows Server 2003 to Windows Server 2012</w:t>
      </w:r>
    </w:p>
    <w:p w:rsidR="003A06BA" w:rsidRDefault="003A06BA" w:rsidP="003A06BA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>
        <w:rPr>
          <w:rFonts w:eastAsia="Times New Roman"/>
          <w:sz w:val="22"/>
          <w:szCs w:val="22"/>
        </w:rPr>
        <w:t>Windows Server 2012/2003,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Active Directory</w:t>
      </w:r>
      <w:r w:rsidRPr="00C93159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FSMO roles, Schema master, Domain naming master, RID master, PDC emulator, Infrastructure master, Group Policy, DNS, DHCP, WINS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3A06BA" w:rsidRDefault="003A06BA" w:rsidP="003A06BA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3A06BA" w:rsidRDefault="003A06BA" w:rsidP="003A06BA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rFonts w:eastAsia="Times New Roman"/>
          <w:sz w:val="22"/>
          <w:szCs w:val="22"/>
        </w:rPr>
        <w:t>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>,</w:t>
      </w:r>
      <w:r w:rsidRPr="00C93159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7C7F60">
        <w:rPr>
          <w:b/>
          <w:sz w:val="22"/>
          <w:szCs w:val="22"/>
        </w:rPr>
        <w:t xml:space="preserve">System </w:t>
      </w:r>
      <w:r w:rsidR="00C804A6">
        <w:rPr>
          <w:b/>
          <w:sz w:val="22"/>
          <w:szCs w:val="22"/>
        </w:rPr>
        <w:t>Administrator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 Microsoft Windows servers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 xml:space="preserve">Responsible for installing and maintaining the server systems for all production systems. - Installs, test, upgrade, and configure system files and services to enhance performance. 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>Provide support for core server functionality as well as DNS, DHCP, DFS, WINS.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5847A1">
        <w:rPr>
          <w:rFonts w:eastAsia="Book Antiqua"/>
          <w:sz w:val="22"/>
          <w:szCs w:val="22"/>
        </w:rPr>
        <w:t>erform server implementation</w:t>
      </w:r>
      <w:r>
        <w:rPr>
          <w:rFonts w:eastAsia="Book Antiqua"/>
          <w:sz w:val="22"/>
          <w:szCs w:val="22"/>
        </w:rPr>
        <w:t xml:space="preserve"> including design, procurement, </w:t>
      </w:r>
      <w:proofErr w:type="gramStart"/>
      <w:r w:rsidRPr="005847A1">
        <w:rPr>
          <w:rFonts w:eastAsia="Book Antiqua"/>
          <w:sz w:val="22"/>
          <w:szCs w:val="22"/>
        </w:rPr>
        <w:t>building</w:t>
      </w:r>
      <w:proofErr w:type="gramEnd"/>
      <w:r w:rsidRPr="005847A1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5847A1">
        <w:rPr>
          <w:rFonts w:eastAsia="Book Antiqua"/>
          <w:sz w:val="22"/>
          <w:szCs w:val="22"/>
        </w:rPr>
        <w:t>installing and supporting new or rebuilding existing servers.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Deploy </w:t>
      </w:r>
      <w:r w:rsidR="005847A1">
        <w:rPr>
          <w:rFonts w:eastAsia="Book Antiqua"/>
          <w:sz w:val="22"/>
          <w:szCs w:val="22"/>
        </w:rPr>
        <w:t xml:space="preserve">Windows </w:t>
      </w:r>
      <w:r>
        <w:rPr>
          <w:rFonts w:eastAsia="Book Antiqua"/>
          <w:sz w:val="22"/>
          <w:szCs w:val="22"/>
        </w:rPr>
        <w:t>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FA5A11">
        <w:rPr>
          <w:rFonts w:eastAsia="Book Antiqua"/>
          <w:sz w:val="22"/>
          <w:szCs w:val="22"/>
        </w:rPr>
        <w:t xml:space="preserve">NAS, NFS, iSCSI, </w:t>
      </w:r>
      <w:proofErr w:type="spellStart"/>
      <w:r w:rsidR="00FA5A11">
        <w:rPr>
          <w:rFonts w:eastAsia="Book Antiqua"/>
          <w:sz w:val="22"/>
          <w:szCs w:val="22"/>
        </w:rPr>
        <w:t>vPC</w:t>
      </w:r>
      <w:proofErr w:type="spellEnd"/>
      <w:r w:rsidR="00FA5A11">
        <w:rPr>
          <w:rFonts w:eastAsia="Book Antiqua"/>
          <w:sz w:val="22"/>
          <w:szCs w:val="22"/>
        </w:rPr>
        <w:t xml:space="preserve">, VMware </w:t>
      </w:r>
      <w:proofErr w:type="spellStart"/>
      <w:r w:rsidR="00FA5A11">
        <w:rPr>
          <w:rFonts w:eastAsia="Times New Roman"/>
          <w:sz w:val="22"/>
          <w:szCs w:val="22"/>
        </w:rPr>
        <w:t>vCenter</w:t>
      </w:r>
      <w:proofErr w:type="spellEnd"/>
      <w:r w:rsidR="00FA5A11" w:rsidRPr="00653FA7">
        <w:rPr>
          <w:rFonts w:eastAsia="Times New Roman"/>
          <w:sz w:val="22"/>
          <w:szCs w:val="22"/>
        </w:rPr>
        <w:t>,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0020F3">
        <w:rPr>
          <w:sz w:val="22"/>
          <w:szCs w:val="22"/>
        </w:rPr>
        <w:t>Data Center</w:t>
      </w:r>
      <w:r>
        <w:rPr>
          <w:sz w:val="22"/>
          <w:szCs w:val="22"/>
        </w:rPr>
        <w:t xml:space="preserve">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  <w:r w:rsidR="00FA5A11">
        <w:rPr>
          <w:sz w:val="22"/>
          <w:szCs w:val="22"/>
        </w:rPr>
        <w:t xml:space="preserve">, VMware </w:t>
      </w:r>
      <w:proofErr w:type="spellStart"/>
      <w:r w:rsidR="00FA5A11" w:rsidRPr="00653FA7">
        <w:rPr>
          <w:rFonts w:eastAsia="Times New Roman"/>
          <w:sz w:val="22"/>
          <w:szCs w:val="22"/>
        </w:rPr>
        <w:t>vCenter</w:t>
      </w:r>
      <w:proofErr w:type="spellEnd"/>
      <w:r w:rsidR="00FA5A11">
        <w:rPr>
          <w:rFonts w:eastAsia="Times New Roman"/>
          <w:sz w:val="22"/>
          <w:szCs w:val="22"/>
        </w:rPr>
        <w:t>/</w:t>
      </w:r>
      <w:proofErr w:type="spellStart"/>
      <w:r w:rsidR="00FA5A11">
        <w:rPr>
          <w:rFonts w:eastAsia="Times New Roman"/>
          <w:sz w:val="22"/>
          <w:szCs w:val="22"/>
        </w:rPr>
        <w:t>ESXi</w:t>
      </w:r>
      <w:proofErr w:type="spellEnd"/>
      <w:r w:rsidR="00FA5A11">
        <w:rPr>
          <w:sz w:val="22"/>
          <w:szCs w:val="22"/>
        </w:rPr>
        <w:t>,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7C7F60">
        <w:rPr>
          <w:b/>
          <w:sz w:val="22"/>
          <w:szCs w:val="22"/>
        </w:rPr>
        <w:t xml:space="preserve">System </w:t>
      </w:r>
      <w:r w:rsidR="00C804A6">
        <w:rPr>
          <w:b/>
          <w:sz w:val="22"/>
          <w:szCs w:val="22"/>
        </w:rPr>
        <w:t>Administrator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 Microsoft Windows servers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 xml:space="preserve">Responsible for installing and maintaining the server systems for all production systems. - Installs, test, upgrade, and configure system files and services to enhance performance. 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>Provide support for core server functionality as well as DNS, DHCP, DFS, WINS.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5847A1">
        <w:rPr>
          <w:rFonts w:eastAsia="Book Antiqua"/>
          <w:sz w:val="22"/>
          <w:szCs w:val="22"/>
        </w:rPr>
        <w:t>erform server implementation</w:t>
      </w:r>
      <w:r>
        <w:rPr>
          <w:rFonts w:eastAsia="Book Antiqua"/>
          <w:sz w:val="22"/>
          <w:szCs w:val="22"/>
        </w:rPr>
        <w:t xml:space="preserve"> including design, procurement, </w:t>
      </w:r>
      <w:proofErr w:type="gramStart"/>
      <w:r w:rsidRPr="005847A1">
        <w:rPr>
          <w:rFonts w:eastAsia="Book Antiqua"/>
          <w:sz w:val="22"/>
          <w:szCs w:val="22"/>
        </w:rPr>
        <w:t>building</w:t>
      </w:r>
      <w:proofErr w:type="gramEnd"/>
      <w:r w:rsidRPr="005847A1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5847A1">
        <w:rPr>
          <w:rFonts w:eastAsia="Book Antiqua"/>
          <w:sz w:val="22"/>
          <w:szCs w:val="22"/>
        </w:rPr>
        <w:t>installing and supporting new or rebuilding existing servers.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 xml:space="preserve">Senior </w:t>
      </w:r>
      <w:r w:rsidR="001D1166">
        <w:rPr>
          <w:b/>
          <w:bCs/>
          <w:iCs/>
          <w:sz w:val="22"/>
          <w:szCs w:val="22"/>
        </w:rPr>
        <w:t>System Administrator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 Microsoft Windows servers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 xml:space="preserve">Responsible for installing and maintaining the server systems for all production systems. - Installs, test, upgrade, and configure system files and services to enhance performance. 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>Provide support for core server functionality as well as DNS, DHCP, DFS, WINS.</w:t>
      </w:r>
    </w:p>
    <w:p w:rsidR="009472AB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5847A1">
        <w:rPr>
          <w:rFonts w:eastAsia="Book Antiqua"/>
          <w:sz w:val="22"/>
          <w:szCs w:val="22"/>
        </w:rPr>
        <w:t>erform server implementation</w:t>
      </w:r>
      <w:r>
        <w:rPr>
          <w:rFonts w:eastAsia="Book Antiqua"/>
          <w:sz w:val="22"/>
          <w:szCs w:val="22"/>
        </w:rPr>
        <w:t xml:space="preserve"> including design, procurement, </w:t>
      </w:r>
      <w:proofErr w:type="gramStart"/>
      <w:r w:rsidRPr="005847A1">
        <w:rPr>
          <w:rFonts w:eastAsia="Book Antiqua"/>
          <w:sz w:val="22"/>
          <w:szCs w:val="22"/>
        </w:rPr>
        <w:t>building</w:t>
      </w:r>
      <w:proofErr w:type="gramEnd"/>
      <w:r w:rsidRPr="005847A1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5847A1">
        <w:rPr>
          <w:rFonts w:eastAsia="Book Antiqua"/>
          <w:sz w:val="22"/>
          <w:szCs w:val="22"/>
        </w:rPr>
        <w:t>installing and supporting new or rebuilding existing servers.</w:t>
      </w:r>
    </w:p>
    <w:p w:rsidR="009472AB" w:rsidRPr="00A94FF7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9472AB" w:rsidRPr="005847A1" w:rsidRDefault="009472AB" w:rsidP="009472A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847A1">
        <w:rPr>
          <w:rFonts w:eastAsia="Book Antiqua"/>
          <w:sz w:val="22"/>
          <w:szCs w:val="22"/>
        </w:rPr>
        <w:t>Administer &amp; support SAN &amp; Fiber Channel Switch infrastructure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>Windows</w:t>
      </w:r>
      <w:r w:rsidR="009472AB">
        <w:rPr>
          <w:sz w:val="22"/>
          <w:szCs w:val="22"/>
        </w:rPr>
        <w:t xml:space="preserve"> Server 2003, </w:t>
      </w:r>
      <w:r>
        <w:rPr>
          <w:sz w:val="22"/>
          <w:szCs w:val="22"/>
        </w:rPr>
        <w:t>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  <w:r w:rsidR="009472AB">
        <w:rPr>
          <w:sz w:val="22"/>
          <w:szCs w:val="22"/>
        </w:rPr>
        <w:t xml:space="preserve">, Linux Server, VMware </w:t>
      </w: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 xml:space="preserve">Technologies: </w:t>
      </w:r>
      <w:r w:rsidR="009472AB">
        <w:rPr>
          <w:sz w:val="22"/>
          <w:szCs w:val="22"/>
        </w:rPr>
        <w:t xml:space="preserve">Windows Server 2003, </w:t>
      </w:r>
      <w:r w:rsidRPr="00D51B37">
        <w:rPr>
          <w:sz w:val="22"/>
          <w:szCs w:val="22"/>
        </w:rPr>
        <w:t>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512"/>
        </w:tabs>
        <w:ind w:left="1512" w:hanging="360"/>
      </w:pPr>
      <w:rPr>
        <w:rFonts w:ascii="Symbol" w:hAnsi="Symbol" w:cs="Symbol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20F3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842FA"/>
    <w:rsid w:val="00187E5D"/>
    <w:rsid w:val="001B556C"/>
    <w:rsid w:val="001C4E88"/>
    <w:rsid w:val="001D1166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454C"/>
    <w:rsid w:val="0038627A"/>
    <w:rsid w:val="00386BE8"/>
    <w:rsid w:val="003A06BA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11CE"/>
    <w:rsid w:val="00485DC7"/>
    <w:rsid w:val="004A6291"/>
    <w:rsid w:val="004B0483"/>
    <w:rsid w:val="004B0871"/>
    <w:rsid w:val="004B556E"/>
    <w:rsid w:val="004E1798"/>
    <w:rsid w:val="004F4900"/>
    <w:rsid w:val="00502085"/>
    <w:rsid w:val="00514074"/>
    <w:rsid w:val="00525496"/>
    <w:rsid w:val="005847A1"/>
    <w:rsid w:val="00590375"/>
    <w:rsid w:val="0059170C"/>
    <w:rsid w:val="005B2B2D"/>
    <w:rsid w:val="005D7745"/>
    <w:rsid w:val="006075F2"/>
    <w:rsid w:val="006233D5"/>
    <w:rsid w:val="00627F06"/>
    <w:rsid w:val="00637CE7"/>
    <w:rsid w:val="00653FA7"/>
    <w:rsid w:val="00655166"/>
    <w:rsid w:val="00660651"/>
    <w:rsid w:val="0067791C"/>
    <w:rsid w:val="00697E43"/>
    <w:rsid w:val="006B6B16"/>
    <w:rsid w:val="006C7935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423DD"/>
    <w:rsid w:val="007446F1"/>
    <w:rsid w:val="00763F80"/>
    <w:rsid w:val="00770A79"/>
    <w:rsid w:val="007B306D"/>
    <w:rsid w:val="007C7F60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A5"/>
    <w:rsid w:val="00942166"/>
    <w:rsid w:val="00942862"/>
    <w:rsid w:val="009472AB"/>
    <w:rsid w:val="00963C08"/>
    <w:rsid w:val="0098132D"/>
    <w:rsid w:val="00995CC5"/>
    <w:rsid w:val="00996BC2"/>
    <w:rsid w:val="009A410F"/>
    <w:rsid w:val="009D17FA"/>
    <w:rsid w:val="00A054E7"/>
    <w:rsid w:val="00A23ABE"/>
    <w:rsid w:val="00A27DA3"/>
    <w:rsid w:val="00A4752D"/>
    <w:rsid w:val="00A60D94"/>
    <w:rsid w:val="00A65BEF"/>
    <w:rsid w:val="00A94FF7"/>
    <w:rsid w:val="00AC34A4"/>
    <w:rsid w:val="00AF51F6"/>
    <w:rsid w:val="00B25445"/>
    <w:rsid w:val="00B25CC7"/>
    <w:rsid w:val="00B43370"/>
    <w:rsid w:val="00B646F1"/>
    <w:rsid w:val="00B65ED9"/>
    <w:rsid w:val="00B96AB0"/>
    <w:rsid w:val="00BC7C43"/>
    <w:rsid w:val="00C05402"/>
    <w:rsid w:val="00C260E0"/>
    <w:rsid w:val="00C37E31"/>
    <w:rsid w:val="00C47876"/>
    <w:rsid w:val="00C804A6"/>
    <w:rsid w:val="00C91B45"/>
    <w:rsid w:val="00C93159"/>
    <w:rsid w:val="00CB4AAB"/>
    <w:rsid w:val="00CE3A0C"/>
    <w:rsid w:val="00CF155E"/>
    <w:rsid w:val="00D64706"/>
    <w:rsid w:val="00D84206"/>
    <w:rsid w:val="00D9586E"/>
    <w:rsid w:val="00D964BC"/>
    <w:rsid w:val="00DB0647"/>
    <w:rsid w:val="00DF066D"/>
    <w:rsid w:val="00E37FEF"/>
    <w:rsid w:val="00E6589D"/>
    <w:rsid w:val="00E7124F"/>
    <w:rsid w:val="00EA74B6"/>
    <w:rsid w:val="00EC782D"/>
    <w:rsid w:val="00EE0BEA"/>
    <w:rsid w:val="00EF2791"/>
    <w:rsid w:val="00EF27BF"/>
    <w:rsid w:val="00F57612"/>
    <w:rsid w:val="00F77789"/>
    <w:rsid w:val="00F92CA3"/>
    <w:rsid w:val="00F96B29"/>
    <w:rsid w:val="00FA2235"/>
    <w:rsid w:val="00FA5A11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17</cp:revision>
  <cp:lastPrinted>2009-05-22T13:25:00Z</cp:lastPrinted>
  <dcterms:created xsi:type="dcterms:W3CDTF">2016-04-25T13:53:00Z</dcterms:created>
  <dcterms:modified xsi:type="dcterms:W3CDTF">2016-04-26T14:38:00Z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