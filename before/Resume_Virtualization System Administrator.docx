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bookmarkStart w:id="2" w:name="_GoBack"/>
      <w:r>
        <w:rPr>
          <w:rFonts w:eastAsia="Times New Roman"/>
        </w:rPr>
        <w:t>VMware and Data Center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bookmarkEnd w:id="2"/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7791C" w:rsidRP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VMware Certified Professional (VCP)</w:t>
      </w:r>
      <w:r>
        <w:rPr>
          <w:rFonts w:eastAsia="Times New Roman"/>
          <w:sz w:val="22"/>
          <w:szCs w:val="22"/>
        </w:rPr>
        <w:t>: VCP-Cloud, VCP5-DCV, VCP5-DT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MCSE ( Microsoft Certified Solutions Expert: Windows Server 2012),</w:t>
      </w:r>
    </w:p>
    <w:p w:rsidR="0067791C" w:rsidRPr="0067791C" w:rsidRDefault="0067791C" w:rsidP="00A94FF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 xml:space="preserve">5+ years' experience with various virtualization technologies, </w:t>
      </w:r>
      <w:r>
        <w:rPr>
          <w:rFonts w:eastAsia="Times New Roman"/>
          <w:sz w:val="22"/>
          <w:szCs w:val="22"/>
        </w:rPr>
        <w:t>e</w:t>
      </w:r>
      <w:r w:rsidR="00DF066D">
        <w:rPr>
          <w:rFonts w:eastAsia="Times New Roman"/>
          <w:sz w:val="22"/>
          <w:szCs w:val="22"/>
        </w:rPr>
        <w:t>xtensive e</w:t>
      </w:r>
      <w:r w:rsidRPr="0067791C">
        <w:rPr>
          <w:rFonts w:eastAsia="Times New Roman"/>
          <w:sz w:val="22"/>
          <w:szCs w:val="22"/>
        </w:rPr>
        <w:t xml:space="preserve">xperience with VMware </w:t>
      </w:r>
      <w:proofErr w:type="spellStart"/>
      <w:r w:rsidRPr="0067791C">
        <w:rPr>
          <w:rFonts w:eastAsia="Times New Roman"/>
          <w:sz w:val="22"/>
          <w:szCs w:val="22"/>
        </w:rPr>
        <w:t>ESXi</w:t>
      </w:r>
      <w:proofErr w:type="spellEnd"/>
      <w:r w:rsidRPr="0067791C">
        <w:rPr>
          <w:rFonts w:eastAsia="Times New Roman"/>
          <w:sz w:val="22"/>
          <w:szCs w:val="22"/>
        </w:rPr>
        <w:t xml:space="preserve"> 5.x,  </w:t>
      </w:r>
      <w:r w:rsidRPr="0067791C">
        <w:rPr>
          <w:rFonts w:eastAsia="Times New Roman"/>
          <w:sz w:val="22"/>
          <w:szCs w:val="22"/>
        </w:rPr>
        <w:br/>
        <w:t>SRM &amp; Replication, Clustering and load balancing</w:t>
      </w:r>
      <w:r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>Network virtualization, NSX</w:t>
      </w:r>
      <w:r w:rsidR="00A94FF7"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 xml:space="preserve"> </w:t>
      </w:r>
      <w:proofErr w:type="spellStart"/>
      <w:r w:rsidR="00A94FF7" w:rsidRPr="00A94FF7">
        <w:rPr>
          <w:rFonts w:eastAsia="Times New Roman"/>
          <w:sz w:val="22"/>
          <w:szCs w:val="22"/>
        </w:rPr>
        <w:t>vRealize</w:t>
      </w:r>
      <w:proofErr w:type="spellEnd"/>
      <w:r w:rsidR="00A94FF7" w:rsidRPr="00A94FF7">
        <w:rPr>
          <w:rFonts w:eastAsia="Times New Roman"/>
          <w:sz w:val="22"/>
          <w:szCs w:val="22"/>
        </w:rPr>
        <w:t xml:space="preserve"> Automation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with </w:t>
      </w:r>
      <w:r w:rsidRPr="0067791C">
        <w:rPr>
          <w:rFonts w:eastAsia="Times New Roman"/>
          <w:sz w:val="22"/>
          <w:szCs w:val="22"/>
        </w:rPr>
        <w:t>SAN/Fiber Channel Switches technologies</w:t>
      </w:r>
      <w:r>
        <w:rPr>
          <w:rFonts w:eastAsia="Times New Roman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br/>
        <w:t xml:space="preserve">Storage Certification: </w:t>
      </w:r>
      <w:r w:rsidR="00995CC5" w:rsidRPr="00852E69">
        <w:rPr>
          <w:rFonts w:eastAsia="Times New Roman"/>
          <w:sz w:val="22"/>
          <w:szCs w:val="22"/>
        </w:rPr>
        <w:t>EMCISA</w:t>
      </w:r>
      <w:r w:rsidR="00995CC5" w:rsidRPr="00852E69">
        <w:t xml:space="preserve"> </w:t>
      </w:r>
      <w:r w:rsidR="00995CC5">
        <w:t xml:space="preserve">(EMC Proven Professional </w:t>
      </w:r>
      <w:r w:rsidR="00995CC5" w:rsidRPr="00852E69">
        <w:rPr>
          <w:rFonts w:eastAsia="Times New Roman"/>
          <w:sz w:val="22"/>
          <w:szCs w:val="22"/>
        </w:rPr>
        <w:t>Information Storage Associate</w:t>
      </w:r>
      <w:r w:rsidR="00995CC5">
        <w:rPr>
          <w:rFonts w:eastAsia="Times New Roman"/>
          <w:sz w:val="22"/>
          <w:szCs w:val="22"/>
        </w:rPr>
        <w:t>)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in </w:t>
      </w:r>
      <w:r w:rsidRPr="00995CC5">
        <w:rPr>
          <w:rFonts w:eastAsia="Times New Roman"/>
          <w:sz w:val="22"/>
          <w:szCs w:val="22"/>
        </w:rPr>
        <w:t>Microsoft Multi Domain Active Directory Services in an Enterprise environment.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of Windows Networking Services (DNS, DHCP, WINS)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setting up group policies, access control, and directory tree and directory replication.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with Powe</w:t>
      </w:r>
      <w:r>
        <w:rPr>
          <w:rFonts w:eastAsia="Times New Roman"/>
          <w:sz w:val="22"/>
          <w:szCs w:val="22"/>
        </w:rPr>
        <w:t>rShell in a Windows environment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10+ years’ experience </w:t>
      </w:r>
      <w:r w:rsidRPr="00995CC5">
        <w:rPr>
          <w:rFonts w:eastAsia="Times New Roman"/>
          <w:sz w:val="22"/>
          <w:szCs w:val="22"/>
        </w:rPr>
        <w:t xml:space="preserve">in </w:t>
      </w:r>
      <w:r>
        <w:rPr>
          <w:rFonts w:eastAsia="Times New Roman"/>
          <w:sz w:val="22"/>
          <w:szCs w:val="22"/>
        </w:rPr>
        <w:t>with LAN/WAN technologies, such as VLAN, HSRP, VRRP, OSPF, BGP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5+ years’ experience in of various Firewalls &amp; VPN technologies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</w:t>
      </w:r>
      <w:r w:rsidRPr="00995CC5">
        <w:rPr>
          <w:rFonts w:eastAsia="Times New Roman"/>
          <w:sz w:val="22"/>
          <w:szCs w:val="22"/>
        </w:rPr>
        <w:t xml:space="preserve">of HP Blade &amp; Storage solutions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 xml:space="preserve">Ability to work independently as well as in a team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Pr="00995CC5">
        <w:rPr>
          <w:rFonts w:eastAsia="Times New Roman"/>
          <w:sz w:val="22"/>
          <w:szCs w:val="22"/>
        </w:rPr>
        <w:t>bility to quickly grasp technical concepts, architecture, and processes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Ability to handle multiple tasks and prioritize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Strong documentation skills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3" w:name="OLE_LINK11"/>
      <w:bookmarkStart w:id="4" w:name="OLE_LINK12"/>
      <w:bookmarkStart w:id="5" w:name="OLE_LINK13"/>
      <w:bookmarkStart w:id="6" w:name="OLE_LINK71"/>
      <w:bookmarkStart w:id="7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1A608C" w:rsidRDefault="00996BC2" w:rsidP="00996BC2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</w:p>
    <w:p w:rsidR="00094FE3" w:rsidRDefault="001A608C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Storage:</w:t>
      </w:r>
      <w:r>
        <w:rPr>
          <w:rFonts w:eastAsia="Book Antiqua"/>
          <w:sz w:val="22"/>
          <w:szCs w:val="22"/>
        </w:rPr>
        <w:t xml:space="preserve">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2012.1-2015.8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lastRenderedPageBreak/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3"/>
    <w:bookmarkEnd w:id="4"/>
    <w:bookmarkEnd w:id="5"/>
    <w:bookmarkEnd w:id="6"/>
    <w:bookmarkEnd w:id="7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13</cp:revision>
  <cp:lastPrinted>2009-05-22T13:25:00Z</cp:lastPrinted>
  <dcterms:created xsi:type="dcterms:W3CDTF">2016-04-11T17:16:00Z</dcterms:created>
  <dcterms:modified xsi:type="dcterms:W3CDTF">2016-04-26T21:05:00Z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