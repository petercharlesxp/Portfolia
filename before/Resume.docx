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Peter, VCP-Cloud, MCSE, CCNP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A440C9" w:rsidRDefault="00A440C9" w:rsidP="0059170C">
      <w:pPr>
        <w:spacing w:after="0" w:line="240" w:lineRule="atLeast"/>
        <w:rPr>
          <w:rFonts w:eastAsia="Times New Roman"/>
        </w:rPr>
      </w:pPr>
    </w:p>
    <w:p w:rsid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</w:p>
    <w:p w:rsidR="00A440C9" w:rsidRPr="0059170C" w:rsidRDefault="00A440C9" w:rsidP="0059170C">
      <w:pPr>
        <w:spacing w:after="0" w:line="240" w:lineRule="atLeast"/>
        <w:rPr>
          <w:rFonts w:eastAsia="Times New Roman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91127" w:rsidRPr="00491127" w:rsidRDefault="00491127" w:rsidP="0049112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Pr="00457231">
        <w:rPr>
          <w:rFonts w:eastAsia="Times New Roman"/>
          <w:sz w:val="22"/>
          <w:szCs w:val="22"/>
        </w:rPr>
        <w:t>+ years</w:t>
      </w:r>
      <w:r>
        <w:rPr>
          <w:rFonts w:eastAsia="Times New Roman"/>
          <w:sz w:val="22"/>
          <w:szCs w:val="22"/>
        </w:rPr>
        <w:t>’ experience</w:t>
      </w:r>
      <w:r w:rsidRPr="00457231">
        <w:rPr>
          <w:rFonts w:eastAsia="Times New Roman"/>
          <w:sz w:val="22"/>
          <w:szCs w:val="22"/>
        </w:rPr>
        <w:t xml:space="preserve"> of </w:t>
      </w:r>
      <w:r w:rsidRPr="00491127">
        <w:rPr>
          <w:rFonts w:eastAsia="Times New Roman"/>
          <w:sz w:val="22"/>
          <w:szCs w:val="22"/>
        </w:rPr>
        <w:t>MS Windows desktop support (essential)</w:t>
      </w:r>
    </w:p>
    <w:p w:rsidR="00491127" w:rsidRPr="00491127" w:rsidRDefault="00491127" w:rsidP="0049112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Pr="00457231">
        <w:rPr>
          <w:rFonts w:eastAsia="Times New Roman"/>
          <w:sz w:val="22"/>
          <w:szCs w:val="22"/>
        </w:rPr>
        <w:t>+ years</w:t>
      </w:r>
      <w:r>
        <w:rPr>
          <w:rFonts w:eastAsia="Times New Roman"/>
          <w:sz w:val="22"/>
          <w:szCs w:val="22"/>
        </w:rPr>
        <w:t>’ experience</w:t>
      </w:r>
      <w:r w:rsidRPr="00457231">
        <w:rPr>
          <w:rFonts w:eastAsia="Times New Roman"/>
          <w:sz w:val="22"/>
          <w:szCs w:val="22"/>
        </w:rPr>
        <w:t xml:space="preserve"> of </w:t>
      </w:r>
      <w:r w:rsidRPr="00491127">
        <w:rPr>
          <w:rFonts w:eastAsia="Times New Roman"/>
          <w:sz w:val="22"/>
          <w:szCs w:val="22"/>
        </w:rPr>
        <w:t>MS Windows server support (desirable)</w:t>
      </w:r>
    </w:p>
    <w:p w:rsidR="00491127" w:rsidRPr="00491127" w:rsidRDefault="00491127" w:rsidP="0049112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 year experience of </w:t>
      </w:r>
      <w:r w:rsidRPr="00491127">
        <w:rPr>
          <w:rFonts w:eastAsia="Times New Roman"/>
          <w:sz w:val="22"/>
          <w:szCs w:val="22"/>
        </w:rPr>
        <w:t>MS Office 365</w:t>
      </w:r>
      <w:r>
        <w:rPr>
          <w:rFonts w:eastAsia="Times New Roman"/>
          <w:sz w:val="22"/>
          <w:szCs w:val="22"/>
        </w:rPr>
        <w:t xml:space="preserve">, 3 year of experience of  office </w:t>
      </w:r>
      <w:r w:rsidRPr="00491127">
        <w:rPr>
          <w:rFonts w:eastAsia="Times New Roman"/>
          <w:sz w:val="22"/>
          <w:szCs w:val="22"/>
        </w:rPr>
        <w:t>2013 and Outlook (essential)</w:t>
      </w:r>
    </w:p>
    <w:p w:rsidR="00491127" w:rsidRPr="00491127" w:rsidRDefault="00491127" w:rsidP="0049112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 year experience of </w:t>
      </w:r>
      <w:r>
        <w:rPr>
          <w:rFonts w:eastAsia="Times New Roman"/>
          <w:sz w:val="22"/>
          <w:szCs w:val="22"/>
        </w:rPr>
        <w:t>e of Help Desk ticketing system</w:t>
      </w:r>
    </w:p>
    <w:p w:rsidR="00491127" w:rsidRPr="00491127" w:rsidRDefault="00491127" w:rsidP="0049112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457231">
        <w:rPr>
          <w:rFonts w:eastAsia="Times New Roman"/>
          <w:sz w:val="22"/>
          <w:szCs w:val="22"/>
        </w:rPr>
        <w:t>+ years</w:t>
      </w:r>
      <w:r>
        <w:rPr>
          <w:rFonts w:eastAsia="Times New Roman"/>
          <w:sz w:val="22"/>
          <w:szCs w:val="22"/>
        </w:rPr>
        <w:t>’ experience</w:t>
      </w:r>
      <w:r w:rsidRPr="00457231">
        <w:rPr>
          <w:rFonts w:eastAsia="Times New Roman"/>
          <w:sz w:val="22"/>
          <w:szCs w:val="22"/>
        </w:rPr>
        <w:t xml:space="preserve"> of </w:t>
      </w:r>
      <w:r>
        <w:rPr>
          <w:rFonts w:eastAsia="Times New Roman"/>
          <w:sz w:val="22"/>
          <w:szCs w:val="22"/>
        </w:rPr>
        <w:t xml:space="preserve"> </w:t>
      </w:r>
      <w:r w:rsidRPr="00491127">
        <w:rPr>
          <w:rFonts w:eastAsia="Times New Roman"/>
          <w:sz w:val="22"/>
          <w:szCs w:val="22"/>
        </w:rPr>
        <w:t>VMware,</w:t>
      </w:r>
      <w:r>
        <w:rPr>
          <w:rFonts w:eastAsia="Times New Roman"/>
          <w:sz w:val="22"/>
          <w:szCs w:val="22"/>
        </w:rPr>
        <w:t xml:space="preserve"> anti-virus, Terminal Services</w:t>
      </w:r>
    </w:p>
    <w:p w:rsidR="00491127" w:rsidRPr="00491127" w:rsidRDefault="00491127" w:rsidP="0049112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2</w:t>
      </w:r>
      <w:r>
        <w:rPr>
          <w:rFonts w:eastAsia="Times New Roman"/>
          <w:sz w:val="22"/>
          <w:szCs w:val="22"/>
        </w:rPr>
        <w:t xml:space="preserve"> year experience of</w:t>
      </w:r>
      <w:r w:rsidRPr="00491127">
        <w:rPr>
          <w:rFonts w:eastAsia="Times New Roman"/>
          <w:sz w:val="22"/>
          <w:szCs w:val="22"/>
        </w:rPr>
        <w:t xml:space="preserve"> Exchange Server (desirable)</w:t>
      </w:r>
    </w:p>
    <w:p w:rsidR="00491127" w:rsidRDefault="00491127" w:rsidP="0049112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2 year experience of</w:t>
      </w:r>
      <w:r w:rsidRPr="00491127">
        <w:rPr>
          <w:rFonts w:eastAsia="Times New Roman"/>
          <w:sz w:val="22"/>
          <w:szCs w:val="22"/>
        </w:rPr>
        <w:t xml:space="preserve"> CMS (Content M</w:t>
      </w:r>
      <w:r>
        <w:rPr>
          <w:rFonts w:eastAsia="Times New Roman"/>
          <w:sz w:val="22"/>
          <w:szCs w:val="22"/>
        </w:rPr>
        <w:t>anagement Solutions, SharePoint</w:t>
      </w:r>
      <w:r w:rsidRPr="00491127">
        <w:rPr>
          <w:rFonts w:eastAsia="Times New Roman"/>
          <w:sz w:val="22"/>
          <w:szCs w:val="22"/>
        </w:rPr>
        <w:t>)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r w:rsidR="00411D1E" w:rsidRPr="00411D1E">
        <w:rPr>
          <w:rFonts w:eastAsia="Book Antiqua"/>
          <w:sz w:val="22"/>
          <w:szCs w:val="22"/>
        </w:rPr>
        <w:t>vSphere</w:t>
      </w:r>
      <w:r w:rsidR="005D7745">
        <w:rPr>
          <w:rFonts w:eastAsia="Book Antiqua"/>
          <w:sz w:val="22"/>
          <w:szCs w:val="22"/>
        </w:rPr>
        <w:t xml:space="preserve">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411D1E" w:rsidRPr="00411D1E">
        <w:rPr>
          <w:rFonts w:eastAsia="Book Antiqua"/>
          <w:sz w:val="22"/>
          <w:szCs w:val="22"/>
        </w:rPr>
        <w:t xml:space="preserve">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411D1E" w:rsidRPr="00411D1E">
        <w:rPr>
          <w:rFonts w:eastAsia="Book Antiqua"/>
          <w:sz w:val="22"/>
          <w:szCs w:val="22"/>
        </w:rPr>
        <w:t>VDI</w:t>
      </w:r>
      <w:r w:rsidR="0038454C">
        <w:rPr>
          <w:rFonts w:eastAsia="Book Antiqua"/>
          <w:sz w:val="22"/>
          <w:szCs w:val="22"/>
        </w:rPr>
        <w:t>, DRS, HA, FT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094FE3" w:rsidRDefault="00996BC2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Technical Support</w:t>
      </w:r>
      <w:r>
        <w:rPr>
          <w:b/>
          <w:sz w:val="22"/>
          <w:szCs w:val="22"/>
        </w:rPr>
        <w:tab/>
        <w:t>2011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cloud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1B2DD4">
        <w:rPr>
          <w:rFonts w:eastAsia="Book Antiqua"/>
          <w:sz w:val="22"/>
          <w:szCs w:val="22"/>
        </w:rPr>
        <w:t xml:space="preserve">MS </w:t>
      </w:r>
      <w:r w:rsidR="0000415A" w:rsidRPr="00457231">
        <w:rPr>
          <w:rFonts w:eastAsia="Times New Roman"/>
          <w:sz w:val="22"/>
          <w:szCs w:val="22"/>
        </w:rPr>
        <w:t>Sy</w:t>
      </w:r>
      <w:r w:rsidR="0000415A">
        <w:rPr>
          <w:rFonts w:eastAsia="Times New Roman"/>
          <w:sz w:val="22"/>
          <w:szCs w:val="22"/>
        </w:rPr>
        <w:t>stem Center,</w:t>
      </w:r>
      <w:r w:rsidR="0000415A">
        <w:rPr>
          <w:rFonts w:eastAsia="Book Antiqua"/>
          <w:sz w:val="22"/>
          <w:szCs w:val="22"/>
        </w:rPr>
        <w:t xml:space="preserve">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Active Directory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514074">
        <w:rPr>
          <w:rFonts w:eastAsia="Book Antiqua"/>
          <w:sz w:val="22"/>
          <w:szCs w:val="22"/>
        </w:rPr>
        <w:t>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 and security of company’s computing infrastructure.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8563A5">
        <w:rPr>
          <w:rFonts w:eastAsia="Book Antiqua"/>
          <w:sz w:val="22"/>
          <w:szCs w:val="22"/>
        </w:rPr>
        <w:t xml:space="preserve">OSPF, VLAN,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970C6A" w:rsidRDefault="00970C6A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  <w:t>1998</w:t>
      </w:r>
      <w:r>
        <w:rPr>
          <w:b/>
          <w:bCs/>
          <w:iCs/>
          <w:sz w:val="22"/>
          <w:szCs w:val="22"/>
        </w:rPr>
        <w:t>-2008</w:t>
      </w:r>
    </w:p>
    <w:p w:rsidR="008B5AEA" w:rsidRPr="008B5AEA" w:rsidRDefault="008B5AEA" w:rsidP="008B5AE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8B5AEA">
        <w:rPr>
          <w:sz w:val="22"/>
          <w:szCs w:val="22"/>
        </w:rPr>
        <w:t>Ensure the availability, scalability, performance,</w:t>
      </w:r>
      <w:r>
        <w:rPr>
          <w:sz w:val="22"/>
          <w:szCs w:val="22"/>
        </w:rPr>
        <w:t xml:space="preserve"> and security of company’s</w:t>
      </w:r>
      <w:r w:rsidRPr="008B5AEA">
        <w:rPr>
          <w:sz w:val="22"/>
          <w:szCs w:val="22"/>
        </w:rPr>
        <w:t xml:space="preserve"> computing infrastructure.</w:t>
      </w:r>
    </w:p>
    <w:p w:rsidR="001A5670" w:rsidRPr="00041096" w:rsidRDefault="008B5AEA" w:rsidP="00273F02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041096">
        <w:rPr>
          <w:sz w:val="22"/>
          <w:szCs w:val="22"/>
        </w:rPr>
        <w:t xml:space="preserve">Design and implement Windows and Unix/Linux-based IT solutions supporting the company’s strategic vision, end-user requirements, and wider best practices. </w:t>
      </w:r>
    </w:p>
    <w:p w:rsidR="001A5670" w:rsidRPr="00D51B37" w:rsidRDefault="001A5670" w:rsidP="001A5670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1A5670" w:rsidRDefault="001A5670" w:rsidP="001A5670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1A5670" w:rsidRDefault="001A5670" w:rsidP="00041096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  <w:bookmarkStart w:id="7" w:name="_GoBack"/>
      <w:bookmarkEnd w:id="7"/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1669C"/>
    <w:rsid w:val="00025C6C"/>
    <w:rsid w:val="000261AB"/>
    <w:rsid w:val="00036453"/>
    <w:rsid w:val="00041096"/>
    <w:rsid w:val="000678BA"/>
    <w:rsid w:val="00094FE3"/>
    <w:rsid w:val="000A497E"/>
    <w:rsid w:val="000E085C"/>
    <w:rsid w:val="000F458A"/>
    <w:rsid w:val="0014183E"/>
    <w:rsid w:val="0015036E"/>
    <w:rsid w:val="00151CB9"/>
    <w:rsid w:val="001740AD"/>
    <w:rsid w:val="001842FA"/>
    <w:rsid w:val="00187E5D"/>
    <w:rsid w:val="001A5670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B7606"/>
    <w:rsid w:val="002C3EAD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592C"/>
    <w:rsid w:val="0045003B"/>
    <w:rsid w:val="00450DB6"/>
    <w:rsid w:val="004530A6"/>
    <w:rsid w:val="00457231"/>
    <w:rsid w:val="0046621E"/>
    <w:rsid w:val="00471257"/>
    <w:rsid w:val="00485DC7"/>
    <w:rsid w:val="00491127"/>
    <w:rsid w:val="004A6291"/>
    <w:rsid w:val="004B026F"/>
    <w:rsid w:val="004B0483"/>
    <w:rsid w:val="004B0871"/>
    <w:rsid w:val="004B556E"/>
    <w:rsid w:val="004F49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42166"/>
    <w:rsid w:val="00942862"/>
    <w:rsid w:val="00963C08"/>
    <w:rsid w:val="00970C6A"/>
    <w:rsid w:val="0098132D"/>
    <w:rsid w:val="00996BC2"/>
    <w:rsid w:val="009A410F"/>
    <w:rsid w:val="009D17FA"/>
    <w:rsid w:val="00A042EC"/>
    <w:rsid w:val="00A23ABE"/>
    <w:rsid w:val="00A27DA3"/>
    <w:rsid w:val="00A440C9"/>
    <w:rsid w:val="00A4752D"/>
    <w:rsid w:val="00A65BEF"/>
    <w:rsid w:val="00AC34A4"/>
    <w:rsid w:val="00AC3697"/>
    <w:rsid w:val="00AF51F6"/>
    <w:rsid w:val="00B25445"/>
    <w:rsid w:val="00B25CC7"/>
    <w:rsid w:val="00B646F1"/>
    <w:rsid w:val="00B96AB0"/>
    <w:rsid w:val="00B96ADA"/>
    <w:rsid w:val="00BB7B3A"/>
    <w:rsid w:val="00BC7C43"/>
    <w:rsid w:val="00C22C63"/>
    <w:rsid w:val="00C37E31"/>
    <w:rsid w:val="00C427B4"/>
    <w:rsid w:val="00C91B45"/>
    <w:rsid w:val="00C93159"/>
    <w:rsid w:val="00CB4AAB"/>
    <w:rsid w:val="00CC21A2"/>
    <w:rsid w:val="00CE3A0C"/>
    <w:rsid w:val="00D50AF2"/>
    <w:rsid w:val="00D84206"/>
    <w:rsid w:val="00D9586E"/>
    <w:rsid w:val="00D964BC"/>
    <w:rsid w:val="00DA6E62"/>
    <w:rsid w:val="00DB0647"/>
    <w:rsid w:val="00DD6C0E"/>
    <w:rsid w:val="00E17E7A"/>
    <w:rsid w:val="00E37FEF"/>
    <w:rsid w:val="00E7124F"/>
    <w:rsid w:val="00EA74B6"/>
    <w:rsid w:val="00EC782D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9</cp:revision>
  <cp:lastPrinted>2009-05-22T13:25:00Z</cp:lastPrinted>
  <dcterms:created xsi:type="dcterms:W3CDTF">2016-04-07T20:40:00Z</dcterms:created>
  <dcterms:modified xsi:type="dcterms:W3CDTF">2016-04-09T01:23:00Z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