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44592C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Peter, VCP-Cloud, MCSE, CCNP</w:t>
      </w:r>
    </w:p>
    <w:p w:rsidR="00FA7E85" w:rsidRDefault="0044592C" w:rsidP="00823184">
      <w:pPr>
        <w:pStyle w:val="Heading"/>
        <w:spacing w:after="0" w:line="240" w:lineRule="atLeast"/>
        <w:rPr>
          <w:sz w:val="22"/>
          <w:szCs w:val="22"/>
        </w:rPr>
      </w:pPr>
      <w:bookmarkStart w:id="0" w:name="OLE_LINK80"/>
      <w:bookmarkStart w:id="1" w:name="OLE_LINK81"/>
      <w:r>
        <w:rPr>
          <w:b w:val="0"/>
          <w:bCs/>
          <w:sz w:val="22"/>
          <w:szCs w:val="22"/>
        </w:rPr>
        <w:t>#1905-230 OAK Street</w:t>
      </w:r>
      <w:bookmarkEnd w:id="0"/>
      <w:bookmarkEnd w:id="1"/>
      <w:r>
        <w:rPr>
          <w:b w:val="0"/>
          <w:bCs/>
          <w:sz w:val="22"/>
          <w:szCs w:val="22"/>
        </w:rPr>
        <w:t xml:space="preserve">, </w:t>
      </w:r>
      <w:bookmarkStart w:id="2" w:name="OLE_LINK82"/>
      <w:bookmarkStart w:id="3" w:name="OLE_LINK83"/>
      <w:r>
        <w:rPr>
          <w:b w:val="0"/>
          <w:bCs/>
          <w:sz w:val="22"/>
          <w:szCs w:val="22"/>
        </w:rPr>
        <w:t>Toronto</w:t>
      </w:r>
      <w:bookmarkEnd w:id="2"/>
      <w:bookmarkEnd w:id="3"/>
      <w:r>
        <w:rPr>
          <w:b w:val="0"/>
          <w:bCs/>
          <w:sz w:val="22"/>
          <w:szCs w:val="22"/>
        </w:rPr>
        <w:t>, Ontario M5A 2E2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4" w:name="OLE_LINK73"/>
      <w:bookmarkStart w:id="5" w:name="OLE_LINK74"/>
      <w:r>
        <w:rPr>
          <w:bCs/>
          <w:sz w:val="22"/>
          <w:szCs w:val="22"/>
        </w:rPr>
        <w:t>petercharles.ca@gmail.com</w:t>
      </w:r>
      <w:bookmarkEnd w:id="4"/>
      <w:bookmarkEnd w:id="5"/>
    </w:p>
    <w:p w:rsidR="00823184" w:rsidRDefault="00823184" w:rsidP="00823184">
      <w:pPr>
        <w:spacing w:after="0" w:line="240" w:lineRule="atLeast"/>
        <w:rPr>
          <w:rFonts w:eastAsia="Times New Roman"/>
        </w:rPr>
      </w:pPr>
    </w:p>
    <w:p w:rsidR="0059170C" w:rsidRPr="0059170C" w:rsidRDefault="0059170C" w:rsidP="0059170C">
      <w:pPr>
        <w:spacing w:after="0" w:line="240" w:lineRule="atLeast"/>
        <w:rPr>
          <w:rFonts w:eastAsia="Times New Roman"/>
        </w:rPr>
      </w:pPr>
      <w:r w:rsidRPr="0059170C">
        <w:rPr>
          <w:rFonts w:eastAsia="Times New Roman"/>
        </w:rPr>
        <w:t>Network Technical Analyst</w:t>
      </w:r>
    </w:p>
    <w:p w:rsidR="0059170C" w:rsidRDefault="0059170C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471257" w:rsidRDefault="00471257" w:rsidP="0047125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B646F1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 of </w:t>
      </w:r>
      <w:r w:rsidRPr="00B646F1">
        <w:rPr>
          <w:rFonts w:eastAsia="Times New Roman"/>
          <w:sz w:val="22"/>
          <w:szCs w:val="22"/>
        </w:rPr>
        <w:t>Compu</w:t>
      </w:r>
      <w:r>
        <w:rPr>
          <w:rFonts w:eastAsia="Times New Roman"/>
          <w:sz w:val="22"/>
          <w:szCs w:val="22"/>
        </w:rPr>
        <w:t>ter and Communication Networks</w:t>
      </w:r>
    </w:p>
    <w:p w:rsidR="00471257" w:rsidRPr="00471257" w:rsidRDefault="00471257" w:rsidP="0047125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471257">
        <w:rPr>
          <w:rFonts w:eastAsia="Times New Roman"/>
          <w:sz w:val="22"/>
          <w:szCs w:val="22"/>
        </w:rPr>
        <w:t>7</w:t>
      </w:r>
      <w:r>
        <w:rPr>
          <w:rFonts w:eastAsia="Times New Roman"/>
          <w:sz w:val="22"/>
          <w:szCs w:val="22"/>
        </w:rPr>
        <w:t>+</w:t>
      </w:r>
      <w:r w:rsidRPr="00471257">
        <w:rPr>
          <w:rFonts w:eastAsia="Times New Roman"/>
          <w:sz w:val="22"/>
          <w:szCs w:val="22"/>
        </w:rPr>
        <w:t xml:space="preserve"> years of System Administrator experience</w:t>
      </w:r>
    </w:p>
    <w:p w:rsidR="00471257" w:rsidRPr="002F32D4" w:rsidRDefault="00471257" w:rsidP="00857BE4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2F32D4">
        <w:rPr>
          <w:rFonts w:eastAsia="Times New Roman"/>
          <w:sz w:val="22"/>
          <w:szCs w:val="22"/>
        </w:rPr>
        <w:t xml:space="preserve">7+ years’ experience in Configuration and troubleshooting of Cisco ASA firewall, switches-routers, and VPN devices; </w:t>
      </w:r>
      <w:r w:rsidR="002F32D4" w:rsidRPr="002F32D4">
        <w:rPr>
          <w:rFonts w:eastAsia="Times New Roman"/>
          <w:sz w:val="22"/>
          <w:szCs w:val="22"/>
        </w:rPr>
        <w:br/>
      </w:r>
      <w:r w:rsidRPr="002F32D4">
        <w:rPr>
          <w:rFonts w:eastAsia="Times New Roman"/>
          <w:sz w:val="22"/>
          <w:szCs w:val="22"/>
        </w:rPr>
        <w:t xml:space="preserve">Network Certifications: </w:t>
      </w:r>
      <w:r w:rsidR="002F32D4">
        <w:rPr>
          <w:rFonts w:eastAsia="Times New Roman"/>
          <w:sz w:val="22"/>
          <w:szCs w:val="22"/>
        </w:rPr>
        <w:br/>
        <w:t>CCNP (Cisco Certified Networking Professional),</w:t>
      </w:r>
      <w:r w:rsidR="002F32D4">
        <w:rPr>
          <w:rFonts w:eastAsia="Times New Roman"/>
          <w:sz w:val="22"/>
          <w:szCs w:val="22"/>
        </w:rPr>
        <w:br/>
        <w:t>CCNA Security (Cisco Certified Network Associate Security)</w:t>
      </w:r>
    </w:p>
    <w:p w:rsidR="00471257" w:rsidRPr="00471257" w:rsidRDefault="00471257" w:rsidP="0047125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471257">
        <w:rPr>
          <w:rFonts w:eastAsia="Times New Roman"/>
          <w:sz w:val="22"/>
          <w:szCs w:val="22"/>
        </w:rPr>
        <w:t>7</w:t>
      </w:r>
      <w:r>
        <w:rPr>
          <w:rFonts w:eastAsia="Times New Roman"/>
          <w:sz w:val="22"/>
          <w:szCs w:val="22"/>
        </w:rPr>
        <w:t>+</w:t>
      </w:r>
      <w:r w:rsidRPr="00471257">
        <w:rPr>
          <w:rFonts w:eastAsia="Times New Roman"/>
          <w:sz w:val="22"/>
          <w:szCs w:val="22"/>
        </w:rPr>
        <w:t xml:space="preserve"> years</w:t>
      </w:r>
      <w:r>
        <w:rPr>
          <w:rFonts w:eastAsia="Times New Roman"/>
          <w:sz w:val="22"/>
          <w:szCs w:val="22"/>
        </w:rPr>
        <w:t>’</w:t>
      </w:r>
      <w:r w:rsidRPr="00471257">
        <w:rPr>
          <w:rFonts w:eastAsia="Times New Roman"/>
          <w:sz w:val="22"/>
          <w:szCs w:val="22"/>
        </w:rPr>
        <w:t xml:space="preserve"> experience in high availability networks, vendor relationships, client service and performance support skills</w:t>
      </w:r>
    </w:p>
    <w:p w:rsidR="00471257" w:rsidRPr="00471257" w:rsidRDefault="00471257" w:rsidP="0047125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471257">
        <w:rPr>
          <w:rFonts w:eastAsia="Times New Roman"/>
          <w:sz w:val="22"/>
          <w:szCs w:val="22"/>
        </w:rPr>
        <w:t xml:space="preserve">7+ years’ experience in routing protocols like EIGRP, OSPF, BGP, IPv4/IPv6,  Multicast, Wireless, </w:t>
      </w:r>
      <w:proofErr w:type="spellStart"/>
      <w:r w:rsidRPr="00471257">
        <w:rPr>
          <w:rFonts w:eastAsia="Times New Roman"/>
          <w:sz w:val="22"/>
          <w:szCs w:val="22"/>
        </w:rPr>
        <w:t>QoS</w:t>
      </w:r>
      <w:proofErr w:type="spellEnd"/>
      <w:r w:rsidRPr="00471257">
        <w:rPr>
          <w:rFonts w:eastAsia="Times New Roman"/>
          <w:sz w:val="22"/>
          <w:szCs w:val="22"/>
        </w:rPr>
        <w:t xml:space="preserve"> and VLANS</w:t>
      </w:r>
    </w:p>
    <w:p w:rsidR="00471257" w:rsidRPr="00471257" w:rsidRDefault="00471257" w:rsidP="0047125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471257">
        <w:rPr>
          <w:rFonts w:eastAsia="Times New Roman"/>
          <w:sz w:val="22"/>
          <w:szCs w:val="22"/>
        </w:rPr>
        <w:t>Strong knowledge of all aspects of TCP/IP, DHCP, DNS, ARP, SMTP, RADIUS, TACACS, NAP, SIP, STP, ADC for Load balancing and MPLS WAN technology</w:t>
      </w:r>
    </w:p>
    <w:p w:rsidR="00471257" w:rsidRPr="00471257" w:rsidRDefault="00471257" w:rsidP="0047125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Strong k</w:t>
      </w:r>
      <w:r w:rsidRPr="00471257">
        <w:rPr>
          <w:rFonts w:eastAsia="Times New Roman"/>
          <w:sz w:val="22"/>
          <w:szCs w:val="22"/>
        </w:rPr>
        <w:t xml:space="preserve">nowledge of MS Windows 2008/2012 server, Linux (Centos, and </w:t>
      </w:r>
      <w:proofErr w:type="spellStart"/>
      <w:r w:rsidRPr="00471257">
        <w:rPr>
          <w:rFonts w:eastAsia="Times New Roman"/>
          <w:sz w:val="22"/>
          <w:szCs w:val="22"/>
        </w:rPr>
        <w:t>Debian</w:t>
      </w:r>
      <w:proofErr w:type="spellEnd"/>
      <w:r w:rsidRPr="00471257">
        <w:rPr>
          <w:rFonts w:eastAsia="Times New Roman"/>
          <w:sz w:val="22"/>
          <w:szCs w:val="22"/>
        </w:rPr>
        <w:t>), Exchange 2010/2013 and Citrix XenApp/ Xen Desktop</w:t>
      </w:r>
      <w:r>
        <w:rPr>
          <w:rFonts w:eastAsia="Times New Roman"/>
          <w:sz w:val="22"/>
          <w:szCs w:val="22"/>
        </w:rPr>
        <w:t xml:space="preserve">; </w:t>
      </w:r>
      <w:r w:rsidR="002F32D4">
        <w:rPr>
          <w:rFonts w:eastAsia="Times New Roman"/>
          <w:sz w:val="22"/>
          <w:szCs w:val="22"/>
        </w:rPr>
        <w:br/>
      </w:r>
      <w:r>
        <w:rPr>
          <w:rFonts w:eastAsia="Times New Roman"/>
          <w:sz w:val="22"/>
          <w:szCs w:val="22"/>
        </w:rPr>
        <w:t xml:space="preserve">Windows Server Certification: </w:t>
      </w:r>
      <w:r w:rsidR="002F32D4">
        <w:rPr>
          <w:rFonts w:eastAsia="Times New Roman"/>
          <w:sz w:val="22"/>
          <w:szCs w:val="22"/>
        </w:rPr>
        <w:br/>
      </w:r>
      <w:r>
        <w:rPr>
          <w:rFonts w:eastAsia="Times New Roman"/>
          <w:sz w:val="22"/>
          <w:szCs w:val="22"/>
        </w:rPr>
        <w:t>MCSE ( Microsoft Certified Solutions Expert: Windows Server 2012)</w:t>
      </w:r>
    </w:p>
    <w:p w:rsidR="00471257" w:rsidRPr="002F32D4" w:rsidRDefault="00471257" w:rsidP="0018720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2F32D4">
        <w:rPr>
          <w:rFonts w:eastAsia="Times New Roman"/>
          <w:sz w:val="22"/>
          <w:szCs w:val="22"/>
        </w:rPr>
        <w:t xml:space="preserve">Project experience of VMWare and OpenStack KVM virtualization platforms; </w:t>
      </w:r>
      <w:r w:rsidR="002F32D4" w:rsidRPr="002F32D4">
        <w:rPr>
          <w:rFonts w:eastAsia="Times New Roman"/>
          <w:sz w:val="22"/>
          <w:szCs w:val="22"/>
        </w:rPr>
        <w:br/>
      </w:r>
      <w:r w:rsidRPr="002F32D4">
        <w:rPr>
          <w:rFonts w:eastAsia="Times New Roman"/>
          <w:sz w:val="22"/>
          <w:szCs w:val="22"/>
        </w:rPr>
        <w:t xml:space="preserve">Virtualization Certifications: </w:t>
      </w:r>
      <w:r w:rsidR="002F32D4" w:rsidRPr="002F32D4">
        <w:rPr>
          <w:rFonts w:eastAsia="Times New Roman"/>
          <w:sz w:val="22"/>
          <w:szCs w:val="22"/>
        </w:rPr>
        <w:br/>
      </w:r>
      <w:r w:rsidRPr="002F32D4">
        <w:rPr>
          <w:rFonts w:eastAsia="Times New Roman"/>
          <w:sz w:val="22"/>
          <w:szCs w:val="22"/>
        </w:rPr>
        <w:t xml:space="preserve">VCP-Cloud (VMware Certified Professional Cloud), </w:t>
      </w:r>
      <w:r w:rsidR="002F32D4" w:rsidRPr="002F32D4">
        <w:rPr>
          <w:rFonts w:eastAsia="Times New Roman"/>
          <w:sz w:val="22"/>
          <w:szCs w:val="22"/>
        </w:rPr>
        <w:br/>
      </w:r>
      <w:r w:rsidRPr="002F32D4">
        <w:rPr>
          <w:rFonts w:eastAsia="Times New Roman"/>
          <w:sz w:val="22"/>
          <w:szCs w:val="22"/>
        </w:rPr>
        <w:t xml:space="preserve">VCP5-DT (VMware Certified Professional 5 Desktop), </w:t>
      </w:r>
      <w:r w:rsidR="002F32D4">
        <w:rPr>
          <w:rFonts w:eastAsia="Times New Roman"/>
          <w:sz w:val="22"/>
          <w:szCs w:val="22"/>
        </w:rPr>
        <w:br/>
      </w:r>
      <w:r w:rsidRPr="002F32D4">
        <w:rPr>
          <w:rFonts w:eastAsia="Times New Roman"/>
          <w:sz w:val="22"/>
          <w:szCs w:val="22"/>
        </w:rPr>
        <w:t>VCP5-DCV (VMware Certified Professional 5 Data Center Virtualization)</w:t>
      </w:r>
    </w:p>
    <w:p w:rsidR="00471257" w:rsidRPr="00471257" w:rsidRDefault="00471257" w:rsidP="0047125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471257">
        <w:rPr>
          <w:rFonts w:eastAsia="Times New Roman"/>
          <w:sz w:val="22"/>
          <w:szCs w:val="22"/>
        </w:rPr>
        <w:t>Excellent organizational and planning skills</w:t>
      </w:r>
    </w:p>
    <w:p w:rsidR="00471257" w:rsidRPr="00471257" w:rsidRDefault="00471257" w:rsidP="0047125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471257">
        <w:rPr>
          <w:rFonts w:eastAsia="Times New Roman"/>
          <w:sz w:val="22"/>
          <w:szCs w:val="22"/>
        </w:rPr>
        <w:t>Strong problem-solving and analytical skills</w:t>
      </w:r>
    </w:p>
    <w:p w:rsidR="00471257" w:rsidRPr="00471257" w:rsidRDefault="00471257" w:rsidP="0047125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471257">
        <w:rPr>
          <w:rFonts w:eastAsia="Times New Roman"/>
          <w:sz w:val="22"/>
          <w:szCs w:val="22"/>
        </w:rPr>
        <w:t>Excellent client relations skills</w:t>
      </w:r>
    </w:p>
    <w:p w:rsidR="00471257" w:rsidRPr="00471257" w:rsidRDefault="00471257" w:rsidP="0047125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471257">
        <w:rPr>
          <w:rFonts w:eastAsia="Times New Roman"/>
          <w:sz w:val="22"/>
          <w:szCs w:val="22"/>
        </w:rPr>
        <w:t>Strong oral and written communication skills</w:t>
      </w:r>
    </w:p>
    <w:p w:rsidR="00471257" w:rsidRPr="00471257" w:rsidRDefault="00471257" w:rsidP="0047125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471257">
        <w:rPr>
          <w:rFonts w:eastAsia="Times New Roman"/>
          <w:sz w:val="22"/>
          <w:szCs w:val="22"/>
        </w:rPr>
        <w:t>Ability to effectively prioritize and execute tasks in a high-pressure environment</w:t>
      </w:r>
    </w:p>
    <w:p w:rsidR="00471257" w:rsidRPr="00471257" w:rsidRDefault="00471257" w:rsidP="0047125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471257">
        <w:rPr>
          <w:rFonts w:eastAsia="Times New Roman"/>
          <w:sz w:val="22"/>
          <w:szCs w:val="22"/>
        </w:rPr>
        <w:t>Experience working in a team-oriented, collaborative environment.</w:t>
      </w:r>
    </w:p>
    <w:p w:rsidR="00471257" w:rsidRDefault="00471257" w:rsidP="0047125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471257">
        <w:rPr>
          <w:rFonts w:eastAsia="Times New Roman"/>
          <w:sz w:val="22"/>
          <w:szCs w:val="22"/>
        </w:rPr>
        <w:t>Self-starter with an ability to work independently</w:t>
      </w:r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  <w:bookmarkStart w:id="6" w:name="OLE_LINK11"/>
      <w:bookmarkStart w:id="7" w:name="OLE_LINK12"/>
      <w:bookmarkStart w:id="8" w:name="OLE_LINK13"/>
      <w:bookmarkStart w:id="9" w:name="OLE_LINK71"/>
      <w:bookmarkStart w:id="10" w:name="OLE_LINK72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411D1E" w:rsidRPr="00653FA7">
        <w:rPr>
          <w:rFonts w:eastAsia="Times New Roman"/>
          <w:sz w:val="22"/>
          <w:szCs w:val="22"/>
        </w:rPr>
        <w:t xml:space="preserve">, ESX, </w:t>
      </w:r>
      <w:r w:rsidR="00411D1E" w:rsidRPr="00411D1E">
        <w:rPr>
          <w:rFonts w:eastAsia="Book Antiqua"/>
          <w:sz w:val="22"/>
          <w:szCs w:val="22"/>
        </w:rPr>
        <w:t>vSphere</w:t>
      </w:r>
      <w:r w:rsidR="00411D1E" w:rsidRPr="00823184">
        <w:rPr>
          <w:rFonts w:eastAsia="Book Antiqua"/>
          <w:sz w:val="22"/>
          <w:szCs w:val="22"/>
        </w:rPr>
        <w:t>,</w:t>
      </w:r>
      <w:r w:rsidR="00411D1E" w:rsidRPr="00411D1E">
        <w:rPr>
          <w:rFonts w:eastAsia="Book Antiqua"/>
          <w:sz w:val="22"/>
          <w:szCs w:val="22"/>
        </w:rPr>
        <w:t xml:space="preserve"> </w:t>
      </w:r>
      <w:proofErr w:type="spellStart"/>
      <w:r w:rsidR="000678BA" w:rsidRPr="000678BA">
        <w:rPr>
          <w:rFonts w:eastAsia="Book Antiqua"/>
          <w:sz w:val="22"/>
          <w:szCs w:val="22"/>
        </w:rPr>
        <w:t>vRealize</w:t>
      </w:r>
      <w:proofErr w:type="spellEnd"/>
      <w:r w:rsidR="000678BA" w:rsidRPr="000678BA">
        <w:rPr>
          <w:rFonts w:eastAsia="Book Antiqua"/>
          <w:sz w:val="22"/>
          <w:szCs w:val="22"/>
        </w:rPr>
        <w:t xml:space="preserve"> Operations Manager</w:t>
      </w:r>
      <w:r w:rsidR="000678BA">
        <w:rPr>
          <w:rFonts w:eastAsia="Book Antiqua"/>
          <w:sz w:val="22"/>
          <w:szCs w:val="22"/>
        </w:rPr>
        <w:t xml:space="preserve">, </w:t>
      </w:r>
      <w:r w:rsidR="00411D1E" w:rsidRPr="00411D1E">
        <w:rPr>
          <w:rFonts w:eastAsia="Book Antiqua"/>
          <w:sz w:val="22"/>
          <w:szCs w:val="22"/>
        </w:rPr>
        <w:t>VDI</w:t>
      </w:r>
      <w:r w:rsidR="0038454C">
        <w:rPr>
          <w:rFonts w:eastAsia="Book Antiqua"/>
          <w:sz w:val="22"/>
          <w:szCs w:val="22"/>
        </w:rPr>
        <w:t>, DRS, HA, FT</w:t>
      </w:r>
    </w:p>
    <w:p w:rsidR="00386BE8" w:rsidRDefault="00386BE8" w:rsidP="00386BE8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Operation System: </w:t>
      </w:r>
      <w:r w:rsidRPr="0015036E">
        <w:rPr>
          <w:rFonts w:eastAsia="Book Antiqua"/>
          <w:sz w:val="22"/>
          <w:szCs w:val="22"/>
        </w:rPr>
        <w:t>Windows</w:t>
      </w:r>
      <w:r w:rsidR="002F0675">
        <w:rPr>
          <w:rFonts w:eastAsia="Book Antiqua"/>
          <w:sz w:val="22"/>
          <w:szCs w:val="22"/>
        </w:rPr>
        <w:t xml:space="preserve"> Server 2000/2003/2008/2012,</w:t>
      </w:r>
      <w:r w:rsidRPr="0015036E">
        <w:rPr>
          <w:rFonts w:eastAsia="Book Antiqua"/>
          <w:sz w:val="22"/>
          <w:szCs w:val="22"/>
        </w:rPr>
        <w:t xml:space="preserve"> </w:t>
      </w:r>
      <w:proofErr w:type="spellStart"/>
      <w:r w:rsidR="002F0675">
        <w:rPr>
          <w:rFonts w:eastAsia="Book Antiqua"/>
          <w:sz w:val="22"/>
          <w:szCs w:val="22"/>
        </w:rPr>
        <w:t>Unixe</w:t>
      </w:r>
      <w:proofErr w:type="spellEnd"/>
      <w:r w:rsidR="002F0675">
        <w:rPr>
          <w:rFonts w:eastAsia="Book Antiqua"/>
          <w:sz w:val="22"/>
          <w:szCs w:val="22"/>
        </w:rPr>
        <w:t>/</w:t>
      </w:r>
      <w:proofErr w:type="gramStart"/>
      <w:r>
        <w:rPr>
          <w:rFonts w:eastAsia="Book Antiqua"/>
          <w:sz w:val="22"/>
          <w:szCs w:val="22"/>
        </w:rPr>
        <w:t>Linux</w:t>
      </w:r>
      <w:r w:rsidR="0059170C">
        <w:rPr>
          <w:rFonts w:eastAsia="Book Antiqua"/>
          <w:sz w:val="22"/>
          <w:szCs w:val="22"/>
        </w:rPr>
        <w:t>(</w:t>
      </w:r>
      <w:proofErr w:type="spellStart"/>
      <w:proofErr w:type="gramEnd"/>
      <w:r w:rsidR="002F0675">
        <w:rPr>
          <w:rFonts w:eastAsia="Book Antiqua"/>
          <w:sz w:val="22"/>
          <w:szCs w:val="22"/>
        </w:rPr>
        <w:t>Redhat</w:t>
      </w:r>
      <w:proofErr w:type="spellEnd"/>
      <w:r w:rsidR="002F0675">
        <w:rPr>
          <w:rFonts w:eastAsia="Book Antiqua"/>
          <w:sz w:val="22"/>
          <w:szCs w:val="22"/>
        </w:rPr>
        <w:t>, CentOS, Ubuntu</w:t>
      </w:r>
      <w:r w:rsidR="0059170C">
        <w:rPr>
          <w:rFonts w:eastAsia="Book Antiqua"/>
          <w:sz w:val="22"/>
          <w:szCs w:val="22"/>
        </w:rPr>
        <w:t>)</w:t>
      </w:r>
    </w:p>
    <w:p w:rsidR="00823184" w:rsidRDefault="00823184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386BE8">
        <w:rPr>
          <w:rFonts w:eastAsia="Book Antiqua"/>
          <w:sz w:val="22"/>
          <w:szCs w:val="22"/>
        </w:rPr>
        <w:t xml:space="preserve">VMware </w:t>
      </w:r>
      <w:proofErr w:type="spellStart"/>
      <w:r w:rsidR="00386BE8">
        <w:rPr>
          <w:rFonts w:eastAsia="Book Antiqua"/>
          <w:sz w:val="22"/>
          <w:szCs w:val="22"/>
        </w:rPr>
        <w:t>vCloud</w:t>
      </w:r>
      <w:proofErr w:type="spellEnd"/>
      <w:r w:rsidR="00386BE8">
        <w:rPr>
          <w:rFonts w:eastAsia="Book Antiqua"/>
          <w:sz w:val="22"/>
          <w:szCs w:val="22"/>
        </w:rPr>
        <w:t xml:space="preserve">, </w:t>
      </w:r>
      <w:r w:rsidRPr="00963C08">
        <w:rPr>
          <w:rFonts w:eastAsia="Book Antiqua"/>
          <w:sz w:val="22"/>
          <w:szCs w:val="22"/>
        </w:rPr>
        <w:t>Amazon Web Services (AWS)</w:t>
      </w:r>
      <w:r>
        <w:rPr>
          <w:rFonts w:eastAsia="Book Antiqua"/>
          <w:sz w:val="22"/>
          <w:szCs w:val="22"/>
        </w:rPr>
        <w:t>, OpenStack</w:t>
      </w:r>
      <w:r w:rsidR="00FE2C48">
        <w:rPr>
          <w:rFonts w:eastAsia="Book Antiqua"/>
          <w:sz w:val="22"/>
          <w:szCs w:val="22"/>
        </w:rPr>
        <w:t xml:space="preserve"> Private Cloud</w:t>
      </w:r>
      <w:r>
        <w:rPr>
          <w:b/>
          <w:sz w:val="22"/>
          <w:szCs w:val="22"/>
        </w:rPr>
        <w:t xml:space="preserve"> </w:t>
      </w:r>
    </w:p>
    <w:p w:rsidR="00996BC2" w:rsidRDefault="005B2B2D" w:rsidP="004F4900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996BC2">
        <w:rPr>
          <w:b/>
          <w:sz w:val="22"/>
          <w:szCs w:val="22"/>
        </w:rPr>
        <w:t xml:space="preserve"> Technology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SAN, VSAN,</w:t>
      </w:r>
      <w:r w:rsidR="008B5147">
        <w:rPr>
          <w:b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NAS,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iSCSI, NFS, CIFS, LUN, RAID </w:t>
      </w:r>
    </w:p>
    <w:p w:rsidR="00094FE3" w:rsidRDefault="00996BC2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 Device:</w:t>
      </w:r>
      <w:r>
        <w:rPr>
          <w:rFonts w:eastAsia="Book Antiqua"/>
          <w:sz w:val="22"/>
          <w:szCs w:val="22"/>
        </w:rPr>
        <w:t xml:space="preserve"> Cisco </w:t>
      </w:r>
      <w:r w:rsidRPr="006F0215">
        <w:rPr>
          <w:rFonts w:eastAsia="Book Antiqua"/>
          <w:sz w:val="22"/>
          <w:szCs w:val="22"/>
        </w:rPr>
        <w:t>UCS 5108</w:t>
      </w:r>
      <w:r>
        <w:rPr>
          <w:rFonts w:eastAsia="Book Antiqua"/>
          <w:sz w:val="22"/>
          <w:szCs w:val="22"/>
        </w:rPr>
        <w:t>/</w:t>
      </w:r>
      <w:r w:rsidRPr="006F0215">
        <w:rPr>
          <w:rFonts w:eastAsia="Book Antiqua"/>
          <w:sz w:val="22"/>
          <w:szCs w:val="22"/>
        </w:rPr>
        <w:t>B200 M3</w:t>
      </w:r>
      <w:r>
        <w:rPr>
          <w:rFonts w:eastAsia="Book Antiqua"/>
          <w:sz w:val="22"/>
          <w:szCs w:val="22"/>
        </w:rPr>
        <w:t xml:space="preserve"> Blade</w:t>
      </w:r>
      <w:r>
        <w:rPr>
          <w:rFonts w:eastAsia="Book Antiqua"/>
          <w:sz w:val="22"/>
          <w:szCs w:val="22"/>
        </w:rPr>
        <w:t>/</w:t>
      </w:r>
      <w:r w:rsidRPr="00942166">
        <w:t>C220 M3</w:t>
      </w:r>
      <w:r w:rsidR="004F4900">
        <w:t xml:space="preserve"> Rack</w:t>
      </w:r>
      <w:r>
        <w:t>/</w:t>
      </w:r>
      <w:r>
        <w:t xml:space="preserve">6248UP </w:t>
      </w:r>
      <w:r w:rsidRPr="00996BC2">
        <w:t>Fabric Interconnect</w:t>
      </w:r>
      <w:r>
        <w:t xml:space="preserve">, </w:t>
      </w:r>
      <w:r w:rsidR="008B5147" w:rsidRPr="006F0215">
        <w:rPr>
          <w:rFonts w:eastAsia="Times New Roman"/>
          <w:sz w:val="22"/>
          <w:szCs w:val="22"/>
        </w:rPr>
        <w:t>Dell PowerEdge R920</w:t>
      </w:r>
      <w:r w:rsidR="008B5147">
        <w:rPr>
          <w:b/>
          <w:sz w:val="22"/>
          <w:szCs w:val="22"/>
        </w:rPr>
        <w:t xml:space="preserve">, </w:t>
      </w:r>
      <w:r w:rsidR="002F0675" w:rsidRPr="002F0675">
        <w:rPr>
          <w:rFonts w:eastAsia="Book Antiqua"/>
          <w:sz w:val="22"/>
          <w:szCs w:val="22"/>
        </w:rPr>
        <w:t>Cisco Nexus 9396</w:t>
      </w:r>
      <w:r w:rsidR="0038627A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7009</w:t>
      </w:r>
      <w:r w:rsidR="0038627A">
        <w:rPr>
          <w:rFonts w:eastAsia="Book Antiqua"/>
          <w:sz w:val="22"/>
          <w:szCs w:val="22"/>
        </w:rPr>
        <w:t>/</w:t>
      </w:r>
      <w:r w:rsidR="005B2B2D">
        <w:t>5548UP</w:t>
      </w:r>
      <w:r w:rsidR="008B5147">
        <w:t>/</w:t>
      </w:r>
      <w:r w:rsidR="002F0675">
        <w:rPr>
          <w:rFonts w:eastAsia="Book Antiqua"/>
          <w:sz w:val="22"/>
          <w:szCs w:val="22"/>
        </w:rPr>
        <w:t>2232 F</w:t>
      </w:r>
      <w:r w:rsidR="00EA74B6">
        <w:rPr>
          <w:rFonts w:eastAsia="Book Antiqua"/>
          <w:sz w:val="22"/>
          <w:szCs w:val="22"/>
        </w:rPr>
        <w:t>abr</w:t>
      </w:r>
      <w:r w:rsidR="002F0675">
        <w:rPr>
          <w:rFonts w:eastAsia="Book Antiqua"/>
          <w:sz w:val="22"/>
          <w:szCs w:val="22"/>
        </w:rPr>
        <w:t>ic Extender</w:t>
      </w:r>
      <w:r w:rsidR="008B5147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1000v</w:t>
      </w:r>
      <w:r w:rsidR="004F4900">
        <w:rPr>
          <w:rFonts w:eastAsia="Book Antiqua"/>
          <w:sz w:val="22"/>
          <w:szCs w:val="22"/>
        </w:rPr>
        <w:t xml:space="preserve">, </w:t>
      </w:r>
      <w:r w:rsidR="004F4900" w:rsidRPr="00094FE3">
        <w:rPr>
          <w:rFonts w:eastAsia="Book Antiqua"/>
          <w:sz w:val="22"/>
          <w:szCs w:val="22"/>
        </w:rPr>
        <w:t xml:space="preserve">EMC </w:t>
      </w:r>
      <w:r w:rsidR="004F4900">
        <w:rPr>
          <w:rFonts w:eastAsia="Book Antiqua"/>
          <w:sz w:val="22"/>
          <w:szCs w:val="22"/>
        </w:rPr>
        <w:t xml:space="preserve">VNX 5200, NetApp </w:t>
      </w:r>
      <w:r w:rsidR="004F4900" w:rsidRPr="000A497E">
        <w:rPr>
          <w:rFonts w:eastAsia="Book Antiqua"/>
          <w:sz w:val="22"/>
          <w:szCs w:val="22"/>
        </w:rPr>
        <w:t>FAS2552</w:t>
      </w:r>
    </w:p>
    <w:p w:rsidR="0015036E" w:rsidRDefault="0015036E" w:rsidP="008B5147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  <w:r w:rsidR="00EA74B6">
        <w:rPr>
          <w:b/>
          <w:sz w:val="22"/>
          <w:szCs w:val="22"/>
        </w:rPr>
        <w:t xml:space="preserve"> </w:t>
      </w:r>
      <w:r w:rsidR="00996BC2">
        <w:rPr>
          <w:b/>
          <w:sz w:val="22"/>
          <w:szCs w:val="22"/>
        </w:rPr>
        <w:t>Technology</w:t>
      </w:r>
      <w:r>
        <w:rPr>
          <w:b/>
          <w:sz w:val="22"/>
          <w:szCs w:val="22"/>
        </w:rPr>
        <w:t xml:space="preserve">: </w:t>
      </w:r>
      <w:r w:rsidR="004F4900" w:rsidRPr="004F4900">
        <w:rPr>
          <w:rFonts w:eastAsia="Book Antiqua"/>
          <w:sz w:val="22"/>
          <w:szCs w:val="22"/>
        </w:rPr>
        <w:t>TCP/IP,</w:t>
      </w:r>
      <w:r w:rsidR="004F4900">
        <w:rPr>
          <w:b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 xml:space="preserve">ARP, </w:t>
      </w:r>
      <w:r w:rsidR="004F4900" w:rsidRPr="004F4900">
        <w:rPr>
          <w:rFonts w:eastAsia="Book Antiqua"/>
          <w:sz w:val="22"/>
          <w:szCs w:val="22"/>
        </w:rPr>
        <w:t xml:space="preserve">STP, </w:t>
      </w:r>
      <w:r w:rsidR="004F4900">
        <w:rPr>
          <w:rFonts w:eastAsia="Book Antiqua"/>
          <w:sz w:val="22"/>
          <w:szCs w:val="22"/>
        </w:rPr>
        <w:t xml:space="preserve">VLAN, 802.1Q, </w:t>
      </w:r>
      <w:r w:rsidR="004F4900" w:rsidRPr="004F4900">
        <w:rPr>
          <w:rFonts w:eastAsia="Book Antiqua"/>
          <w:sz w:val="22"/>
          <w:szCs w:val="22"/>
        </w:rPr>
        <w:t xml:space="preserve">HSRP, VRRP, </w:t>
      </w:r>
      <w:r w:rsidR="004F4900" w:rsidRPr="00EA74B6">
        <w:rPr>
          <w:rFonts w:eastAsia="Book Antiqua"/>
          <w:sz w:val="22"/>
          <w:szCs w:val="22"/>
        </w:rPr>
        <w:t>EIGRP</w:t>
      </w:r>
      <w:r w:rsidR="004F4900">
        <w:rPr>
          <w:b/>
          <w:sz w:val="22"/>
          <w:szCs w:val="22"/>
        </w:rPr>
        <w:t>,</w:t>
      </w:r>
      <w:r w:rsidR="004F4900" w:rsidRPr="004F4900">
        <w:rPr>
          <w:rFonts w:eastAsia="Book Antiqua"/>
          <w:sz w:val="22"/>
          <w:szCs w:val="22"/>
        </w:rPr>
        <w:t xml:space="preserve">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4F4900" w:rsidRPr="004F4900">
        <w:rPr>
          <w:rFonts w:eastAsia="Book Antiqua"/>
          <w:sz w:val="22"/>
          <w:szCs w:val="22"/>
        </w:rPr>
        <w:t>VRF,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DNS, DHCP, HTTP, FTP, Telnet, SSH</w:t>
      </w:r>
      <w:r w:rsidR="004F4900">
        <w:rPr>
          <w:rFonts w:eastAsia="Book Antiqua"/>
          <w:sz w:val="22"/>
          <w:szCs w:val="22"/>
        </w:rPr>
        <w:t xml:space="preserve">, </w:t>
      </w:r>
      <w:r w:rsidR="0038627A" w:rsidRPr="0038627A">
        <w:rPr>
          <w:rFonts w:eastAsia="Book Antiqua"/>
          <w:sz w:val="22"/>
          <w:szCs w:val="22"/>
        </w:rPr>
        <w:t>VSS,</w:t>
      </w:r>
      <w:r w:rsidR="00EA74B6">
        <w:rPr>
          <w:rFonts w:eastAsia="Book Antiqua"/>
          <w:sz w:val="22"/>
          <w:szCs w:val="22"/>
        </w:rPr>
        <w:t xml:space="preserve">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>, IPSEC, SSL, DDoS, IP Spoofing,</w:t>
      </w:r>
      <w:r w:rsidR="00996BC2" w:rsidRPr="00EA74B6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Cisco IOS</w:t>
      </w:r>
    </w:p>
    <w:p w:rsidR="008864D0" w:rsidRDefault="0038454C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8864D0">
        <w:rPr>
          <w:b/>
          <w:sz w:val="22"/>
          <w:szCs w:val="22"/>
        </w:rPr>
        <w:t>Switch</w:t>
      </w:r>
      <w:r>
        <w:rPr>
          <w:b/>
          <w:sz w:val="22"/>
          <w:szCs w:val="22"/>
        </w:rPr>
        <w:t xml:space="preserve">: </w:t>
      </w:r>
      <w:r w:rsidR="008B5147" w:rsidRPr="0015036E">
        <w:rPr>
          <w:rFonts w:eastAsia="Book Antiqua"/>
          <w:sz w:val="22"/>
          <w:szCs w:val="22"/>
        </w:rPr>
        <w:t xml:space="preserve">Cisco </w:t>
      </w:r>
      <w:r w:rsidR="008B5147">
        <w:rPr>
          <w:rFonts w:eastAsia="Book Antiqua"/>
          <w:sz w:val="22"/>
          <w:szCs w:val="22"/>
        </w:rPr>
        <w:t xml:space="preserve">Catalyst </w:t>
      </w:r>
      <w:r w:rsidR="008B5147" w:rsidRPr="006F612F">
        <w:rPr>
          <w:rFonts w:eastAsia="Book Antiqua"/>
          <w:sz w:val="22"/>
          <w:szCs w:val="22"/>
        </w:rPr>
        <w:t>6880-X</w:t>
      </w:r>
      <w:r w:rsidR="008B5147">
        <w:rPr>
          <w:rFonts w:eastAsia="Book Antiqua"/>
          <w:sz w:val="22"/>
          <w:szCs w:val="22"/>
        </w:rPr>
        <w:t>/</w:t>
      </w:r>
      <w:r w:rsidR="008B5147" w:rsidRPr="006F612F">
        <w:t xml:space="preserve"> </w:t>
      </w:r>
      <w:r w:rsidR="008B5147" w:rsidRPr="006F612F">
        <w:rPr>
          <w:rFonts w:eastAsia="Book Antiqua"/>
          <w:sz w:val="22"/>
          <w:szCs w:val="22"/>
        </w:rPr>
        <w:t>6500</w:t>
      </w:r>
      <w:r w:rsidR="008B5147">
        <w:rPr>
          <w:rFonts w:eastAsia="Book Antiqua"/>
          <w:sz w:val="22"/>
          <w:szCs w:val="22"/>
        </w:rPr>
        <w:t>/4500-X/3850/3650/2960-X</w:t>
      </w:r>
      <w:r w:rsidR="008864D0">
        <w:rPr>
          <w:rFonts w:eastAsia="Book Antiqua"/>
          <w:sz w:val="22"/>
          <w:szCs w:val="22"/>
        </w:rPr>
        <w:t xml:space="preserve"> Switch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Network Router:</w:t>
      </w:r>
      <w:r w:rsidR="008B5147">
        <w:rPr>
          <w:rFonts w:eastAsia="Book Antiqua"/>
          <w:sz w:val="22"/>
          <w:szCs w:val="22"/>
        </w:rPr>
        <w:t xml:space="preserve"> </w:t>
      </w:r>
      <w:r w:rsidR="001F56E2">
        <w:rPr>
          <w:rFonts w:eastAsia="Book Antiqua"/>
          <w:sz w:val="22"/>
          <w:szCs w:val="22"/>
        </w:rPr>
        <w:t>Cisco</w:t>
      </w:r>
      <w:r w:rsidR="004F4900" w:rsidRPr="004F4900">
        <w:rPr>
          <w:rFonts w:eastAsia="Book Antiqua"/>
          <w:sz w:val="22"/>
          <w:szCs w:val="22"/>
        </w:rPr>
        <w:t xml:space="preserve"> 800</w:t>
      </w:r>
      <w:r w:rsidR="001F56E2">
        <w:rPr>
          <w:rFonts w:eastAsia="Book Antiqua"/>
          <w:sz w:val="22"/>
          <w:szCs w:val="22"/>
        </w:rPr>
        <w:t>/</w:t>
      </w:r>
      <w:r w:rsidR="001F56E2" w:rsidRPr="001F56E2">
        <w:rPr>
          <w:rFonts w:eastAsia="Book Antiqua"/>
          <w:sz w:val="22"/>
          <w:szCs w:val="22"/>
        </w:rPr>
        <w:t>ASR 1000</w:t>
      </w:r>
    </w:p>
    <w:p w:rsidR="0038454C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Network Firewall:</w:t>
      </w:r>
      <w:r w:rsidR="0038454C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Cisco ASA 5516-X, </w:t>
      </w:r>
      <w:r w:rsidRPr="008864D0">
        <w:rPr>
          <w:rFonts w:eastAsia="Book Antiqua"/>
          <w:sz w:val="22"/>
          <w:szCs w:val="22"/>
        </w:rPr>
        <w:t>Nokia Check Point, Palo Alto</w:t>
      </w:r>
    </w:p>
    <w:p w:rsidR="0059170C" w:rsidRDefault="0059170C" w:rsidP="0059170C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 w:rsidRPr="0059170C">
        <w:rPr>
          <w:b/>
          <w:sz w:val="22"/>
          <w:szCs w:val="22"/>
        </w:rPr>
        <w:t>Load balancer</w:t>
      </w:r>
      <w:r>
        <w:rPr>
          <w:rFonts w:eastAsia="Book Antiqua"/>
          <w:sz w:val="22"/>
          <w:szCs w:val="22"/>
        </w:rPr>
        <w:t>:</w:t>
      </w:r>
      <w:r w:rsidRPr="0059170C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F5 LTM/GTM, Citrix </w:t>
      </w:r>
      <w:proofErr w:type="spellStart"/>
      <w:r>
        <w:rPr>
          <w:rFonts w:eastAsia="Book Antiqua"/>
          <w:sz w:val="22"/>
          <w:szCs w:val="22"/>
        </w:rPr>
        <w:t>Netscaler</w:t>
      </w:r>
      <w:proofErr w:type="spellEnd"/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proofErr w:type="spellStart"/>
      <w:r w:rsidR="008864D0" w:rsidRPr="008864D0">
        <w:rPr>
          <w:rFonts w:eastAsia="Book Antiqua"/>
          <w:sz w:val="22"/>
          <w:szCs w:val="22"/>
        </w:rPr>
        <w:t>WireShark</w:t>
      </w:r>
      <w:proofErr w:type="spellEnd"/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705782" w:rsidRPr="00705782">
        <w:rPr>
          <w:rFonts w:eastAsia="Book Antiqua"/>
          <w:sz w:val="22"/>
          <w:szCs w:val="22"/>
        </w:rPr>
        <w:t>Sysinternals</w:t>
      </w:r>
      <w:proofErr w:type="spellEnd"/>
      <w:r w:rsidR="00705782" w:rsidRPr="00705782">
        <w:rPr>
          <w:rFonts w:eastAsia="Book Antiqua"/>
          <w:sz w:val="22"/>
          <w:szCs w:val="22"/>
        </w:rPr>
        <w:t xml:space="preserve"> Suite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VCP-Cloud (VMware Certified Professional Cloud)</w:t>
      </w:r>
      <w:r>
        <w:rPr>
          <w:rFonts w:eastAsia="Times New Roman"/>
          <w:sz w:val="22"/>
          <w:szCs w:val="22"/>
        </w:rPr>
        <w:tab/>
        <w:t>2015</w:t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>
        <w:rPr>
          <w:rFonts w:eastAsia="Times New Roman"/>
          <w:sz w:val="22"/>
          <w:szCs w:val="22"/>
        </w:rPr>
        <w:tab/>
        <w:t>2014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>
        <w:rPr>
          <w:rFonts w:eastAsia="Times New Roman"/>
          <w:sz w:val="22"/>
          <w:szCs w:val="22"/>
        </w:rPr>
        <w:tab/>
        <w:t>2014</w:t>
      </w:r>
    </w:p>
    <w:p w:rsidR="00272419" w:rsidRDefault="0014183E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Windows </w:t>
      </w:r>
      <w:r w:rsidR="00272419">
        <w:rPr>
          <w:b/>
          <w:sz w:val="22"/>
          <w:szCs w:val="22"/>
        </w:rPr>
        <w:t>Server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  <w:t>2013</w:t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  <w:t>2015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  <w:t>2014</w:t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  <w:t>2014</w:t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  <w:t>2014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  <w:r>
        <w:rPr>
          <w:rFonts w:eastAsia="Times New Roman"/>
          <w:sz w:val="22"/>
          <w:szCs w:val="22"/>
        </w:rPr>
        <w:tab/>
        <w:t>2014</w:t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S</w:t>
      </w:r>
      <w:r w:rsidR="00705782">
        <w:rPr>
          <w:b/>
          <w:sz w:val="22"/>
          <w:szCs w:val="22"/>
        </w:rPr>
        <w:t>torage</w:t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  <w:t>2015</w:t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  <w:t>2012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Security),Cisco Systems, Inc.</w:t>
      </w:r>
      <w:r>
        <w:rPr>
          <w:rFonts w:eastAsia="Times New Roman"/>
          <w:sz w:val="22"/>
          <w:szCs w:val="22"/>
        </w:rPr>
        <w:tab/>
        <w:t>2013</w:t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  <w:t>2006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  <w:bookmarkStart w:id="11" w:name="_GoBack"/>
      <w:bookmarkEnd w:id="11"/>
      <w:r>
        <w:rPr>
          <w:rFonts w:eastAsia="Times New Roman"/>
          <w:sz w:val="22"/>
          <w:szCs w:val="22"/>
        </w:rPr>
        <w:t>2002</w:t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FE2C48">
        <w:rPr>
          <w:b/>
          <w:sz w:val="22"/>
          <w:szCs w:val="22"/>
        </w:rPr>
        <w:t>.9</w:t>
      </w:r>
      <w:r w:rsidR="007B306D">
        <w:rPr>
          <w:b/>
          <w:sz w:val="22"/>
          <w:szCs w:val="22"/>
        </w:rPr>
        <w:t>-2016</w:t>
      </w:r>
      <w:r w:rsidR="00FE2C48">
        <w:rPr>
          <w:b/>
          <w:sz w:val="22"/>
          <w:szCs w:val="22"/>
        </w:rPr>
        <w:t>.3</w:t>
      </w:r>
    </w:p>
    <w:p w:rsidR="00411D1E" w:rsidRPr="00F96B29" w:rsidRDefault="00F96B29" w:rsidP="00041541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F96B29">
        <w:rPr>
          <w:sz w:val="22"/>
          <w:szCs w:val="22"/>
        </w:rPr>
        <w:t xml:space="preserve">Maintain, troubleshoot and administer the use of local area networks (LANs), wide area networks (WANs), SAN, physical/Virtual Servers, VMware vSphere, </w:t>
      </w:r>
      <w:proofErr w:type="spellStart"/>
      <w:r w:rsidRPr="00F96B29">
        <w:rPr>
          <w:sz w:val="22"/>
          <w:szCs w:val="22"/>
        </w:rPr>
        <w:t>vCloud</w:t>
      </w:r>
      <w:proofErr w:type="spellEnd"/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Pr="00CE3A0C">
        <w:rPr>
          <w:rFonts w:eastAsia="Book Antiqua"/>
          <w:sz w:val="22"/>
          <w:szCs w:val="22"/>
        </w:rPr>
        <w:t xml:space="preserve">Cloud &amp; Mobile Technology </w:t>
      </w:r>
    </w:p>
    <w:p w:rsidR="00411D1E" w:rsidRDefault="00411D1E" w:rsidP="00411D1E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VMware </w:t>
      </w:r>
      <w:proofErr w:type="spellStart"/>
      <w:r w:rsidRPr="00653FA7">
        <w:rPr>
          <w:rFonts w:eastAsia="Times New Roman"/>
          <w:sz w:val="22"/>
          <w:szCs w:val="22"/>
        </w:rPr>
        <w:t>vCenter</w:t>
      </w:r>
      <w:proofErr w:type="spellEnd"/>
      <w:r w:rsidRPr="00653FA7">
        <w:rPr>
          <w:rFonts w:eastAsia="Times New Roman"/>
          <w:sz w:val="22"/>
          <w:szCs w:val="22"/>
        </w:rPr>
        <w:t>, ESX, vSphere</w:t>
      </w:r>
      <w:r>
        <w:rPr>
          <w:rFonts w:eastAsia="Times New Roman"/>
          <w:sz w:val="22"/>
          <w:szCs w:val="22"/>
        </w:rPr>
        <w:t xml:space="preserve">,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NAS, Android, Java, Linux, Apache, PHP, MySQL 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>: Smart IV for hospital</w:t>
      </w:r>
    </w:p>
    <w:p w:rsidR="00386BE8" w:rsidRDefault="00386BE8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F57612">
        <w:rPr>
          <w:rFonts w:eastAsia="Book Antiqua"/>
          <w:sz w:val="22"/>
          <w:szCs w:val="22"/>
        </w:rPr>
        <w:t xml:space="preserve">Microsoft </w:t>
      </w:r>
      <w:r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>
        <w:rPr>
          <w:rFonts w:eastAsia="Book Antiqua"/>
          <w:sz w:val="22"/>
          <w:szCs w:val="22"/>
        </w:rPr>
        <w:t>Web App, 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Microsoft Azure Cloud, Web API, JavaScript, Cloud Message for Android and IOS </w:t>
      </w:r>
    </w:p>
    <w:p w:rsidR="00CE3A0C" w:rsidRP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  <w:t>Technical Support</w:t>
      </w:r>
      <w:r>
        <w:rPr>
          <w:b/>
          <w:sz w:val="22"/>
          <w:szCs w:val="22"/>
        </w:rPr>
        <w:tab/>
        <w:t>2011</w:t>
      </w:r>
      <w:r w:rsidR="00FE2C48">
        <w:rPr>
          <w:b/>
          <w:sz w:val="22"/>
          <w:szCs w:val="22"/>
        </w:rPr>
        <w:t>.1-4, 2011.9-12</w:t>
      </w:r>
    </w:p>
    <w:p w:rsidR="00F96B29" w:rsidRPr="00F96B29" w:rsidRDefault="00F96B29" w:rsidP="00F96B29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3737CA">
        <w:rPr>
          <w:sz w:val="22"/>
          <w:szCs w:val="22"/>
        </w:rPr>
        <w:t>Maintain, troubleshoot and administer the use of local area networks (L</w:t>
      </w:r>
      <w:r>
        <w:rPr>
          <w:sz w:val="22"/>
          <w:szCs w:val="22"/>
        </w:rPr>
        <w:t>ANs), wide area networks (WANs), SAN, physical/Virtual Servers, VMware</w:t>
      </w:r>
      <w:r w:rsidRPr="003737C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vSphere, </w:t>
      </w:r>
      <w:proofErr w:type="spellStart"/>
      <w:r>
        <w:rPr>
          <w:sz w:val="22"/>
          <w:szCs w:val="22"/>
        </w:rPr>
        <w:t>vCloud</w:t>
      </w:r>
      <w:proofErr w:type="spellEnd"/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and Implement Servers in VMware</w:t>
      </w:r>
    </w:p>
    <w:p w:rsidR="002F0675" w:rsidRDefault="002F067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Pr="00653FA7">
        <w:rPr>
          <w:rFonts w:eastAsia="Times New Roman"/>
          <w:sz w:val="22"/>
          <w:szCs w:val="22"/>
        </w:rPr>
        <w:t>vCenter</w:t>
      </w:r>
      <w:proofErr w:type="spellEnd"/>
      <w:r w:rsidRPr="00653FA7">
        <w:rPr>
          <w:rFonts w:eastAsia="Times New Roman"/>
          <w:sz w:val="22"/>
          <w:szCs w:val="22"/>
        </w:rPr>
        <w:t>, ESX, vSphere</w:t>
      </w:r>
      <w:r>
        <w:rPr>
          <w:sz w:val="22"/>
          <w:szCs w:val="22"/>
        </w:rPr>
        <w:t>, VDI, Active Directory, SQL Server, C#, IIS</w:t>
      </w:r>
    </w:p>
    <w:p w:rsidR="002F0675" w:rsidRDefault="002F0675" w:rsidP="002F0675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Pr="00653FA7">
        <w:rPr>
          <w:rFonts w:eastAsia="Times New Roman"/>
          <w:sz w:val="22"/>
          <w:szCs w:val="22"/>
        </w:rPr>
        <w:t>vCenter</w:t>
      </w:r>
      <w:proofErr w:type="spellEnd"/>
      <w:r w:rsidRPr="00653FA7">
        <w:rPr>
          <w:rFonts w:eastAsia="Times New Roman"/>
          <w:sz w:val="22"/>
          <w:szCs w:val="22"/>
        </w:rPr>
        <w:t>, ESX, vSphere</w:t>
      </w:r>
      <w:r>
        <w:rPr>
          <w:sz w:val="22"/>
          <w:szCs w:val="22"/>
        </w:rPr>
        <w:t>, VDI, Active Directory, SQL Server, C#, IIS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411D1E" w:rsidRPr="00653FA7">
        <w:rPr>
          <w:rFonts w:eastAsia="Times New Roman"/>
          <w:sz w:val="22"/>
          <w:szCs w:val="22"/>
        </w:rPr>
        <w:t>, ESX, vSphere</w:t>
      </w:r>
      <w:r w:rsidR="00411D1E">
        <w:rPr>
          <w:sz w:val="22"/>
          <w:szCs w:val="22"/>
        </w:rPr>
        <w:t>, VDI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SQL Server, </w:t>
      </w:r>
      <w:r>
        <w:rPr>
          <w:sz w:val="22"/>
          <w:szCs w:val="22"/>
        </w:rPr>
        <w:t>C#, IIS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861C11">
        <w:rPr>
          <w:rFonts w:eastAsia="Book Antiqua"/>
          <w:sz w:val="22"/>
          <w:szCs w:val="22"/>
        </w:rPr>
        <w:t xml:space="preserve">PowerShell, </w:t>
      </w:r>
      <w:r>
        <w:rPr>
          <w:rFonts w:eastAsia="Book Antiqua"/>
          <w:sz w:val="22"/>
          <w:szCs w:val="22"/>
        </w:rPr>
        <w:t xml:space="preserve">C#, Windows Server, Active Directory,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  <w:t>Network Administrator</w:t>
      </w:r>
      <w:r>
        <w:rPr>
          <w:b/>
          <w:sz w:val="22"/>
          <w:szCs w:val="22"/>
        </w:rPr>
        <w:tab/>
        <w:t>2009</w:t>
      </w:r>
      <w:r w:rsidR="00FE2C48">
        <w:rPr>
          <w:b/>
          <w:sz w:val="22"/>
          <w:szCs w:val="22"/>
        </w:rPr>
        <w:t>.2-6</w:t>
      </w:r>
    </w:p>
    <w:p w:rsidR="00F96B29" w:rsidRPr="00F96B29" w:rsidRDefault="00F96B29" w:rsidP="00F96B29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3737CA">
        <w:rPr>
          <w:sz w:val="22"/>
          <w:szCs w:val="22"/>
        </w:rPr>
        <w:t>Maintain, troubleshoot and administer the use of local area networks (L</w:t>
      </w:r>
      <w:r>
        <w:rPr>
          <w:sz w:val="22"/>
          <w:szCs w:val="22"/>
        </w:rPr>
        <w:t>ANs), wide area networks (WANs)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>Technologies: TCP/IP, DNS, DHCP, Active Directory, Group Policy, PKI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</w:t>
      </w:r>
      <w:r w:rsidR="00FE2C48">
        <w:rPr>
          <w:b/>
          <w:bCs/>
          <w:iCs/>
          <w:sz w:val="22"/>
          <w:szCs w:val="22"/>
        </w:rPr>
        <w:t>.11</w:t>
      </w:r>
      <w:r>
        <w:rPr>
          <w:b/>
          <w:bCs/>
          <w:iCs/>
          <w:sz w:val="22"/>
          <w:szCs w:val="22"/>
        </w:rPr>
        <w:t>-2009</w:t>
      </w:r>
      <w:r w:rsidR="00FE2C48">
        <w:rPr>
          <w:b/>
          <w:bCs/>
          <w:iCs/>
          <w:sz w:val="22"/>
          <w:szCs w:val="22"/>
        </w:rPr>
        <w:t>.2</w:t>
      </w:r>
      <w:r>
        <w:rPr>
          <w:b/>
          <w:bCs/>
          <w:iCs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>Maintain Web hosting and build websites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Technologies: C#, Windows Server,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1998</w:t>
      </w:r>
      <w:r w:rsidR="00FE2C48">
        <w:rPr>
          <w:b/>
          <w:bCs/>
          <w:iCs/>
          <w:sz w:val="22"/>
          <w:szCs w:val="22"/>
        </w:rPr>
        <w:t>.8</w:t>
      </w:r>
      <w:r>
        <w:rPr>
          <w:b/>
          <w:bCs/>
          <w:iCs/>
          <w:sz w:val="22"/>
          <w:szCs w:val="22"/>
        </w:rPr>
        <w:t>-2008</w:t>
      </w:r>
      <w:r w:rsidR="00FE2C48">
        <w:rPr>
          <w:b/>
          <w:bCs/>
          <w:iCs/>
          <w:sz w:val="22"/>
          <w:szCs w:val="22"/>
        </w:rPr>
        <w:t>.8</w:t>
      </w:r>
    </w:p>
    <w:p w:rsidR="00F96B29" w:rsidRPr="00F96B29" w:rsidRDefault="00F96B29" w:rsidP="00F96B29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3737CA">
        <w:rPr>
          <w:sz w:val="22"/>
          <w:szCs w:val="22"/>
        </w:rPr>
        <w:t>Maintain, troubleshoot and administer the use of local area networks (L</w:t>
      </w:r>
      <w:r>
        <w:rPr>
          <w:sz w:val="22"/>
          <w:szCs w:val="22"/>
        </w:rPr>
        <w:t>ANs), wide area networks (WANs), SAN, physical/Virtual Servers, VMware</w:t>
      </w:r>
      <w:r w:rsidRPr="003737C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vSphere, </w:t>
      </w:r>
      <w:proofErr w:type="spellStart"/>
      <w:r>
        <w:rPr>
          <w:sz w:val="22"/>
          <w:szCs w:val="22"/>
        </w:rPr>
        <w:t>vCloud</w:t>
      </w:r>
      <w:proofErr w:type="spellEnd"/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lastRenderedPageBreak/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411D1E" w:rsidRPr="00653FA7">
        <w:rPr>
          <w:rFonts w:eastAsia="Times New Roman"/>
          <w:sz w:val="22"/>
          <w:szCs w:val="22"/>
        </w:rPr>
        <w:t>, ESX, vSphere</w:t>
      </w:r>
      <w:r>
        <w:rPr>
          <w:sz w:val="22"/>
          <w:szCs w:val="22"/>
        </w:rPr>
        <w:t>, Windows</w:t>
      </w:r>
      <w:r w:rsidR="001B556C">
        <w:rPr>
          <w:sz w:val="22"/>
          <w:szCs w:val="22"/>
        </w:rPr>
        <w:t>/Linux</w:t>
      </w:r>
      <w:r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 SQL Server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6"/>
    <w:bookmarkEnd w:id="7"/>
    <w:bookmarkEnd w:id="8"/>
    <w:bookmarkEnd w:id="9"/>
    <w:bookmarkEnd w:id="10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1669C"/>
    <w:rsid w:val="00025C6C"/>
    <w:rsid w:val="000261AB"/>
    <w:rsid w:val="00036453"/>
    <w:rsid w:val="000678BA"/>
    <w:rsid w:val="00094FE3"/>
    <w:rsid w:val="000A497E"/>
    <w:rsid w:val="000F458A"/>
    <w:rsid w:val="0014183E"/>
    <w:rsid w:val="0015036E"/>
    <w:rsid w:val="001842FA"/>
    <w:rsid w:val="00187E5D"/>
    <w:rsid w:val="001B556C"/>
    <w:rsid w:val="001C4E88"/>
    <w:rsid w:val="001D29E1"/>
    <w:rsid w:val="001D366B"/>
    <w:rsid w:val="001F1EAE"/>
    <w:rsid w:val="001F56E2"/>
    <w:rsid w:val="00211DCA"/>
    <w:rsid w:val="00231061"/>
    <w:rsid w:val="00236336"/>
    <w:rsid w:val="00272419"/>
    <w:rsid w:val="002C3EAD"/>
    <w:rsid w:val="002D5160"/>
    <w:rsid w:val="002F0675"/>
    <w:rsid w:val="002F32D4"/>
    <w:rsid w:val="0034760C"/>
    <w:rsid w:val="003671E5"/>
    <w:rsid w:val="00367697"/>
    <w:rsid w:val="003737CA"/>
    <w:rsid w:val="0038454C"/>
    <w:rsid w:val="0038627A"/>
    <w:rsid w:val="00386BE8"/>
    <w:rsid w:val="003C1575"/>
    <w:rsid w:val="00411C87"/>
    <w:rsid w:val="00411D1E"/>
    <w:rsid w:val="0044592C"/>
    <w:rsid w:val="0045003B"/>
    <w:rsid w:val="00450DB6"/>
    <w:rsid w:val="00471257"/>
    <w:rsid w:val="00485DC7"/>
    <w:rsid w:val="004A6291"/>
    <w:rsid w:val="004B0871"/>
    <w:rsid w:val="004B556E"/>
    <w:rsid w:val="004F4900"/>
    <w:rsid w:val="00502085"/>
    <w:rsid w:val="00590375"/>
    <w:rsid w:val="0059170C"/>
    <w:rsid w:val="005B2B2D"/>
    <w:rsid w:val="006075F2"/>
    <w:rsid w:val="006233D5"/>
    <w:rsid w:val="00637CE7"/>
    <w:rsid w:val="00653FA7"/>
    <w:rsid w:val="006B6B16"/>
    <w:rsid w:val="006E4DD4"/>
    <w:rsid w:val="006F0215"/>
    <w:rsid w:val="006F612F"/>
    <w:rsid w:val="00705782"/>
    <w:rsid w:val="00726EFB"/>
    <w:rsid w:val="007350B1"/>
    <w:rsid w:val="007446F1"/>
    <w:rsid w:val="007B306D"/>
    <w:rsid w:val="007E41FB"/>
    <w:rsid w:val="007F000C"/>
    <w:rsid w:val="00823184"/>
    <w:rsid w:val="00852E69"/>
    <w:rsid w:val="00861C11"/>
    <w:rsid w:val="0086725B"/>
    <w:rsid w:val="00871389"/>
    <w:rsid w:val="008864D0"/>
    <w:rsid w:val="00893139"/>
    <w:rsid w:val="008B5147"/>
    <w:rsid w:val="008C67A9"/>
    <w:rsid w:val="00942166"/>
    <w:rsid w:val="00963C08"/>
    <w:rsid w:val="00996BC2"/>
    <w:rsid w:val="009D17FA"/>
    <w:rsid w:val="00A23ABE"/>
    <w:rsid w:val="00AC34A4"/>
    <w:rsid w:val="00AF51F6"/>
    <w:rsid w:val="00B25445"/>
    <w:rsid w:val="00B25CC7"/>
    <w:rsid w:val="00B646F1"/>
    <w:rsid w:val="00B96AB0"/>
    <w:rsid w:val="00BC7C43"/>
    <w:rsid w:val="00C37E31"/>
    <w:rsid w:val="00C91B45"/>
    <w:rsid w:val="00CB4AAB"/>
    <w:rsid w:val="00CE3A0C"/>
    <w:rsid w:val="00D84206"/>
    <w:rsid w:val="00D9586E"/>
    <w:rsid w:val="00E37FEF"/>
    <w:rsid w:val="00EA74B6"/>
    <w:rsid w:val="00EC782D"/>
    <w:rsid w:val="00EE0BEA"/>
    <w:rsid w:val="00EF2791"/>
    <w:rsid w:val="00EF27BF"/>
    <w:rsid w:val="00F57612"/>
    <w:rsid w:val="00F96B29"/>
    <w:rsid w:val="00FA2235"/>
    <w:rsid w:val="00FA7E85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57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43</cp:revision>
  <cp:lastPrinted>2009-05-22T13:25:00Z</cp:lastPrinted>
  <dcterms:created xsi:type="dcterms:W3CDTF">2016-03-21T00:33:00Z</dcterms:created>
  <dcterms:modified xsi:type="dcterms:W3CDTF">2016-04-05T02:22:00Z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