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7E85" w:rsidRDefault="0044592C" w:rsidP="00823184">
      <w:pPr>
        <w:pStyle w:val="Heading"/>
        <w:spacing w:after="0" w:line="240" w:lineRule="atLeast"/>
        <w:rPr>
          <w:b w:val="0"/>
          <w:bCs/>
          <w:sz w:val="22"/>
          <w:szCs w:val="22"/>
        </w:rPr>
      </w:pPr>
      <w:r>
        <w:rPr>
          <w:b w:val="0"/>
          <w:bCs/>
          <w:sz w:val="32"/>
          <w:szCs w:val="32"/>
        </w:rPr>
        <w:t>Peter, VCP-Cloud, MCSE, CCNP</w:t>
      </w:r>
    </w:p>
    <w:p w:rsidR="00FA7E85" w:rsidRDefault="0044592C" w:rsidP="00823184">
      <w:pPr>
        <w:pBdr>
          <w:bottom w:val="threeDEmboss" w:sz="24" w:space="1" w:color="000000"/>
        </w:pBdr>
        <w:spacing w:after="0" w:line="240" w:lineRule="atLeast"/>
        <w:jc w:val="center"/>
        <w:rPr>
          <w:rFonts w:eastAsia="Times New Roman"/>
        </w:rPr>
      </w:pPr>
      <w:r>
        <w:rPr>
          <w:sz w:val="22"/>
          <w:szCs w:val="22"/>
        </w:rPr>
        <w:t>Tel</w:t>
      </w:r>
      <w:r>
        <w:rPr>
          <w:bCs/>
          <w:sz w:val="22"/>
          <w:szCs w:val="22"/>
        </w:rPr>
        <w:t xml:space="preserve">: (416)839-6065    </w:t>
      </w:r>
      <w:r>
        <w:rPr>
          <w:sz w:val="22"/>
          <w:szCs w:val="22"/>
        </w:rPr>
        <w:t xml:space="preserve">  E-mail:</w:t>
      </w:r>
      <w:r>
        <w:rPr>
          <w:bCs/>
          <w:sz w:val="22"/>
          <w:szCs w:val="22"/>
        </w:rPr>
        <w:t xml:space="preserve"> </w:t>
      </w:r>
      <w:bookmarkStart w:id="0" w:name="OLE_LINK73"/>
      <w:bookmarkStart w:id="1" w:name="OLE_LINK74"/>
      <w:r>
        <w:rPr>
          <w:bCs/>
          <w:sz w:val="22"/>
          <w:szCs w:val="22"/>
        </w:rPr>
        <w:t>petercharles.ca@gmail.com</w:t>
      </w:r>
      <w:bookmarkEnd w:id="0"/>
      <w:bookmarkEnd w:id="1"/>
    </w:p>
    <w:p w:rsidR="00A440C9" w:rsidRDefault="00A440C9" w:rsidP="0059170C">
      <w:pPr>
        <w:spacing w:after="0" w:line="240" w:lineRule="atLeast"/>
        <w:rPr>
          <w:rFonts w:eastAsia="Times New Roman"/>
        </w:rPr>
      </w:pPr>
    </w:p>
    <w:p w:rsidR="00FA7E85" w:rsidRDefault="0044592C" w:rsidP="00823184">
      <w:pPr>
        <w:spacing w:after="0" w:line="240" w:lineRule="atLeast"/>
        <w:rPr>
          <w:rFonts w:eastAsia="Book Antiqua"/>
          <w:b/>
          <w:u w:val="single"/>
        </w:rPr>
      </w:pPr>
      <w:r>
        <w:rPr>
          <w:rFonts w:eastAsia="Book Antiqua"/>
          <w:b/>
          <w:u w:val="single"/>
        </w:rPr>
        <w:t>SUMMARY:</w:t>
      </w:r>
    </w:p>
    <w:p w:rsidR="00ED00D0" w:rsidRPr="00ED00D0" w:rsidRDefault="00ED00D0" w:rsidP="00ED00D0">
      <w:pPr>
        <w:numPr>
          <w:ilvl w:val="0"/>
          <w:numId w:val="2"/>
        </w:numPr>
        <w:tabs>
          <w:tab w:val="left" w:pos="2552"/>
        </w:tabs>
        <w:spacing w:after="0" w:line="240" w:lineRule="atLeast"/>
        <w:rPr>
          <w:rFonts w:eastAsia="Times New Roman"/>
          <w:sz w:val="22"/>
          <w:szCs w:val="22"/>
        </w:rPr>
      </w:pPr>
      <w:r w:rsidRPr="00ED00D0">
        <w:rPr>
          <w:rFonts w:eastAsia="Times New Roman"/>
          <w:sz w:val="22"/>
          <w:szCs w:val="22"/>
        </w:rPr>
        <w:t xml:space="preserve">1 </w:t>
      </w:r>
      <w:r>
        <w:rPr>
          <w:rFonts w:eastAsia="Times New Roman"/>
          <w:sz w:val="22"/>
          <w:szCs w:val="22"/>
        </w:rPr>
        <w:t xml:space="preserve">RBC </w:t>
      </w:r>
      <w:r w:rsidRPr="00ED00D0">
        <w:rPr>
          <w:rFonts w:eastAsia="Times New Roman"/>
          <w:sz w:val="22"/>
          <w:szCs w:val="22"/>
        </w:rPr>
        <w:t>They need to have a technical background with banking and payment experience</w:t>
      </w:r>
    </w:p>
    <w:p w:rsidR="00ED00D0" w:rsidRPr="00ED00D0" w:rsidRDefault="00ED00D0" w:rsidP="00ED00D0">
      <w:pPr>
        <w:numPr>
          <w:ilvl w:val="0"/>
          <w:numId w:val="2"/>
        </w:numPr>
        <w:tabs>
          <w:tab w:val="left" w:pos="2552"/>
        </w:tabs>
        <w:spacing w:after="0" w:line="240" w:lineRule="atLeast"/>
        <w:rPr>
          <w:rFonts w:eastAsia="Times New Roman"/>
          <w:sz w:val="22"/>
          <w:szCs w:val="22"/>
        </w:rPr>
      </w:pPr>
      <w:r w:rsidRPr="00ED00D0">
        <w:rPr>
          <w:rFonts w:eastAsia="Times New Roman"/>
          <w:sz w:val="22"/>
          <w:szCs w:val="22"/>
        </w:rPr>
        <w:t xml:space="preserve">2 2 - 5 years of experience in a previous technical help desk or product role within a bank </w:t>
      </w:r>
    </w:p>
    <w:p w:rsidR="00ED00D0" w:rsidRPr="00ED00D0" w:rsidRDefault="00ED00D0" w:rsidP="00ED00D0">
      <w:pPr>
        <w:numPr>
          <w:ilvl w:val="0"/>
          <w:numId w:val="2"/>
        </w:numPr>
        <w:tabs>
          <w:tab w:val="left" w:pos="2552"/>
        </w:tabs>
        <w:spacing w:after="0" w:line="240" w:lineRule="atLeast"/>
        <w:rPr>
          <w:rFonts w:eastAsia="Times New Roman"/>
          <w:sz w:val="22"/>
          <w:szCs w:val="22"/>
        </w:rPr>
      </w:pPr>
      <w:r w:rsidRPr="00ED00D0">
        <w:rPr>
          <w:rFonts w:eastAsia="Times New Roman"/>
          <w:sz w:val="22"/>
          <w:szCs w:val="22"/>
        </w:rPr>
        <w:t xml:space="preserve">3 Excellent customer service skills </w:t>
      </w:r>
    </w:p>
    <w:p w:rsidR="00ED00D0" w:rsidRDefault="00ED00D0" w:rsidP="00ED00D0">
      <w:pPr>
        <w:numPr>
          <w:ilvl w:val="0"/>
          <w:numId w:val="2"/>
        </w:numPr>
        <w:tabs>
          <w:tab w:val="left" w:pos="2552"/>
        </w:tabs>
        <w:spacing w:after="0" w:line="240" w:lineRule="atLeast"/>
        <w:rPr>
          <w:rFonts w:eastAsia="Times New Roman"/>
          <w:sz w:val="22"/>
          <w:szCs w:val="22"/>
        </w:rPr>
      </w:pPr>
      <w:r w:rsidRPr="00ED00D0">
        <w:rPr>
          <w:rFonts w:eastAsia="Times New Roman"/>
          <w:sz w:val="22"/>
          <w:szCs w:val="22"/>
        </w:rPr>
        <w:t>4 They need to be collaborative and have strong problem solving skills</w:t>
      </w:r>
    </w:p>
    <w:p w:rsidR="0086725B" w:rsidRDefault="0086725B" w:rsidP="00823184">
      <w:pPr>
        <w:spacing w:after="0" w:line="240" w:lineRule="atLeast"/>
        <w:rPr>
          <w:rFonts w:eastAsia="Book Antiqua"/>
          <w:b/>
          <w:u w:val="single"/>
        </w:rPr>
      </w:pPr>
      <w:bookmarkStart w:id="2" w:name="OLE_LINK11"/>
      <w:bookmarkStart w:id="3" w:name="OLE_LINK12"/>
      <w:bookmarkStart w:id="4" w:name="OLE_LINK13"/>
      <w:bookmarkStart w:id="5" w:name="OLE_LINK71"/>
      <w:bookmarkStart w:id="6" w:name="OLE_LINK72"/>
    </w:p>
    <w:p w:rsidR="0001669C" w:rsidRDefault="00211DCA" w:rsidP="00823184">
      <w:pPr>
        <w:spacing w:after="0" w:line="240" w:lineRule="atLeast"/>
        <w:rPr>
          <w:rFonts w:eastAsia="Book Antiqua"/>
          <w:b/>
          <w:u w:val="single"/>
        </w:rPr>
      </w:pPr>
      <w:r>
        <w:rPr>
          <w:rFonts w:eastAsia="Book Antiqua"/>
          <w:b/>
          <w:u w:val="single"/>
        </w:rPr>
        <w:t>Technologies</w:t>
      </w:r>
    </w:p>
    <w:p w:rsidR="00411D1E" w:rsidRDefault="002F0675" w:rsidP="00411D1E">
      <w:pPr>
        <w:spacing w:after="0" w:line="240" w:lineRule="atLeast"/>
        <w:rPr>
          <w:b/>
          <w:sz w:val="22"/>
          <w:szCs w:val="22"/>
        </w:rPr>
      </w:pPr>
      <w:r>
        <w:rPr>
          <w:b/>
          <w:sz w:val="22"/>
          <w:szCs w:val="22"/>
        </w:rPr>
        <w:t>VMware</w:t>
      </w:r>
      <w:r w:rsidR="00411D1E">
        <w:rPr>
          <w:b/>
          <w:sz w:val="22"/>
          <w:szCs w:val="22"/>
        </w:rPr>
        <w:t xml:space="preserve">: </w:t>
      </w:r>
      <w:r w:rsidR="00411D1E" w:rsidRPr="00823184">
        <w:rPr>
          <w:rFonts w:eastAsia="Book Antiqua"/>
          <w:sz w:val="22"/>
          <w:szCs w:val="22"/>
        </w:rPr>
        <w:t xml:space="preserve">VMware </w:t>
      </w:r>
      <w:proofErr w:type="spellStart"/>
      <w:r w:rsidR="00411D1E" w:rsidRPr="00653FA7">
        <w:rPr>
          <w:rFonts w:eastAsia="Times New Roman"/>
          <w:sz w:val="22"/>
          <w:szCs w:val="22"/>
        </w:rPr>
        <w:t>vCenter</w:t>
      </w:r>
      <w:proofErr w:type="spellEnd"/>
      <w:r w:rsidR="005D7745" w:rsidRPr="005D7745">
        <w:rPr>
          <w:rFonts w:eastAsia="Book Antiqua"/>
          <w:sz w:val="22"/>
          <w:szCs w:val="22"/>
        </w:rPr>
        <w:t xml:space="preserve"> Converter</w:t>
      </w:r>
      <w:r w:rsidR="00411D1E" w:rsidRPr="00653FA7">
        <w:rPr>
          <w:rFonts w:eastAsia="Times New Roman"/>
          <w:sz w:val="22"/>
          <w:szCs w:val="22"/>
        </w:rPr>
        <w:t xml:space="preserve">, </w:t>
      </w:r>
      <w:proofErr w:type="spellStart"/>
      <w:r w:rsidR="00411D1E" w:rsidRPr="00653FA7">
        <w:rPr>
          <w:rFonts w:eastAsia="Times New Roman"/>
          <w:sz w:val="22"/>
          <w:szCs w:val="22"/>
        </w:rPr>
        <w:t>ESX</w:t>
      </w:r>
      <w:r w:rsidR="00514074">
        <w:rPr>
          <w:rFonts w:eastAsia="Times New Roman"/>
          <w:sz w:val="22"/>
          <w:szCs w:val="22"/>
        </w:rPr>
        <w:t>i</w:t>
      </w:r>
      <w:proofErr w:type="spellEnd"/>
      <w:r w:rsidR="005D7745">
        <w:rPr>
          <w:rFonts w:eastAsia="Book Antiqua"/>
          <w:sz w:val="22"/>
          <w:szCs w:val="22"/>
        </w:rPr>
        <w:t xml:space="preserve"> </w:t>
      </w:r>
    </w:p>
    <w:p w:rsidR="007F00FB" w:rsidRDefault="007F00FB" w:rsidP="007F00FB">
      <w:pPr>
        <w:spacing w:after="0" w:line="240" w:lineRule="atLeast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Cloud: </w:t>
      </w:r>
      <w:r>
        <w:rPr>
          <w:rFonts w:eastAsia="Book Antiqua"/>
          <w:sz w:val="22"/>
          <w:szCs w:val="22"/>
        </w:rPr>
        <w:t xml:space="preserve">Microsoft Azure Cloud, </w:t>
      </w:r>
      <w:r w:rsidR="00F77789">
        <w:rPr>
          <w:rFonts w:eastAsia="Book Antiqua"/>
          <w:sz w:val="22"/>
          <w:szCs w:val="22"/>
        </w:rPr>
        <w:t xml:space="preserve">Office 365, </w:t>
      </w:r>
      <w:r>
        <w:rPr>
          <w:rFonts w:eastAsia="Book Antiqua"/>
          <w:sz w:val="22"/>
          <w:szCs w:val="22"/>
        </w:rPr>
        <w:t xml:space="preserve">VMware </w:t>
      </w:r>
      <w:proofErr w:type="spellStart"/>
      <w:r>
        <w:rPr>
          <w:rFonts w:eastAsia="Book Antiqua"/>
          <w:sz w:val="22"/>
          <w:szCs w:val="22"/>
        </w:rPr>
        <w:t>vCloud</w:t>
      </w:r>
      <w:proofErr w:type="spellEnd"/>
      <w:r>
        <w:rPr>
          <w:rFonts w:eastAsia="Book Antiqua"/>
          <w:sz w:val="22"/>
          <w:szCs w:val="22"/>
        </w:rPr>
        <w:t xml:space="preserve">, </w:t>
      </w:r>
      <w:r w:rsidR="00224546">
        <w:rPr>
          <w:rFonts w:eastAsia="Book Antiqua"/>
          <w:sz w:val="22"/>
          <w:szCs w:val="22"/>
        </w:rPr>
        <w:t>AWS,</w:t>
      </w:r>
      <w:r>
        <w:rPr>
          <w:rFonts w:eastAsia="Book Antiqua"/>
          <w:sz w:val="22"/>
          <w:szCs w:val="22"/>
        </w:rPr>
        <w:t xml:space="preserve"> OpenStack Private Cloud</w:t>
      </w:r>
      <w:r>
        <w:rPr>
          <w:b/>
          <w:sz w:val="22"/>
          <w:szCs w:val="22"/>
        </w:rPr>
        <w:t xml:space="preserve"> </w:t>
      </w:r>
    </w:p>
    <w:p w:rsidR="00386BE8" w:rsidRDefault="00224546" w:rsidP="00386BE8">
      <w:pPr>
        <w:spacing w:after="0" w:line="240" w:lineRule="atLeast"/>
        <w:rPr>
          <w:rFonts w:eastAsia="Book Antiqua"/>
          <w:sz w:val="22"/>
          <w:szCs w:val="22"/>
        </w:rPr>
      </w:pPr>
      <w:r>
        <w:rPr>
          <w:b/>
          <w:sz w:val="22"/>
          <w:szCs w:val="22"/>
        </w:rPr>
        <w:t>OS:</w:t>
      </w:r>
      <w:r w:rsidR="007F00FB">
        <w:rPr>
          <w:b/>
          <w:sz w:val="22"/>
          <w:szCs w:val="22"/>
        </w:rPr>
        <w:t xml:space="preserve"> </w:t>
      </w:r>
      <w:r w:rsidR="007F00FB" w:rsidRPr="0015036E">
        <w:rPr>
          <w:rFonts w:eastAsia="Book Antiqua"/>
          <w:sz w:val="22"/>
          <w:szCs w:val="22"/>
        </w:rPr>
        <w:t>Windows</w:t>
      </w:r>
      <w:r w:rsidR="005D7745">
        <w:rPr>
          <w:rFonts w:eastAsia="Book Antiqua"/>
          <w:sz w:val="22"/>
          <w:szCs w:val="22"/>
        </w:rPr>
        <w:t xml:space="preserve"> Server </w:t>
      </w:r>
      <w:r w:rsidR="007F00FB">
        <w:rPr>
          <w:rFonts w:eastAsia="Book Antiqua"/>
          <w:sz w:val="22"/>
          <w:szCs w:val="22"/>
        </w:rPr>
        <w:t>2003/2008/2012, Exchange, SharePoint,</w:t>
      </w:r>
      <w:r w:rsidR="005D7745" w:rsidRPr="005D7745">
        <w:t xml:space="preserve"> </w:t>
      </w:r>
      <w:r w:rsidR="005D7745" w:rsidRPr="005D7745">
        <w:rPr>
          <w:rFonts w:eastAsia="Book Antiqua"/>
          <w:sz w:val="22"/>
          <w:szCs w:val="22"/>
        </w:rPr>
        <w:t>Hyper-V</w:t>
      </w:r>
      <w:r>
        <w:rPr>
          <w:rFonts w:eastAsia="Book Antiqua"/>
          <w:sz w:val="22"/>
          <w:szCs w:val="22"/>
        </w:rPr>
        <w:t xml:space="preserve">, </w:t>
      </w:r>
      <w:r w:rsidR="002F0675" w:rsidRPr="00224546">
        <w:rPr>
          <w:rFonts w:eastAsia="Book Antiqua"/>
          <w:sz w:val="22"/>
          <w:szCs w:val="22"/>
        </w:rPr>
        <w:t>Unix/</w:t>
      </w:r>
      <w:r w:rsidR="00386BE8" w:rsidRPr="00224546">
        <w:rPr>
          <w:rFonts w:eastAsia="Book Antiqua"/>
          <w:sz w:val="22"/>
          <w:szCs w:val="22"/>
        </w:rPr>
        <w:t>Linux</w:t>
      </w:r>
    </w:p>
    <w:p w:rsidR="00094FE3" w:rsidRDefault="005B2B2D" w:rsidP="00996BC2">
      <w:pPr>
        <w:spacing w:after="0" w:line="240" w:lineRule="atLeast"/>
        <w:ind w:left="567" w:hanging="567"/>
        <w:rPr>
          <w:b/>
          <w:sz w:val="22"/>
          <w:szCs w:val="22"/>
        </w:rPr>
      </w:pPr>
      <w:r>
        <w:rPr>
          <w:b/>
          <w:sz w:val="22"/>
          <w:szCs w:val="22"/>
        </w:rPr>
        <w:t>Data Center</w:t>
      </w:r>
      <w:r w:rsidR="002F0675">
        <w:rPr>
          <w:b/>
          <w:sz w:val="22"/>
          <w:szCs w:val="22"/>
        </w:rPr>
        <w:t>:</w:t>
      </w:r>
      <w:r w:rsidR="0038627A">
        <w:rPr>
          <w:b/>
          <w:sz w:val="22"/>
          <w:szCs w:val="22"/>
        </w:rPr>
        <w:t xml:space="preserve"> </w:t>
      </w:r>
      <w:proofErr w:type="spellStart"/>
      <w:r w:rsidR="00EA74B6">
        <w:rPr>
          <w:rFonts w:eastAsia="Book Antiqua"/>
          <w:sz w:val="22"/>
          <w:szCs w:val="22"/>
        </w:rPr>
        <w:t>vP</w:t>
      </w:r>
      <w:r w:rsidR="0038627A" w:rsidRPr="00EA74B6">
        <w:rPr>
          <w:rFonts w:eastAsia="Book Antiqua"/>
          <w:sz w:val="22"/>
          <w:szCs w:val="22"/>
        </w:rPr>
        <w:t>C</w:t>
      </w:r>
      <w:proofErr w:type="spellEnd"/>
      <w:r w:rsidR="0038627A" w:rsidRPr="00EA74B6">
        <w:rPr>
          <w:rFonts w:eastAsia="Book Antiqua"/>
          <w:sz w:val="22"/>
          <w:szCs w:val="22"/>
        </w:rPr>
        <w:t>,</w:t>
      </w:r>
      <w:r w:rsidR="002F0675" w:rsidRPr="00EA74B6">
        <w:rPr>
          <w:rFonts w:eastAsia="Book Antiqua"/>
          <w:sz w:val="22"/>
          <w:szCs w:val="22"/>
        </w:rPr>
        <w:t xml:space="preserve"> </w:t>
      </w:r>
      <w:r w:rsidR="00EA74B6">
        <w:rPr>
          <w:rFonts w:eastAsia="Book Antiqua"/>
          <w:sz w:val="22"/>
          <w:szCs w:val="22"/>
        </w:rPr>
        <w:t xml:space="preserve">VDC, VXLAN, </w:t>
      </w:r>
      <w:r w:rsidR="00EA74B6" w:rsidRPr="00EA74B6">
        <w:rPr>
          <w:rFonts w:eastAsia="Book Antiqua"/>
          <w:sz w:val="22"/>
          <w:szCs w:val="22"/>
        </w:rPr>
        <w:t>NX-OS,</w:t>
      </w:r>
      <w:r w:rsidR="00996BC2">
        <w:rPr>
          <w:rFonts w:eastAsia="Book Antiqua"/>
          <w:sz w:val="22"/>
          <w:szCs w:val="22"/>
        </w:rPr>
        <w:t xml:space="preserve"> </w:t>
      </w:r>
      <w:r w:rsidR="008B5147">
        <w:rPr>
          <w:rFonts w:eastAsia="Book Antiqua"/>
          <w:sz w:val="22"/>
          <w:szCs w:val="22"/>
        </w:rPr>
        <w:t xml:space="preserve">SAN, </w:t>
      </w:r>
      <w:proofErr w:type="spellStart"/>
      <w:r w:rsidR="008B5147">
        <w:rPr>
          <w:rFonts w:eastAsia="Book Antiqua"/>
          <w:sz w:val="22"/>
          <w:szCs w:val="22"/>
        </w:rPr>
        <w:t>FCoE</w:t>
      </w:r>
      <w:proofErr w:type="spellEnd"/>
      <w:r w:rsidR="008B5147">
        <w:rPr>
          <w:rFonts w:eastAsia="Book Antiqua"/>
          <w:sz w:val="22"/>
          <w:szCs w:val="22"/>
        </w:rPr>
        <w:t>,</w:t>
      </w:r>
      <w:r w:rsidR="008B5147" w:rsidRPr="00094FE3">
        <w:rPr>
          <w:rFonts w:eastAsia="Book Antiqua"/>
          <w:sz w:val="22"/>
          <w:szCs w:val="22"/>
        </w:rPr>
        <w:t xml:space="preserve"> </w:t>
      </w:r>
      <w:r w:rsidR="008B5147">
        <w:rPr>
          <w:rFonts w:eastAsia="Book Antiqua"/>
          <w:sz w:val="22"/>
          <w:szCs w:val="22"/>
        </w:rPr>
        <w:t>iSCSI, NFS, CIFS</w:t>
      </w:r>
      <w:r w:rsidR="00224546">
        <w:rPr>
          <w:rFonts w:eastAsia="Book Antiqua"/>
          <w:sz w:val="22"/>
          <w:szCs w:val="22"/>
        </w:rPr>
        <w:t xml:space="preserve">, </w:t>
      </w:r>
      <w:r w:rsidR="00996BC2">
        <w:rPr>
          <w:rFonts w:eastAsia="Book Antiqua"/>
          <w:sz w:val="22"/>
          <w:szCs w:val="22"/>
        </w:rPr>
        <w:t xml:space="preserve">Cisco </w:t>
      </w:r>
      <w:r w:rsidR="00996BC2" w:rsidRPr="006F0215">
        <w:rPr>
          <w:rFonts w:eastAsia="Book Antiqua"/>
          <w:sz w:val="22"/>
          <w:szCs w:val="22"/>
        </w:rPr>
        <w:t>UCS</w:t>
      </w:r>
      <w:r w:rsidR="00773500">
        <w:rPr>
          <w:rFonts w:eastAsia="Book Antiqua"/>
          <w:sz w:val="22"/>
          <w:szCs w:val="22"/>
        </w:rPr>
        <w:t>,</w:t>
      </w:r>
      <w:r w:rsidR="00996BC2" w:rsidRPr="006F0215">
        <w:rPr>
          <w:rFonts w:eastAsia="Book Antiqua"/>
          <w:sz w:val="22"/>
          <w:szCs w:val="22"/>
        </w:rPr>
        <w:t xml:space="preserve"> </w:t>
      </w:r>
      <w:r w:rsidR="000F0A60">
        <w:rPr>
          <w:rFonts w:eastAsia="Book Antiqua"/>
          <w:sz w:val="22"/>
          <w:szCs w:val="22"/>
        </w:rPr>
        <w:t xml:space="preserve">Cisco </w:t>
      </w:r>
      <w:r w:rsidR="00224546">
        <w:rPr>
          <w:rFonts w:eastAsia="Book Antiqua"/>
          <w:sz w:val="22"/>
          <w:szCs w:val="22"/>
        </w:rPr>
        <w:t>Nexus Switch</w:t>
      </w:r>
      <w:r w:rsidR="000F0A60">
        <w:rPr>
          <w:rFonts w:eastAsia="Book Antiqua"/>
          <w:sz w:val="22"/>
          <w:szCs w:val="22"/>
        </w:rPr>
        <w:t>,</w:t>
      </w:r>
    </w:p>
    <w:p w:rsidR="008864D0" w:rsidRDefault="0015036E" w:rsidP="008B5147">
      <w:pPr>
        <w:spacing w:after="0" w:line="240" w:lineRule="atLeast"/>
        <w:ind w:left="567" w:hanging="567"/>
        <w:rPr>
          <w:rFonts w:eastAsia="Book Antiqua"/>
          <w:sz w:val="22"/>
          <w:szCs w:val="22"/>
        </w:rPr>
      </w:pPr>
      <w:r>
        <w:rPr>
          <w:b/>
          <w:sz w:val="22"/>
          <w:szCs w:val="22"/>
        </w:rPr>
        <w:t xml:space="preserve">Network: </w:t>
      </w:r>
      <w:r w:rsidR="004F4900">
        <w:rPr>
          <w:rFonts w:eastAsia="Book Antiqua"/>
          <w:sz w:val="22"/>
          <w:szCs w:val="22"/>
        </w:rPr>
        <w:t>VLAN</w:t>
      </w:r>
      <w:r w:rsidR="000F0A60">
        <w:rPr>
          <w:rFonts w:eastAsia="Book Antiqua"/>
          <w:sz w:val="22"/>
          <w:szCs w:val="22"/>
        </w:rPr>
        <w:t xml:space="preserve">, </w:t>
      </w:r>
      <w:r w:rsidR="004F4900" w:rsidRPr="00EA74B6">
        <w:rPr>
          <w:rFonts w:eastAsia="Book Antiqua"/>
          <w:sz w:val="22"/>
          <w:szCs w:val="22"/>
        </w:rPr>
        <w:t>OSPF,</w:t>
      </w:r>
      <w:r w:rsidR="004F4900">
        <w:rPr>
          <w:rFonts w:eastAsia="Book Antiqua"/>
          <w:sz w:val="22"/>
          <w:szCs w:val="22"/>
        </w:rPr>
        <w:t xml:space="preserve"> </w:t>
      </w:r>
      <w:r w:rsidR="004F4900" w:rsidRPr="004F4900">
        <w:rPr>
          <w:rFonts w:eastAsia="Book Antiqua"/>
          <w:sz w:val="22"/>
          <w:szCs w:val="22"/>
        </w:rPr>
        <w:t>BGP</w:t>
      </w:r>
      <w:r w:rsidR="004F4900">
        <w:rPr>
          <w:rFonts w:eastAsia="Book Antiqua"/>
          <w:sz w:val="22"/>
          <w:szCs w:val="22"/>
        </w:rPr>
        <w:t>,</w:t>
      </w:r>
      <w:r w:rsidR="004F4900">
        <w:rPr>
          <w:b/>
          <w:sz w:val="22"/>
          <w:szCs w:val="22"/>
        </w:rPr>
        <w:t xml:space="preserve"> </w:t>
      </w:r>
      <w:r w:rsidR="004F4900">
        <w:rPr>
          <w:rFonts w:eastAsia="Book Antiqua"/>
          <w:sz w:val="22"/>
          <w:szCs w:val="22"/>
        </w:rPr>
        <w:t xml:space="preserve">MPLS, </w:t>
      </w:r>
      <w:r w:rsidR="00996BC2" w:rsidRPr="00996BC2">
        <w:rPr>
          <w:rFonts w:eastAsia="Book Antiqua"/>
          <w:sz w:val="22"/>
          <w:szCs w:val="22"/>
        </w:rPr>
        <w:t>NAT/PAT</w:t>
      </w:r>
      <w:r w:rsidR="00996BC2">
        <w:rPr>
          <w:rFonts w:eastAsia="Book Antiqua"/>
          <w:sz w:val="22"/>
          <w:szCs w:val="22"/>
        </w:rPr>
        <w:t xml:space="preserve">, IPSEC, </w:t>
      </w:r>
      <w:r w:rsidR="00224546">
        <w:rPr>
          <w:rFonts w:eastAsia="Book Antiqua"/>
          <w:sz w:val="22"/>
          <w:szCs w:val="22"/>
        </w:rPr>
        <w:t>S</w:t>
      </w:r>
      <w:r w:rsidR="008864D0">
        <w:rPr>
          <w:rFonts w:eastAsia="Book Antiqua"/>
          <w:sz w:val="22"/>
          <w:szCs w:val="22"/>
        </w:rPr>
        <w:t>witch</w:t>
      </w:r>
      <w:r w:rsidR="00224546">
        <w:rPr>
          <w:rFonts w:eastAsia="Book Antiqua"/>
          <w:sz w:val="22"/>
          <w:szCs w:val="22"/>
        </w:rPr>
        <w:t>es, Routers, Firewalls</w:t>
      </w:r>
    </w:p>
    <w:p w:rsidR="000678BA" w:rsidRDefault="000678BA" w:rsidP="008B5147">
      <w:pPr>
        <w:spacing w:after="0" w:line="240" w:lineRule="atLeast"/>
        <w:ind w:left="567" w:hanging="567"/>
        <w:rPr>
          <w:rFonts w:eastAsia="Book Antiqua"/>
          <w:sz w:val="22"/>
          <w:szCs w:val="22"/>
        </w:rPr>
      </w:pPr>
      <w:r>
        <w:rPr>
          <w:b/>
          <w:sz w:val="22"/>
          <w:szCs w:val="22"/>
        </w:rPr>
        <w:t xml:space="preserve">Network </w:t>
      </w:r>
      <w:r w:rsidR="00705782">
        <w:rPr>
          <w:b/>
          <w:sz w:val="22"/>
          <w:szCs w:val="22"/>
        </w:rPr>
        <w:t>Tool</w:t>
      </w:r>
      <w:r>
        <w:rPr>
          <w:b/>
          <w:sz w:val="22"/>
          <w:szCs w:val="22"/>
        </w:rPr>
        <w:t xml:space="preserve">: </w:t>
      </w:r>
      <w:proofErr w:type="spellStart"/>
      <w:r w:rsidRPr="000678BA">
        <w:rPr>
          <w:rFonts w:eastAsia="Book Antiqua"/>
          <w:sz w:val="22"/>
          <w:szCs w:val="22"/>
        </w:rPr>
        <w:t>SolarWinds</w:t>
      </w:r>
      <w:proofErr w:type="spellEnd"/>
      <w:r w:rsidRPr="000678BA">
        <w:rPr>
          <w:rFonts w:eastAsia="Book Antiqua"/>
          <w:sz w:val="22"/>
          <w:szCs w:val="22"/>
        </w:rPr>
        <w:t>,</w:t>
      </w:r>
      <w:r>
        <w:rPr>
          <w:rFonts w:eastAsia="Book Antiqua"/>
          <w:sz w:val="22"/>
          <w:szCs w:val="22"/>
        </w:rPr>
        <w:t xml:space="preserve"> </w:t>
      </w:r>
      <w:r w:rsidRPr="000678BA">
        <w:rPr>
          <w:rFonts w:eastAsia="Book Antiqua"/>
          <w:sz w:val="22"/>
          <w:szCs w:val="22"/>
        </w:rPr>
        <w:t>Nagios</w:t>
      </w:r>
      <w:r>
        <w:rPr>
          <w:rFonts w:eastAsia="Book Antiqua"/>
          <w:sz w:val="22"/>
          <w:szCs w:val="22"/>
        </w:rPr>
        <w:t>,</w:t>
      </w:r>
      <w:r w:rsidRPr="000678BA">
        <w:rPr>
          <w:rFonts w:eastAsia="Book Antiqua"/>
          <w:sz w:val="22"/>
          <w:szCs w:val="22"/>
        </w:rPr>
        <w:t xml:space="preserve"> </w:t>
      </w:r>
      <w:proofErr w:type="spellStart"/>
      <w:r w:rsidRPr="000678BA">
        <w:rPr>
          <w:rFonts w:eastAsia="Book Antiqua"/>
          <w:sz w:val="22"/>
          <w:szCs w:val="22"/>
        </w:rPr>
        <w:t>Open</w:t>
      </w:r>
      <w:r>
        <w:rPr>
          <w:rFonts w:eastAsia="Book Antiqua"/>
          <w:sz w:val="22"/>
          <w:szCs w:val="22"/>
        </w:rPr>
        <w:t>NMS</w:t>
      </w:r>
      <w:proofErr w:type="spellEnd"/>
      <w:r>
        <w:rPr>
          <w:rFonts w:eastAsia="Book Antiqua"/>
          <w:sz w:val="22"/>
          <w:szCs w:val="22"/>
        </w:rPr>
        <w:t>,</w:t>
      </w:r>
      <w:r w:rsidR="008864D0">
        <w:rPr>
          <w:rFonts w:eastAsia="Book Antiqua"/>
          <w:sz w:val="22"/>
          <w:szCs w:val="22"/>
        </w:rPr>
        <w:t xml:space="preserve"> </w:t>
      </w:r>
      <w:r w:rsidR="00837A3C">
        <w:rPr>
          <w:rFonts w:eastAsia="Book Antiqua"/>
          <w:sz w:val="22"/>
          <w:szCs w:val="22"/>
        </w:rPr>
        <w:t>Wires</w:t>
      </w:r>
      <w:r w:rsidR="008864D0" w:rsidRPr="008864D0">
        <w:rPr>
          <w:rFonts w:eastAsia="Book Antiqua"/>
          <w:sz w:val="22"/>
          <w:szCs w:val="22"/>
        </w:rPr>
        <w:t>hark</w:t>
      </w:r>
      <w:r w:rsidR="008864D0">
        <w:rPr>
          <w:rFonts w:eastAsia="Book Antiqua"/>
          <w:sz w:val="22"/>
          <w:szCs w:val="22"/>
        </w:rPr>
        <w:t xml:space="preserve">, </w:t>
      </w:r>
      <w:r w:rsidR="008864D0" w:rsidRPr="008864D0">
        <w:rPr>
          <w:rFonts w:eastAsia="Book Antiqua"/>
          <w:sz w:val="22"/>
          <w:szCs w:val="22"/>
        </w:rPr>
        <w:t>Fiddler</w:t>
      </w:r>
      <w:r w:rsidR="00705782">
        <w:rPr>
          <w:rFonts w:eastAsia="Book Antiqua"/>
          <w:sz w:val="22"/>
          <w:szCs w:val="22"/>
        </w:rPr>
        <w:t xml:space="preserve">, </w:t>
      </w:r>
      <w:proofErr w:type="spellStart"/>
      <w:r w:rsidR="00F77789">
        <w:rPr>
          <w:rFonts w:eastAsia="Book Antiqua"/>
          <w:sz w:val="22"/>
          <w:szCs w:val="22"/>
        </w:rPr>
        <w:t>Sysinternals</w:t>
      </w:r>
      <w:proofErr w:type="spellEnd"/>
      <w:r w:rsidR="00F77789">
        <w:rPr>
          <w:rFonts w:eastAsia="Book Antiqua"/>
          <w:sz w:val="22"/>
          <w:szCs w:val="22"/>
        </w:rPr>
        <w:t xml:space="preserve"> Suite</w:t>
      </w:r>
    </w:p>
    <w:p w:rsidR="003C1575" w:rsidRPr="00637CE7" w:rsidRDefault="003C1575" w:rsidP="00823184">
      <w:pPr>
        <w:spacing w:after="0" w:line="240" w:lineRule="atLeast"/>
        <w:rPr>
          <w:b/>
          <w:sz w:val="22"/>
          <w:szCs w:val="22"/>
        </w:rPr>
      </w:pPr>
    </w:p>
    <w:p w:rsidR="00FA7E85" w:rsidRDefault="00485DC7" w:rsidP="00823184">
      <w:pPr>
        <w:spacing w:after="0" w:line="240" w:lineRule="atLeast"/>
        <w:rPr>
          <w:rFonts w:eastAsia="Book Antiqua"/>
          <w:b/>
          <w:u w:val="single"/>
        </w:rPr>
      </w:pPr>
      <w:r>
        <w:rPr>
          <w:rFonts w:eastAsia="Book Antiqua"/>
          <w:b/>
          <w:u w:val="single"/>
        </w:rPr>
        <w:t>Certifications</w:t>
      </w:r>
    </w:p>
    <w:p w:rsidR="00485DC7" w:rsidRDefault="00FA2235" w:rsidP="00823184">
      <w:pPr>
        <w:spacing w:after="0" w:line="240" w:lineRule="atLeast"/>
        <w:rPr>
          <w:b/>
          <w:sz w:val="22"/>
          <w:szCs w:val="22"/>
        </w:rPr>
      </w:pPr>
      <w:r>
        <w:rPr>
          <w:b/>
          <w:sz w:val="22"/>
          <w:szCs w:val="22"/>
        </w:rPr>
        <w:t>V</w:t>
      </w:r>
      <w:r w:rsidR="002D5160">
        <w:rPr>
          <w:b/>
          <w:sz w:val="22"/>
          <w:szCs w:val="22"/>
        </w:rPr>
        <w:t>Mware</w:t>
      </w:r>
    </w:p>
    <w:p w:rsidR="00485DC7" w:rsidRDefault="00485DC7" w:rsidP="00734F38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VCP-Cloud (VMware Certified Professional Cloud)</w:t>
      </w:r>
      <w:r w:rsidR="00734F38">
        <w:rPr>
          <w:rFonts w:eastAsia="Times New Roman"/>
          <w:sz w:val="22"/>
          <w:szCs w:val="22"/>
        </w:rPr>
        <w:t xml:space="preserve">, </w:t>
      </w:r>
      <w:r w:rsidR="00734F38" w:rsidRPr="00734F38">
        <w:rPr>
          <w:rFonts w:eastAsia="Times New Roman"/>
          <w:sz w:val="22"/>
          <w:szCs w:val="22"/>
        </w:rPr>
        <w:t>VMware, Inc.</w:t>
      </w:r>
      <w:r>
        <w:rPr>
          <w:rFonts w:eastAsia="Times New Roman"/>
          <w:sz w:val="22"/>
          <w:szCs w:val="22"/>
        </w:rPr>
        <w:tab/>
      </w:r>
    </w:p>
    <w:p w:rsidR="00852E69" w:rsidRDefault="00852E69" w:rsidP="00823184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VCP5-DT (VMware Certified Professional 5 Desktop)</w:t>
      </w:r>
      <w:r w:rsidR="00734F38">
        <w:rPr>
          <w:rFonts w:eastAsia="Times New Roman"/>
          <w:sz w:val="22"/>
          <w:szCs w:val="22"/>
        </w:rPr>
        <w:t xml:space="preserve">, </w:t>
      </w:r>
      <w:r w:rsidR="00734F38" w:rsidRPr="00734F38">
        <w:rPr>
          <w:rFonts w:eastAsia="Times New Roman"/>
          <w:sz w:val="22"/>
          <w:szCs w:val="22"/>
        </w:rPr>
        <w:t>VMware, Inc.</w:t>
      </w:r>
      <w:r>
        <w:rPr>
          <w:rFonts w:eastAsia="Times New Roman"/>
          <w:sz w:val="22"/>
          <w:szCs w:val="22"/>
        </w:rPr>
        <w:tab/>
      </w:r>
    </w:p>
    <w:p w:rsidR="00485DC7" w:rsidRDefault="00485DC7" w:rsidP="00823184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VCP5-DCV (VMware Certified Professional 5</w:t>
      </w:r>
      <w:r w:rsidR="00637CE7">
        <w:rPr>
          <w:rFonts w:eastAsia="Times New Roman"/>
          <w:sz w:val="22"/>
          <w:szCs w:val="22"/>
        </w:rPr>
        <w:t xml:space="preserve"> </w:t>
      </w:r>
      <w:r>
        <w:rPr>
          <w:rFonts w:eastAsia="Times New Roman"/>
          <w:sz w:val="22"/>
          <w:szCs w:val="22"/>
        </w:rPr>
        <w:t>Data Center Virtualization)</w:t>
      </w:r>
      <w:r w:rsidR="00734F38">
        <w:rPr>
          <w:rFonts w:eastAsia="Times New Roman"/>
          <w:sz w:val="22"/>
          <w:szCs w:val="22"/>
        </w:rPr>
        <w:t xml:space="preserve">, </w:t>
      </w:r>
      <w:r w:rsidR="00734F38" w:rsidRPr="00734F38">
        <w:rPr>
          <w:rFonts w:eastAsia="Times New Roman"/>
          <w:sz w:val="22"/>
          <w:szCs w:val="22"/>
        </w:rPr>
        <w:t>VMware, Inc.</w:t>
      </w:r>
      <w:r>
        <w:rPr>
          <w:rFonts w:eastAsia="Times New Roman"/>
          <w:sz w:val="22"/>
          <w:szCs w:val="22"/>
        </w:rPr>
        <w:tab/>
      </w:r>
    </w:p>
    <w:p w:rsidR="00272419" w:rsidRDefault="00F77789" w:rsidP="00272419">
      <w:pPr>
        <w:spacing w:after="0" w:line="240" w:lineRule="atLeast"/>
        <w:rPr>
          <w:b/>
          <w:sz w:val="22"/>
          <w:szCs w:val="22"/>
        </w:rPr>
      </w:pPr>
      <w:r>
        <w:rPr>
          <w:b/>
          <w:sz w:val="22"/>
          <w:szCs w:val="22"/>
        </w:rPr>
        <w:t>Windows</w:t>
      </w:r>
    </w:p>
    <w:p w:rsidR="00272419" w:rsidRDefault="00272419" w:rsidP="00272419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MCSE ( Microsoft Certified Solutions Expert: Windows Server 2012), Microsoft</w:t>
      </w:r>
      <w:r>
        <w:rPr>
          <w:rFonts w:eastAsia="Times New Roman"/>
          <w:sz w:val="22"/>
          <w:szCs w:val="22"/>
        </w:rPr>
        <w:tab/>
      </w:r>
    </w:p>
    <w:p w:rsidR="007F000C" w:rsidRDefault="007F000C" w:rsidP="00823184">
      <w:pPr>
        <w:spacing w:after="0" w:line="240" w:lineRule="atLeast"/>
        <w:rPr>
          <w:b/>
          <w:sz w:val="22"/>
          <w:szCs w:val="22"/>
        </w:rPr>
      </w:pPr>
      <w:r>
        <w:rPr>
          <w:b/>
          <w:sz w:val="22"/>
          <w:szCs w:val="22"/>
        </w:rPr>
        <w:t>Data Center</w:t>
      </w:r>
    </w:p>
    <w:p w:rsidR="0059170C" w:rsidRDefault="0059170C" w:rsidP="0059170C">
      <w:pPr>
        <w:numPr>
          <w:ilvl w:val="0"/>
          <w:numId w:val="3"/>
        </w:numPr>
        <w:tabs>
          <w:tab w:val="right" w:pos="10773"/>
        </w:tabs>
        <w:spacing w:after="0" w:line="40" w:lineRule="atLeast"/>
        <w:ind w:left="1151" w:hanging="357"/>
        <w:rPr>
          <w:rFonts w:eastAsia="Times New Roman"/>
          <w:sz w:val="22"/>
          <w:szCs w:val="22"/>
        </w:rPr>
      </w:pPr>
      <w:r w:rsidRPr="00485DC7">
        <w:rPr>
          <w:rFonts w:eastAsia="Times New Roman"/>
          <w:sz w:val="22"/>
          <w:szCs w:val="22"/>
        </w:rPr>
        <w:t>CCNA Data Center</w:t>
      </w:r>
      <w:r>
        <w:rPr>
          <w:rFonts w:eastAsia="Times New Roman"/>
          <w:sz w:val="22"/>
          <w:szCs w:val="22"/>
        </w:rPr>
        <w:t xml:space="preserve"> (</w:t>
      </w:r>
      <w:r w:rsidRPr="00485DC7">
        <w:rPr>
          <w:rFonts w:eastAsia="Times New Roman"/>
          <w:sz w:val="22"/>
          <w:szCs w:val="22"/>
        </w:rPr>
        <w:t>Cisco Certified Network Associate Data Center</w:t>
      </w:r>
      <w:r>
        <w:rPr>
          <w:rFonts w:eastAsia="Times New Roman"/>
          <w:sz w:val="22"/>
          <w:szCs w:val="22"/>
        </w:rPr>
        <w:t xml:space="preserve">), Cisco System, </w:t>
      </w:r>
      <w:proofErr w:type="spellStart"/>
      <w:r>
        <w:rPr>
          <w:rFonts w:eastAsia="Times New Roman"/>
          <w:sz w:val="22"/>
          <w:szCs w:val="22"/>
        </w:rPr>
        <w:t>Inc</w:t>
      </w:r>
      <w:proofErr w:type="spellEnd"/>
      <w:r>
        <w:rPr>
          <w:rFonts w:eastAsia="Times New Roman"/>
          <w:sz w:val="22"/>
          <w:szCs w:val="22"/>
        </w:rPr>
        <w:tab/>
      </w:r>
    </w:p>
    <w:p w:rsidR="0059170C" w:rsidRDefault="0059170C" w:rsidP="0059170C">
      <w:pPr>
        <w:numPr>
          <w:ilvl w:val="0"/>
          <w:numId w:val="3"/>
        </w:numPr>
        <w:tabs>
          <w:tab w:val="right" w:pos="10773"/>
        </w:tabs>
        <w:spacing w:after="0" w:line="40" w:lineRule="atLeast"/>
        <w:ind w:left="1151" w:hanging="357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Cisco Data Center UF Support Specialist, Cisco Systems, Inc.</w:t>
      </w:r>
      <w:r>
        <w:rPr>
          <w:rFonts w:eastAsia="Times New Roman"/>
          <w:sz w:val="22"/>
          <w:szCs w:val="22"/>
        </w:rPr>
        <w:tab/>
      </w:r>
      <w:r>
        <w:rPr>
          <w:rFonts w:eastAsia="Times New Roman"/>
          <w:sz w:val="22"/>
          <w:szCs w:val="22"/>
        </w:rPr>
        <w:tab/>
      </w:r>
    </w:p>
    <w:p w:rsidR="0059170C" w:rsidRPr="007711C2" w:rsidRDefault="0059170C" w:rsidP="0059170C">
      <w:pPr>
        <w:numPr>
          <w:ilvl w:val="0"/>
          <w:numId w:val="3"/>
        </w:numPr>
        <w:tabs>
          <w:tab w:val="right" w:pos="10773"/>
        </w:tabs>
        <w:spacing w:after="0" w:line="40" w:lineRule="atLeast"/>
        <w:rPr>
          <w:rFonts w:eastAsia="Times New Roman"/>
          <w:sz w:val="22"/>
          <w:szCs w:val="22"/>
        </w:rPr>
      </w:pPr>
      <w:r w:rsidRPr="007711C2">
        <w:rPr>
          <w:rFonts w:eastAsia="Times New Roman"/>
          <w:sz w:val="22"/>
          <w:szCs w:val="22"/>
        </w:rPr>
        <w:t>Cisco Data Center Unified Computing Design Specialist, Cisco Systems, Inc.</w:t>
      </w:r>
      <w:r w:rsidRPr="007711C2">
        <w:rPr>
          <w:rFonts w:eastAsia="Times New Roman"/>
          <w:sz w:val="22"/>
          <w:szCs w:val="22"/>
        </w:rPr>
        <w:tab/>
      </w:r>
      <w:r w:rsidRPr="007711C2">
        <w:rPr>
          <w:rFonts w:eastAsia="Times New Roman"/>
          <w:sz w:val="22"/>
          <w:szCs w:val="22"/>
        </w:rPr>
        <w:tab/>
      </w:r>
    </w:p>
    <w:p w:rsidR="0059170C" w:rsidRDefault="0059170C" w:rsidP="0059170C">
      <w:pPr>
        <w:numPr>
          <w:ilvl w:val="0"/>
          <w:numId w:val="3"/>
        </w:numPr>
        <w:tabs>
          <w:tab w:val="right" w:pos="10773"/>
        </w:tabs>
        <w:spacing w:after="0" w:line="40" w:lineRule="atLeast"/>
        <w:ind w:left="1151" w:hanging="357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Cisco Unified Computing Technology Design Specialist, Cisco Systems, Inc.</w:t>
      </w:r>
      <w:r>
        <w:rPr>
          <w:rFonts w:eastAsia="Times New Roman"/>
          <w:sz w:val="22"/>
          <w:szCs w:val="22"/>
        </w:rPr>
        <w:tab/>
      </w:r>
    </w:p>
    <w:p w:rsidR="0059170C" w:rsidRDefault="0059170C" w:rsidP="0059170C">
      <w:pPr>
        <w:numPr>
          <w:ilvl w:val="0"/>
          <w:numId w:val="3"/>
        </w:numPr>
        <w:tabs>
          <w:tab w:val="right" w:pos="10773"/>
        </w:tabs>
        <w:spacing w:after="0" w:line="40" w:lineRule="atLeast"/>
        <w:ind w:left="1151" w:hanging="357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Cisco Unified Computing Technology Support Specialist, Cisco Systems, Inc.</w:t>
      </w:r>
      <w:r>
        <w:rPr>
          <w:rFonts w:eastAsia="Times New Roman"/>
          <w:sz w:val="22"/>
          <w:szCs w:val="22"/>
        </w:rPr>
        <w:tab/>
      </w:r>
    </w:p>
    <w:p w:rsidR="00485DC7" w:rsidRDefault="00852E69" w:rsidP="00823184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b/>
          <w:sz w:val="22"/>
          <w:szCs w:val="22"/>
        </w:rPr>
      </w:pPr>
      <w:r w:rsidRPr="00852E69">
        <w:rPr>
          <w:rFonts w:eastAsia="Times New Roman"/>
          <w:sz w:val="22"/>
          <w:szCs w:val="22"/>
        </w:rPr>
        <w:t>EMCISA</w:t>
      </w:r>
      <w:r w:rsidRPr="00852E69">
        <w:t xml:space="preserve"> </w:t>
      </w:r>
      <w:r>
        <w:t xml:space="preserve">(EMC Proven Professional </w:t>
      </w:r>
      <w:r w:rsidRPr="00852E69">
        <w:rPr>
          <w:rFonts w:eastAsia="Times New Roman"/>
          <w:sz w:val="22"/>
          <w:szCs w:val="22"/>
        </w:rPr>
        <w:t>Information Storage Associate</w:t>
      </w:r>
      <w:r>
        <w:rPr>
          <w:rFonts w:eastAsia="Times New Roman"/>
          <w:sz w:val="22"/>
          <w:szCs w:val="22"/>
        </w:rPr>
        <w:t>), EMC</w:t>
      </w:r>
      <w:r>
        <w:rPr>
          <w:rFonts w:eastAsia="Times New Roman"/>
          <w:sz w:val="22"/>
          <w:szCs w:val="22"/>
        </w:rPr>
        <w:tab/>
      </w:r>
    </w:p>
    <w:p w:rsidR="00485DC7" w:rsidRDefault="00485DC7" w:rsidP="00823184">
      <w:pPr>
        <w:spacing w:after="0" w:line="240" w:lineRule="atLeast"/>
        <w:rPr>
          <w:b/>
          <w:sz w:val="22"/>
          <w:szCs w:val="22"/>
        </w:rPr>
      </w:pPr>
      <w:r>
        <w:rPr>
          <w:b/>
          <w:sz w:val="22"/>
          <w:szCs w:val="22"/>
        </w:rPr>
        <w:t>Network</w:t>
      </w:r>
    </w:p>
    <w:p w:rsidR="00485DC7" w:rsidRDefault="00485DC7" w:rsidP="00823184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CCNP (Cisco Certified Networking Professional), Cisco Systems, Inc.</w:t>
      </w:r>
      <w:r>
        <w:rPr>
          <w:rFonts w:eastAsia="Times New Roman"/>
          <w:sz w:val="22"/>
          <w:szCs w:val="22"/>
        </w:rPr>
        <w:tab/>
      </w:r>
    </w:p>
    <w:p w:rsidR="00F77789" w:rsidRDefault="00485DC7" w:rsidP="00823184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CCNA Security (Cisco Certified Network Associate Security)</w:t>
      </w:r>
      <w:proofErr w:type="gramStart"/>
      <w:r>
        <w:rPr>
          <w:rFonts w:eastAsia="Times New Roman"/>
          <w:sz w:val="22"/>
          <w:szCs w:val="22"/>
        </w:rPr>
        <w:t>,Cisco</w:t>
      </w:r>
      <w:proofErr w:type="gramEnd"/>
      <w:r>
        <w:rPr>
          <w:rFonts w:eastAsia="Times New Roman"/>
          <w:sz w:val="22"/>
          <w:szCs w:val="22"/>
        </w:rPr>
        <w:t xml:space="preserve"> Systems, Inc.</w:t>
      </w:r>
    </w:p>
    <w:p w:rsidR="00F77789" w:rsidRDefault="00F77789" w:rsidP="00F77789">
      <w:pPr>
        <w:spacing w:after="0" w:line="40" w:lineRule="atLeast"/>
        <w:rPr>
          <w:b/>
          <w:sz w:val="22"/>
          <w:szCs w:val="22"/>
        </w:rPr>
      </w:pPr>
      <w:r>
        <w:rPr>
          <w:b/>
          <w:sz w:val="22"/>
          <w:szCs w:val="22"/>
        </w:rPr>
        <w:t>Developer</w:t>
      </w:r>
    </w:p>
    <w:p w:rsidR="00F77789" w:rsidRDefault="00F77789" w:rsidP="00F77789">
      <w:pPr>
        <w:numPr>
          <w:ilvl w:val="0"/>
          <w:numId w:val="3"/>
        </w:numPr>
        <w:tabs>
          <w:tab w:val="right" w:pos="10773"/>
        </w:tabs>
        <w:spacing w:after="0" w:line="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SCJP (Sun Certified Java Programmer), Sun microsystems</w:t>
      </w:r>
      <w:r>
        <w:rPr>
          <w:rFonts w:eastAsia="Times New Roman"/>
          <w:sz w:val="22"/>
          <w:szCs w:val="22"/>
        </w:rPr>
        <w:tab/>
      </w:r>
    </w:p>
    <w:p w:rsidR="00852E69" w:rsidRDefault="00852E69" w:rsidP="00823184">
      <w:pPr>
        <w:spacing w:after="0" w:line="240" w:lineRule="atLeast"/>
        <w:rPr>
          <w:b/>
          <w:sz w:val="22"/>
          <w:szCs w:val="22"/>
        </w:rPr>
      </w:pPr>
      <w:r>
        <w:rPr>
          <w:b/>
          <w:sz w:val="22"/>
          <w:szCs w:val="22"/>
        </w:rPr>
        <w:t>Telecom</w:t>
      </w:r>
    </w:p>
    <w:p w:rsidR="0059170C" w:rsidRDefault="0059170C" w:rsidP="0059170C">
      <w:pPr>
        <w:numPr>
          <w:ilvl w:val="0"/>
          <w:numId w:val="3"/>
        </w:numPr>
        <w:tabs>
          <w:tab w:val="right" w:pos="10773"/>
        </w:tabs>
        <w:spacing w:after="0" w:line="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Senior Telecom Engineer, China Telecom</w:t>
      </w:r>
      <w:r>
        <w:rPr>
          <w:rFonts w:eastAsia="Times New Roman"/>
          <w:sz w:val="22"/>
          <w:szCs w:val="22"/>
        </w:rPr>
        <w:tab/>
      </w:r>
    </w:p>
    <w:p w:rsidR="0059170C" w:rsidRDefault="0059170C" w:rsidP="0059170C">
      <w:pPr>
        <w:numPr>
          <w:ilvl w:val="0"/>
          <w:numId w:val="3"/>
        </w:numPr>
        <w:tabs>
          <w:tab w:val="right" w:pos="10773"/>
        </w:tabs>
        <w:spacing w:after="0" w:line="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The 21st – Century Elite, China Telecom </w:t>
      </w:r>
      <w:r>
        <w:rPr>
          <w:rFonts w:eastAsia="Times New Roman"/>
          <w:sz w:val="22"/>
          <w:szCs w:val="22"/>
        </w:rPr>
        <w:tab/>
      </w:r>
    </w:p>
    <w:p w:rsidR="00485DC7" w:rsidRDefault="00485DC7" w:rsidP="00823184">
      <w:pPr>
        <w:spacing w:after="0" w:line="240" w:lineRule="atLeast"/>
        <w:rPr>
          <w:rFonts w:eastAsia="Book Antiqua"/>
          <w:b/>
          <w:u w:val="single"/>
        </w:rPr>
      </w:pPr>
    </w:p>
    <w:p w:rsidR="00FA7E85" w:rsidRDefault="0044592C" w:rsidP="00823184">
      <w:pPr>
        <w:spacing w:after="0" w:line="240" w:lineRule="atLeast"/>
        <w:rPr>
          <w:rFonts w:eastAsia="Book Antiqua"/>
          <w:b/>
          <w:u w:val="single"/>
        </w:rPr>
      </w:pPr>
      <w:r>
        <w:rPr>
          <w:rFonts w:eastAsia="Book Antiqua"/>
          <w:b/>
          <w:u w:val="single"/>
        </w:rPr>
        <w:t xml:space="preserve">PROFESSIONAL EXPERIENCE: </w:t>
      </w:r>
    </w:p>
    <w:p w:rsidR="00CE3A0C" w:rsidRDefault="00CE3A0C" w:rsidP="00823184">
      <w:pPr>
        <w:tabs>
          <w:tab w:val="left" w:pos="4920"/>
          <w:tab w:val="right" w:pos="9356"/>
        </w:tabs>
        <w:spacing w:after="0" w:line="240" w:lineRule="atLeast"/>
        <w:rPr>
          <w:b/>
          <w:sz w:val="22"/>
          <w:szCs w:val="22"/>
        </w:rPr>
      </w:pPr>
      <w:r w:rsidRPr="00CE3A0C">
        <w:rPr>
          <w:b/>
          <w:sz w:val="22"/>
          <w:szCs w:val="22"/>
        </w:rPr>
        <w:t>Centennial College</w:t>
      </w:r>
      <w:r>
        <w:rPr>
          <w:b/>
          <w:sz w:val="22"/>
          <w:szCs w:val="22"/>
        </w:rPr>
        <w:t>, Toronto, Ontario</w:t>
      </w:r>
      <w:r w:rsidR="008C67A9">
        <w:rPr>
          <w:b/>
          <w:sz w:val="22"/>
          <w:szCs w:val="22"/>
        </w:rPr>
        <w:tab/>
      </w:r>
      <w:r w:rsidR="007350B1">
        <w:rPr>
          <w:b/>
          <w:sz w:val="22"/>
          <w:szCs w:val="22"/>
        </w:rPr>
        <w:t>Technical Analyst</w:t>
      </w:r>
      <w:r>
        <w:rPr>
          <w:b/>
          <w:sz w:val="22"/>
          <w:szCs w:val="22"/>
        </w:rPr>
        <w:tab/>
        <w:t>2015</w:t>
      </w:r>
      <w:r w:rsidR="007B306D">
        <w:rPr>
          <w:b/>
          <w:sz w:val="22"/>
          <w:szCs w:val="22"/>
        </w:rPr>
        <w:t>-2016</w:t>
      </w:r>
    </w:p>
    <w:p w:rsidR="008B5AEA" w:rsidRPr="008B5AEA" w:rsidRDefault="008B5AEA" w:rsidP="008B5AEA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8B5AEA">
        <w:rPr>
          <w:sz w:val="22"/>
          <w:szCs w:val="22"/>
        </w:rPr>
        <w:t>Ensure the availability, scalability, performance, and security of company’s cloud computing infrastructure.</w:t>
      </w:r>
    </w:p>
    <w:p w:rsidR="008B5AEA" w:rsidRPr="008B5AEA" w:rsidRDefault="008B5AEA" w:rsidP="008B5AEA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8B5AEA">
        <w:rPr>
          <w:sz w:val="22"/>
          <w:szCs w:val="22"/>
        </w:rPr>
        <w:t xml:space="preserve">Design and implement Windows and Unix/Linux-based IT solutions supporting the company’s strategic vision, end-user requirements, and wider best practices. </w:t>
      </w:r>
    </w:p>
    <w:p w:rsidR="00411D1E" w:rsidRDefault="00411D1E" w:rsidP="00411D1E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  <w:r w:rsidRPr="00CE3A0C">
        <w:rPr>
          <w:rFonts w:eastAsia="Book Antiqua"/>
          <w:sz w:val="22"/>
          <w:szCs w:val="22"/>
        </w:rPr>
        <w:t>Project</w:t>
      </w:r>
      <w:r>
        <w:rPr>
          <w:rFonts w:eastAsia="Book Antiqua"/>
          <w:sz w:val="22"/>
          <w:szCs w:val="22"/>
        </w:rPr>
        <w:t xml:space="preserve">: </w:t>
      </w:r>
      <w:r w:rsidR="00C93159">
        <w:rPr>
          <w:rFonts w:eastAsia="Book Antiqua"/>
          <w:sz w:val="22"/>
          <w:szCs w:val="22"/>
        </w:rPr>
        <w:t xml:space="preserve">Design and Implement VMware </w:t>
      </w:r>
      <w:proofErr w:type="spellStart"/>
      <w:r w:rsidR="00C93159">
        <w:rPr>
          <w:rFonts w:eastAsia="Book Antiqua"/>
          <w:sz w:val="22"/>
          <w:szCs w:val="22"/>
        </w:rPr>
        <w:t>vCloud</w:t>
      </w:r>
      <w:proofErr w:type="spellEnd"/>
      <w:r w:rsidRPr="00CE3A0C">
        <w:rPr>
          <w:rFonts w:eastAsia="Book Antiqua"/>
          <w:sz w:val="22"/>
          <w:szCs w:val="22"/>
        </w:rPr>
        <w:t xml:space="preserve"> </w:t>
      </w:r>
    </w:p>
    <w:p w:rsidR="00411D1E" w:rsidRDefault="00C93159" w:rsidP="00411D1E">
      <w:pPr>
        <w:spacing w:after="0" w:line="240" w:lineRule="atLeast"/>
        <w:ind w:left="426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>Technology</w:t>
      </w:r>
      <w:r w:rsidR="00411D1E">
        <w:rPr>
          <w:rFonts w:eastAsia="Book Antiqua"/>
          <w:sz w:val="22"/>
          <w:szCs w:val="22"/>
        </w:rPr>
        <w:t xml:space="preserve">: </w:t>
      </w:r>
      <w:r w:rsidR="00514074">
        <w:rPr>
          <w:rFonts w:eastAsia="Book Antiqua"/>
          <w:sz w:val="22"/>
          <w:szCs w:val="22"/>
        </w:rPr>
        <w:t xml:space="preserve">VMware </w:t>
      </w:r>
      <w:proofErr w:type="spellStart"/>
      <w:r w:rsidR="00514074">
        <w:rPr>
          <w:rFonts w:eastAsia="Times New Roman"/>
          <w:sz w:val="22"/>
          <w:szCs w:val="22"/>
        </w:rPr>
        <w:t>vCenter</w:t>
      </w:r>
      <w:proofErr w:type="spellEnd"/>
      <w:r w:rsidR="00514074">
        <w:rPr>
          <w:rFonts w:eastAsia="Times New Roman"/>
          <w:sz w:val="22"/>
          <w:szCs w:val="22"/>
        </w:rPr>
        <w:t>/</w:t>
      </w:r>
      <w:proofErr w:type="spellStart"/>
      <w:r w:rsidR="00514074">
        <w:rPr>
          <w:rFonts w:eastAsia="Times New Roman"/>
          <w:sz w:val="22"/>
          <w:szCs w:val="22"/>
        </w:rPr>
        <w:t>ESXi</w:t>
      </w:r>
      <w:proofErr w:type="spellEnd"/>
      <w:r w:rsidR="00514074" w:rsidRPr="00653FA7">
        <w:rPr>
          <w:rFonts w:eastAsia="Times New Roman"/>
          <w:sz w:val="22"/>
          <w:szCs w:val="22"/>
        </w:rPr>
        <w:t>,</w:t>
      </w:r>
      <w:r w:rsidR="00514074">
        <w:rPr>
          <w:rFonts w:eastAsia="Times New Roman"/>
          <w:sz w:val="22"/>
          <w:szCs w:val="22"/>
        </w:rPr>
        <w:t xml:space="preserve"> Windows Server 2012,</w:t>
      </w:r>
      <w:r w:rsidR="00514074" w:rsidRPr="00653FA7">
        <w:rPr>
          <w:rFonts w:eastAsia="Times New Roman"/>
          <w:sz w:val="22"/>
          <w:szCs w:val="22"/>
        </w:rPr>
        <w:t xml:space="preserve"> </w:t>
      </w:r>
      <w:r w:rsidR="00514074">
        <w:rPr>
          <w:rFonts w:eastAsia="Times New Roman"/>
          <w:sz w:val="22"/>
          <w:szCs w:val="22"/>
        </w:rPr>
        <w:t>Active Directory, GPO</w:t>
      </w:r>
      <w:r w:rsidR="00514074">
        <w:rPr>
          <w:rFonts w:eastAsia="Book Antiqua"/>
          <w:sz w:val="22"/>
          <w:szCs w:val="22"/>
        </w:rPr>
        <w:t xml:space="preserve">, NFS, iSCSI, </w:t>
      </w:r>
      <w:proofErr w:type="spellStart"/>
      <w:r w:rsidR="00514074">
        <w:rPr>
          <w:rFonts w:eastAsia="Book Antiqua"/>
          <w:sz w:val="22"/>
          <w:szCs w:val="22"/>
        </w:rPr>
        <w:t>vPC</w:t>
      </w:r>
      <w:proofErr w:type="spellEnd"/>
      <w:r w:rsidR="00514074">
        <w:rPr>
          <w:rFonts w:eastAsia="Book Antiqua"/>
          <w:sz w:val="22"/>
          <w:szCs w:val="22"/>
        </w:rPr>
        <w:t xml:space="preserve">, </w:t>
      </w:r>
      <w:r w:rsidR="00514074" w:rsidRPr="00C93159">
        <w:rPr>
          <w:rFonts w:eastAsia="Book Antiqua"/>
          <w:sz w:val="22"/>
          <w:szCs w:val="22"/>
        </w:rPr>
        <w:t xml:space="preserve">VSAN, </w:t>
      </w:r>
    </w:p>
    <w:p w:rsidR="00C93159" w:rsidRDefault="00C93159" w:rsidP="00C93159">
      <w:pPr>
        <w:spacing w:after="0" w:line="240" w:lineRule="atLeast"/>
        <w:ind w:left="1134" w:hanging="708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 xml:space="preserve">Device: Cisco UCS </w:t>
      </w:r>
      <w:r w:rsidRPr="00942166">
        <w:t>C220 M3</w:t>
      </w:r>
      <w:r>
        <w:t xml:space="preserve"> Rack Server, </w:t>
      </w:r>
      <w:r w:rsidRPr="006F0215">
        <w:rPr>
          <w:rFonts w:eastAsia="Times New Roman"/>
          <w:sz w:val="22"/>
          <w:szCs w:val="22"/>
        </w:rPr>
        <w:t>Dell PowerEdge R920</w:t>
      </w:r>
      <w:r>
        <w:rPr>
          <w:b/>
          <w:sz w:val="22"/>
          <w:szCs w:val="22"/>
        </w:rPr>
        <w:t xml:space="preserve">, </w:t>
      </w:r>
      <w:r w:rsidRPr="002F0675">
        <w:rPr>
          <w:rFonts w:eastAsia="Book Antiqua"/>
          <w:sz w:val="22"/>
          <w:szCs w:val="22"/>
        </w:rPr>
        <w:t xml:space="preserve">Cisco Nexus </w:t>
      </w:r>
      <w:r>
        <w:rPr>
          <w:rFonts w:eastAsia="Book Antiqua"/>
          <w:sz w:val="22"/>
          <w:szCs w:val="22"/>
        </w:rPr>
        <w:t>7009/</w:t>
      </w:r>
      <w:r>
        <w:t>5548UP/</w:t>
      </w:r>
      <w:r>
        <w:rPr>
          <w:rFonts w:eastAsia="Book Antiqua"/>
          <w:sz w:val="22"/>
          <w:szCs w:val="22"/>
        </w:rPr>
        <w:t xml:space="preserve">2232 Fabric Extender/1000v, </w:t>
      </w:r>
      <w:r w:rsidR="005D7745">
        <w:rPr>
          <w:rFonts w:eastAsia="Book Antiqua"/>
          <w:sz w:val="22"/>
          <w:szCs w:val="22"/>
        </w:rPr>
        <w:t xml:space="preserve">NetApp </w:t>
      </w:r>
      <w:r w:rsidR="005D7745" w:rsidRPr="000A497E">
        <w:rPr>
          <w:rFonts w:eastAsia="Book Antiqua"/>
          <w:sz w:val="22"/>
          <w:szCs w:val="22"/>
        </w:rPr>
        <w:t>FAS2552</w:t>
      </w:r>
      <w:r w:rsidR="005D7745">
        <w:rPr>
          <w:rFonts w:eastAsia="Book Antiqua"/>
          <w:sz w:val="22"/>
          <w:szCs w:val="22"/>
        </w:rPr>
        <w:t xml:space="preserve"> Storage</w:t>
      </w:r>
      <w:r w:rsidR="00E7124F">
        <w:rPr>
          <w:rFonts w:eastAsia="Book Antiqua"/>
          <w:sz w:val="22"/>
          <w:szCs w:val="22"/>
        </w:rPr>
        <w:t xml:space="preserve">, </w:t>
      </w:r>
      <w:r w:rsidR="00E7124F" w:rsidRPr="00E7124F">
        <w:rPr>
          <w:rFonts w:eastAsia="Book Antiqua"/>
          <w:sz w:val="22"/>
          <w:szCs w:val="22"/>
        </w:rPr>
        <w:t>Cisco 800</w:t>
      </w:r>
      <w:r w:rsidR="00E7124F">
        <w:rPr>
          <w:rFonts w:eastAsia="Book Antiqua"/>
          <w:sz w:val="22"/>
          <w:szCs w:val="22"/>
        </w:rPr>
        <w:t xml:space="preserve"> Router, </w:t>
      </w:r>
      <w:r w:rsidR="00E7124F" w:rsidRPr="00E7124F">
        <w:rPr>
          <w:rFonts w:eastAsia="Book Antiqua"/>
          <w:sz w:val="22"/>
          <w:szCs w:val="22"/>
        </w:rPr>
        <w:t xml:space="preserve">Cisco Catalyst </w:t>
      </w:r>
      <w:r w:rsidR="00A65BEF" w:rsidRPr="00A65BEF">
        <w:rPr>
          <w:rFonts w:eastAsia="Book Antiqua"/>
          <w:sz w:val="22"/>
          <w:szCs w:val="22"/>
        </w:rPr>
        <w:t>6880-X</w:t>
      </w:r>
      <w:r w:rsidR="00A65BEF">
        <w:rPr>
          <w:rFonts w:eastAsia="Book Antiqua"/>
          <w:sz w:val="22"/>
          <w:szCs w:val="22"/>
        </w:rPr>
        <w:t>/3850/</w:t>
      </w:r>
      <w:r w:rsidR="00E7124F" w:rsidRPr="00E7124F">
        <w:rPr>
          <w:rFonts w:eastAsia="Book Antiqua"/>
          <w:sz w:val="22"/>
          <w:szCs w:val="22"/>
        </w:rPr>
        <w:t>2960-X Switch</w:t>
      </w:r>
    </w:p>
    <w:p w:rsidR="00386BE8" w:rsidRDefault="00386BE8" w:rsidP="00386BE8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  <w:r w:rsidRPr="00CE3A0C">
        <w:rPr>
          <w:rFonts w:eastAsia="Book Antiqua"/>
          <w:sz w:val="22"/>
          <w:szCs w:val="22"/>
        </w:rPr>
        <w:t>Project</w:t>
      </w:r>
      <w:r>
        <w:rPr>
          <w:rFonts w:eastAsia="Book Antiqua"/>
          <w:sz w:val="22"/>
          <w:szCs w:val="22"/>
        </w:rPr>
        <w:t xml:space="preserve">: </w:t>
      </w:r>
      <w:r w:rsidR="00DB0647">
        <w:rPr>
          <w:rFonts w:eastAsia="Book Antiqua"/>
          <w:sz w:val="22"/>
          <w:szCs w:val="22"/>
        </w:rPr>
        <w:t>Develop and Deploy Smart IV Web Application in Microsoft Azure Cloud</w:t>
      </w:r>
    </w:p>
    <w:p w:rsidR="00386BE8" w:rsidRDefault="00970C6A" w:rsidP="00386BE8">
      <w:pPr>
        <w:spacing w:after="0" w:line="240" w:lineRule="atLeast"/>
        <w:ind w:left="426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>Technology</w:t>
      </w:r>
      <w:r w:rsidR="00386BE8">
        <w:rPr>
          <w:rFonts w:eastAsia="Book Antiqua"/>
          <w:sz w:val="22"/>
          <w:szCs w:val="22"/>
        </w:rPr>
        <w:t xml:space="preserve">: </w:t>
      </w:r>
      <w:r w:rsidR="00F57612">
        <w:rPr>
          <w:rFonts w:eastAsia="Book Antiqua"/>
          <w:sz w:val="22"/>
          <w:szCs w:val="22"/>
        </w:rPr>
        <w:t xml:space="preserve">Microsoft </w:t>
      </w:r>
      <w:r w:rsidR="00386BE8">
        <w:rPr>
          <w:rFonts w:eastAsia="Book Antiqua"/>
          <w:sz w:val="22"/>
          <w:szCs w:val="22"/>
        </w:rPr>
        <w:t xml:space="preserve">Azure </w:t>
      </w:r>
      <w:r w:rsidR="00F57612">
        <w:rPr>
          <w:rFonts w:eastAsia="Book Antiqua"/>
          <w:sz w:val="22"/>
          <w:szCs w:val="22"/>
        </w:rPr>
        <w:t xml:space="preserve">Cloud, </w:t>
      </w:r>
      <w:r w:rsidR="00386BE8">
        <w:rPr>
          <w:rFonts w:eastAsia="Book Antiqua"/>
          <w:sz w:val="22"/>
          <w:szCs w:val="22"/>
        </w:rPr>
        <w:t xml:space="preserve">Web App, </w:t>
      </w:r>
      <w:r w:rsidR="008342AD">
        <w:rPr>
          <w:rFonts w:eastAsia="Book Antiqua"/>
          <w:sz w:val="22"/>
          <w:szCs w:val="22"/>
        </w:rPr>
        <w:t xml:space="preserve">C, </w:t>
      </w:r>
      <w:r w:rsidR="00386BE8">
        <w:rPr>
          <w:rFonts w:eastAsia="Book Antiqua"/>
          <w:sz w:val="22"/>
          <w:szCs w:val="22"/>
        </w:rPr>
        <w:t>C#, WCF, WPF, Cloud Message for Android and IOS, MySQL</w:t>
      </w:r>
    </w:p>
    <w:p w:rsidR="00F57612" w:rsidRDefault="00F57612" w:rsidP="00F57612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  <w:r w:rsidRPr="00CE3A0C">
        <w:rPr>
          <w:rFonts w:eastAsia="Book Antiqua"/>
          <w:sz w:val="22"/>
          <w:szCs w:val="22"/>
        </w:rPr>
        <w:t>Project</w:t>
      </w:r>
      <w:r>
        <w:rPr>
          <w:rFonts w:eastAsia="Book Antiqua"/>
          <w:sz w:val="22"/>
          <w:szCs w:val="22"/>
        </w:rPr>
        <w:t xml:space="preserve">: </w:t>
      </w:r>
      <w:r w:rsidR="00DB0647">
        <w:rPr>
          <w:rFonts w:eastAsia="Book Antiqua"/>
          <w:sz w:val="22"/>
          <w:szCs w:val="22"/>
        </w:rPr>
        <w:t xml:space="preserve">Develop and Deploy </w:t>
      </w:r>
      <w:r w:rsidRPr="004B0871">
        <w:rPr>
          <w:rFonts w:eastAsia="Book Antiqua"/>
          <w:sz w:val="22"/>
          <w:szCs w:val="22"/>
        </w:rPr>
        <w:t>Community Exercise Messaging System for Centennial College</w:t>
      </w:r>
    </w:p>
    <w:p w:rsidR="00F57612" w:rsidRDefault="00F57612" w:rsidP="00F57612">
      <w:pPr>
        <w:spacing w:after="0" w:line="240" w:lineRule="atLeast"/>
        <w:ind w:left="426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>Technolog</w:t>
      </w:r>
      <w:r w:rsidR="00970C6A">
        <w:rPr>
          <w:rFonts w:eastAsia="Book Antiqua"/>
          <w:sz w:val="22"/>
          <w:szCs w:val="22"/>
        </w:rPr>
        <w:t>y</w:t>
      </w:r>
      <w:r>
        <w:rPr>
          <w:rFonts w:eastAsia="Book Antiqua"/>
          <w:sz w:val="22"/>
          <w:szCs w:val="22"/>
        </w:rPr>
        <w:t xml:space="preserve">: Microsoft Azure Cloud, Web API, JavaScript, Cloud Message for Android and IOS </w:t>
      </w:r>
    </w:p>
    <w:p w:rsidR="00CE3A0C" w:rsidRPr="00CE3A0C" w:rsidRDefault="00CE3A0C" w:rsidP="00823184">
      <w:pPr>
        <w:spacing w:after="0" w:line="240" w:lineRule="atLeast"/>
        <w:ind w:left="426"/>
        <w:rPr>
          <w:rFonts w:eastAsia="Book Antiqua"/>
          <w:sz w:val="22"/>
          <w:szCs w:val="22"/>
        </w:rPr>
      </w:pPr>
    </w:p>
    <w:p w:rsidR="00FA7E85" w:rsidRDefault="0044592C" w:rsidP="00823184">
      <w:pPr>
        <w:tabs>
          <w:tab w:val="left" w:pos="4920"/>
          <w:tab w:val="right" w:pos="9356"/>
        </w:tabs>
        <w:spacing w:after="0" w:line="240" w:lineRule="atLeast"/>
        <w:rPr>
          <w:sz w:val="22"/>
          <w:szCs w:val="22"/>
        </w:rPr>
      </w:pPr>
      <w:r>
        <w:rPr>
          <w:b/>
          <w:sz w:val="22"/>
          <w:szCs w:val="22"/>
        </w:rPr>
        <w:t>RBC Financial Group, Toronto, Ontario</w:t>
      </w:r>
      <w:r>
        <w:rPr>
          <w:b/>
          <w:sz w:val="22"/>
          <w:szCs w:val="22"/>
        </w:rPr>
        <w:tab/>
      </w:r>
      <w:r w:rsidR="00ED00D0">
        <w:rPr>
          <w:b/>
          <w:sz w:val="22"/>
          <w:szCs w:val="22"/>
        </w:rPr>
        <w:t>Technical Analyst</w:t>
      </w:r>
      <w:bookmarkStart w:id="7" w:name="_GoBack"/>
      <w:bookmarkEnd w:id="7"/>
      <w:r>
        <w:rPr>
          <w:b/>
          <w:sz w:val="22"/>
          <w:szCs w:val="22"/>
        </w:rPr>
        <w:tab/>
        <w:t>2011</w:t>
      </w:r>
    </w:p>
    <w:p w:rsidR="008B5AEA" w:rsidRPr="008B5AEA" w:rsidRDefault="008B5AEA" w:rsidP="008B5AEA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8B5AEA">
        <w:rPr>
          <w:sz w:val="22"/>
          <w:szCs w:val="22"/>
        </w:rPr>
        <w:t>Ensure the availability, scalability, performance, and security of company’s cloud computing infrastructure.</w:t>
      </w:r>
    </w:p>
    <w:p w:rsidR="008B5AEA" w:rsidRPr="008B5AEA" w:rsidRDefault="008B5AEA" w:rsidP="008B5AEA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8B5AEA">
        <w:rPr>
          <w:sz w:val="22"/>
          <w:szCs w:val="22"/>
        </w:rPr>
        <w:t xml:space="preserve">Design and implement Windows and Unix/Linux-based IT solutions supporting the company’s strategic vision, end-user requirements, and wider best practices. </w:t>
      </w:r>
    </w:p>
    <w:p w:rsidR="002F0675" w:rsidRDefault="002F0675" w:rsidP="00823184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>Project: Deploy Servers in VMware</w:t>
      </w:r>
    </w:p>
    <w:p w:rsidR="002F0675" w:rsidRDefault="00970C6A" w:rsidP="002F0675">
      <w:pPr>
        <w:spacing w:after="0" w:line="240" w:lineRule="atLeast"/>
        <w:ind w:left="426"/>
        <w:rPr>
          <w:b/>
          <w:u w:val="single"/>
        </w:rPr>
      </w:pPr>
      <w:r>
        <w:rPr>
          <w:rFonts w:eastAsia="Book Antiqua"/>
          <w:sz w:val="22"/>
          <w:szCs w:val="22"/>
        </w:rPr>
        <w:t>Technology</w:t>
      </w:r>
      <w:r w:rsidR="002F0675">
        <w:rPr>
          <w:rFonts w:eastAsia="Book Antiqua"/>
          <w:sz w:val="22"/>
          <w:szCs w:val="22"/>
        </w:rPr>
        <w:t xml:space="preserve">: </w:t>
      </w:r>
      <w:r w:rsidR="00514074">
        <w:rPr>
          <w:rFonts w:eastAsia="Book Antiqua"/>
          <w:sz w:val="22"/>
          <w:szCs w:val="22"/>
        </w:rPr>
        <w:t xml:space="preserve">VMware </w:t>
      </w:r>
      <w:proofErr w:type="spellStart"/>
      <w:r w:rsidR="00514074">
        <w:rPr>
          <w:rFonts w:eastAsia="Times New Roman"/>
          <w:sz w:val="22"/>
          <w:szCs w:val="22"/>
        </w:rPr>
        <w:t>vCenter</w:t>
      </w:r>
      <w:proofErr w:type="spellEnd"/>
      <w:r w:rsidR="00514074" w:rsidRPr="00653FA7">
        <w:rPr>
          <w:rFonts w:eastAsia="Times New Roman"/>
          <w:sz w:val="22"/>
          <w:szCs w:val="22"/>
        </w:rPr>
        <w:t>,</w:t>
      </w:r>
      <w:r w:rsidR="00514074">
        <w:rPr>
          <w:rFonts w:eastAsia="Times New Roman"/>
          <w:sz w:val="22"/>
          <w:szCs w:val="22"/>
        </w:rPr>
        <w:t xml:space="preserve"> Windows Server 2008,</w:t>
      </w:r>
      <w:r w:rsidR="00514074" w:rsidRPr="00653FA7">
        <w:rPr>
          <w:rFonts w:eastAsia="Times New Roman"/>
          <w:sz w:val="22"/>
          <w:szCs w:val="22"/>
        </w:rPr>
        <w:t xml:space="preserve"> </w:t>
      </w:r>
      <w:r w:rsidR="00514074">
        <w:rPr>
          <w:rFonts w:eastAsia="Times New Roman"/>
          <w:sz w:val="22"/>
          <w:szCs w:val="22"/>
        </w:rPr>
        <w:t xml:space="preserve">Active Directory, Group Policy, </w:t>
      </w:r>
      <w:r w:rsidR="00514074">
        <w:rPr>
          <w:rFonts w:eastAsia="Book Antiqua"/>
          <w:sz w:val="22"/>
          <w:szCs w:val="22"/>
        </w:rPr>
        <w:t xml:space="preserve">NAS, NFS, iSCSI, </w:t>
      </w:r>
      <w:proofErr w:type="spellStart"/>
      <w:r w:rsidR="00514074">
        <w:rPr>
          <w:rFonts w:eastAsia="Book Antiqua"/>
          <w:sz w:val="22"/>
          <w:szCs w:val="22"/>
        </w:rPr>
        <w:t>vPC</w:t>
      </w:r>
      <w:proofErr w:type="spellEnd"/>
      <w:r w:rsidR="00514074">
        <w:rPr>
          <w:rFonts w:eastAsia="Book Antiqua"/>
          <w:sz w:val="22"/>
          <w:szCs w:val="22"/>
        </w:rPr>
        <w:t xml:space="preserve"> </w:t>
      </w:r>
      <w:r w:rsidR="00514074" w:rsidRPr="00C93159">
        <w:rPr>
          <w:rFonts w:eastAsia="Book Antiqua"/>
          <w:sz w:val="22"/>
          <w:szCs w:val="22"/>
        </w:rPr>
        <w:t xml:space="preserve"> </w:t>
      </w:r>
    </w:p>
    <w:p w:rsidR="00DB0647" w:rsidRDefault="00DB0647" w:rsidP="00DB0647">
      <w:pPr>
        <w:spacing w:after="0" w:line="240" w:lineRule="atLeast"/>
        <w:ind w:left="1134" w:hanging="708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 xml:space="preserve">Device: </w:t>
      </w:r>
      <w:r w:rsidR="005D7745">
        <w:rPr>
          <w:rFonts w:eastAsia="Book Antiqua"/>
          <w:sz w:val="22"/>
          <w:szCs w:val="22"/>
        </w:rPr>
        <w:t xml:space="preserve">Cisco </w:t>
      </w:r>
      <w:r w:rsidR="005D7745" w:rsidRPr="006F0215">
        <w:rPr>
          <w:rFonts w:eastAsia="Book Antiqua"/>
          <w:sz w:val="22"/>
          <w:szCs w:val="22"/>
        </w:rPr>
        <w:t>UCS 5108</w:t>
      </w:r>
      <w:r w:rsidR="005D7745">
        <w:rPr>
          <w:rFonts w:eastAsia="Book Antiqua"/>
          <w:sz w:val="22"/>
          <w:szCs w:val="22"/>
        </w:rPr>
        <w:t>/</w:t>
      </w:r>
      <w:r w:rsidR="005D7745" w:rsidRPr="006F0215">
        <w:rPr>
          <w:rFonts w:eastAsia="Book Antiqua"/>
          <w:sz w:val="22"/>
          <w:szCs w:val="22"/>
        </w:rPr>
        <w:t>B200 M3</w:t>
      </w:r>
      <w:r w:rsidR="005D7745">
        <w:rPr>
          <w:rFonts w:eastAsia="Book Antiqua"/>
          <w:sz w:val="22"/>
          <w:szCs w:val="22"/>
        </w:rPr>
        <w:t xml:space="preserve"> Blade Server</w:t>
      </w:r>
      <w:r w:rsidR="005D7745">
        <w:t>/</w:t>
      </w:r>
      <w:r w:rsidRPr="00942166">
        <w:t>C220 M3</w:t>
      </w:r>
      <w:r>
        <w:t xml:space="preserve"> Rack Server</w:t>
      </w:r>
      <w:r>
        <w:rPr>
          <w:b/>
          <w:sz w:val="22"/>
          <w:szCs w:val="22"/>
        </w:rPr>
        <w:t xml:space="preserve">, </w:t>
      </w:r>
      <w:r w:rsidRPr="002F0675">
        <w:rPr>
          <w:rFonts w:eastAsia="Book Antiqua"/>
          <w:sz w:val="22"/>
          <w:szCs w:val="22"/>
        </w:rPr>
        <w:t xml:space="preserve">Cisco Nexus </w:t>
      </w:r>
      <w:r>
        <w:rPr>
          <w:rFonts w:eastAsia="Book Antiqua"/>
          <w:sz w:val="22"/>
          <w:szCs w:val="22"/>
        </w:rPr>
        <w:t>7009/</w:t>
      </w:r>
      <w:r>
        <w:t>5548UP/</w:t>
      </w:r>
      <w:r>
        <w:rPr>
          <w:rFonts w:eastAsia="Book Antiqua"/>
          <w:sz w:val="22"/>
          <w:szCs w:val="22"/>
        </w:rPr>
        <w:t xml:space="preserve">2232 Fabric Extender/1000v, </w:t>
      </w:r>
      <w:r w:rsidRPr="00094FE3">
        <w:rPr>
          <w:rFonts w:eastAsia="Book Antiqua"/>
          <w:sz w:val="22"/>
          <w:szCs w:val="22"/>
        </w:rPr>
        <w:t xml:space="preserve">EMC </w:t>
      </w:r>
      <w:r>
        <w:rPr>
          <w:rFonts w:eastAsia="Book Antiqua"/>
          <w:sz w:val="22"/>
          <w:szCs w:val="22"/>
        </w:rPr>
        <w:t>VNX 5200</w:t>
      </w:r>
      <w:r w:rsidR="005D7745">
        <w:rPr>
          <w:rFonts w:eastAsia="Book Antiqua"/>
          <w:sz w:val="22"/>
          <w:szCs w:val="22"/>
        </w:rPr>
        <w:t xml:space="preserve"> Storage</w:t>
      </w:r>
      <w:r>
        <w:rPr>
          <w:rFonts w:eastAsia="Book Antiqua"/>
          <w:sz w:val="22"/>
          <w:szCs w:val="22"/>
        </w:rPr>
        <w:t xml:space="preserve">, </w:t>
      </w:r>
      <w:r w:rsidRPr="00E7124F">
        <w:rPr>
          <w:rFonts w:eastAsia="Book Antiqua"/>
          <w:sz w:val="22"/>
          <w:szCs w:val="22"/>
        </w:rPr>
        <w:t>Cisco 800</w:t>
      </w:r>
      <w:r>
        <w:rPr>
          <w:rFonts w:eastAsia="Book Antiqua"/>
          <w:sz w:val="22"/>
          <w:szCs w:val="22"/>
        </w:rPr>
        <w:t xml:space="preserve"> Router, </w:t>
      </w:r>
      <w:r w:rsidRPr="00E7124F">
        <w:rPr>
          <w:rFonts w:eastAsia="Book Antiqua"/>
          <w:sz w:val="22"/>
          <w:szCs w:val="22"/>
        </w:rPr>
        <w:t xml:space="preserve">Cisco Catalyst </w:t>
      </w:r>
      <w:r w:rsidRPr="00A65BEF">
        <w:rPr>
          <w:rFonts w:eastAsia="Book Antiqua"/>
          <w:sz w:val="22"/>
          <w:szCs w:val="22"/>
        </w:rPr>
        <w:t>6880-X</w:t>
      </w:r>
      <w:r>
        <w:rPr>
          <w:rFonts w:eastAsia="Book Antiqua"/>
          <w:sz w:val="22"/>
          <w:szCs w:val="22"/>
        </w:rPr>
        <w:t>/3850/</w:t>
      </w:r>
      <w:r w:rsidRPr="00E7124F">
        <w:rPr>
          <w:rFonts w:eastAsia="Book Antiqua"/>
          <w:sz w:val="22"/>
          <w:szCs w:val="22"/>
        </w:rPr>
        <w:t>2960-X Switch</w:t>
      </w:r>
    </w:p>
    <w:p w:rsidR="00FA7E85" w:rsidRDefault="0044592C" w:rsidP="00823184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 xml:space="preserve">Project: Automate </w:t>
      </w:r>
      <w:r>
        <w:rPr>
          <w:sz w:val="22"/>
          <w:szCs w:val="22"/>
        </w:rPr>
        <w:t>VMware VMs daily report</w:t>
      </w:r>
    </w:p>
    <w:p w:rsidR="00FA7E85" w:rsidRDefault="00970C6A" w:rsidP="00823184">
      <w:pPr>
        <w:spacing w:after="0" w:line="240" w:lineRule="atLeast"/>
        <w:ind w:left="426"/>
        <w:rPr>
          <w:b/>
          <w:u w:val="single"/>
        </w:rPr>
      </w:pPr>
      <w:r>
        <w:rPr>
          <w:rFonts w:eastAsia="Book Antiqua"/>
          <w:sz w:val="22"/>
          <w:szCs w:val="22"/>
        </w:rPr>
        <w:t>Technology</w:t>
      </w:r>
      <w:r w:rsidR="0044592C">
        <w:rPr>
          <w:rFonts w:eastAsia="Book Antiqua"/>
          <w:sz w:val="22"/>
          <w:szCs w:val="22"/>
        </w:rPr>
        <w:t xml:space="preserve">: </w:t>
      </w:r>
      <w:r w:rsidR="003C1575">
        <w:rPr>
          <w:sz w:val="22"/>
          <w:szCs w:val="22"/>
        </w:rPr>
        <w:t xml:space="preserve">VMware </w:t>
      </w:r>
      <w:proofErr w:type="spellStart"/>
      <w:r w:rsidR="00411D1E" w:rsidRPr="00653FA7">
        <w:rPr>
          <w:rFonts w:eastAsia="Times New Roman"/>
          <w:sz w:val="22"/>
          <w:szCs w:val="22"/>
        </w:rPr>
        <w:t>vCenter</w:t>
      </w:r>
      <w:proofErr w:type="spellEnd"/>
      <w:r w:rsidR="00514074">
        <w:rPr>
          <w:rFonts w:eastAsia="Times New Roman"/>
          <w:sz w:val="22"/>
          <w:szCs w:val="22"/>
        </w:rPr>
        <w:t>/</w:t>
      </w:r>
      <w:proofErr w:type="spellStart"/>
      <w:r w:rsidR="00514074">
        <w:rPr>
          <w:rFonts w:eastAsia="Times New Roman"/>
          <w:sz w:val="22"/>
          <w:szCs w:val="22"/>
        </w:rPr>
        <w:t>ESXi</w:t>
      </w:r>
      <w:proofErr w:type="spellEnd"/>
      <w:r w:rsidR="00411D1E">
        <w:rPr>
          <w:sz w:val="22"/>
          <w:szCs w:val="22"/>
        </w:rPr>
        <w:t xml:space="preserve">, </w:t>
      </w:r>
      <w:r w:rsidR="00514074">
        <w:rPr>
          <w:sz w:val="22"/>
          <w:szCs w:val="22"/>
        </w:rPr>
        <w:t>Windows Server 2008</w:t>
      </w:r>
      <w:r w:rsidR="003C1575">
        <w:rPr>
          <w:sz w:val="22"/>
          <w:szCs w:val="22"/>
        </w:rPr>
        <w:t xml:space="preserve">, </w:t>
      </w:r>
      <w:r w:rsidR="00861C11">
        <w:rPr>
          <w:sz w:val="22"/>
          <w:szCs w:val="22"/>
        </w:rPr>
        <w:t xml:space="preserve">Active Directory, </w:t>
      </w:r>
      <w:r w:rsidR="00514074">
        <w:rPr>
          <w:sz w:val="22"/>
          <w:szCs w:val="22"/>
        </w:rPr>
        <w:t xml:space="preserve">Group Policy, </w:t>
      </w:r>
      <w:r w:rsidR="00861C11">
        <w:rPr>
          <w:sz w:val="22"/>
          <w:szCs w:val="22"/>
        </w:rPr>
        <w:t xml:space="preserve">SQL Server, </w:t>
      </w:r>
      <w:r w:rsidR="00514074">
        <w:rPr>
          <w:sz w:val="22"/>
          <w:szCs w:val="22"/>
        </w:rPr>
        <w:t>C#</w:t>
      </w:r>
    </w:p>
    <w:p w:rsidR="00FA7E85" w:rsidRDefault="0044592C" w:rsidP="00823184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>Project: Automate daily report from Oracle BI to SharePoint</w:t>
      </w:r>
      <w:r>
        <w:rPr>
          <w:rFonts w:eastAsia="Book Antiqua"/>
          <w:sz w:val="22"/>
          <w:szCs w:val="22"/>
        </w:rPr>
        <w:tab/>
      </w:r>
      <w:r>
        <w:rPr>
          <w:rFonts w:eastAsia="Book Antiqua"/>
          <w:sz w:val="22"/>
          <w:szCs w:val="22"/>
        </w:rPr>
        <w:tab/>
      </w:r>
    </w:p>
    <w:p w:rsidR="00FA7E85" w:rsidRDefault="00970C6A" w:rsidP="00823184">
      <w:pPr>
        <w:spacing w:after="0" w:line="240" w:lineRule="atLeast"/>
        <w:ind w:left="426"/>
        <w:rPr>
          <w:sz w:val="22"/>
          <w:szCs w:val="22"/>
        </w:rPr>
      </w:pPr>
      <w:r>
        <w:rPr>
          <w:rFonts w:eastAsia="Book Antiqua"/>
          <w:sz w:val="22"/>
          <w:szCs w:val="22"/>
        </w:rPr>
        <w:t>Technology</w:t>
      </w:r>
      <w:r w:rsidR="0044592C">
        <w:rPr>
          <w:rFonts w:eastAsia="Book Antiqua"/>
          <w:sz w:val="22"/>
          <w:szCs w:val="22"/>
        </w:rPr>
        <w:t xml:space="preserve">: </w:t>
      </w:r>
      <w:r w:rsidR="001B2DD4">
        <w:rPr>
          <w:rFonts w:eastAsia="Book Antiqua"/>
          <w:sz w:val="22"/>
          <w:szCs w:val="22"/>
        </w:rPr>
        <w:t xml:space="preserve">MS </w:t>
      </w:r>
      <w:r w:rsidR="0000415A" w:rsidRPr="00457231">
        <w:rPr>
          <w:rFonts w:eastAsia="Times New Roman"/>
          <w:sz w:val="22"/>
          <w:szCs w:val="22"/>
        </w:rPr>
        <w:t>Sy</w:t>
      </w:r>
      <w:r w:rsidR="0000415A">
        <w:rPr>
          <w:rFonts w:eastAsia="Times New Roman"/>
          <w:sz w:val="22"/>
          <w:szCs w:val="22"/>
        </w:rPr>
        <w:t>stem Center,</w:t>
      </w:r>
      <w:r w:rsidR="0000415A">
        <w:rPr>
          <w:rFonts w:eastAsia="Book Antiqua"/>
          <w:sz w:val="22"/>
          <w:szCs w:val="22"/>
        </w:rPr>
        <w:t xml:space="preserve"> </w:t>
      </w:r>
      <w:r w:rsidR="00514074">
        <w:rPr>
          <w:rFonts w:eastAsia="Book Antiqua"/>
          <w:sz w:val="22"/>
          <w:szCs w:val="22"/>
        </w:rPr>
        <w:t xml:space="preserve">Windows Server 2008, </w:t>
      </w:r>
      <w:r w:rsidR="0044592C">
        <w:rPr>
          <w:rFonts w:eastAsia="Book Antiqua"/>
          <w:sz w:val="22"/>
          <w:szCs w:val="22"/>
        </w:rPr>
        <w:t>Active Directory</w:t>
      </w:r>
      <w:r w:rsidR="00514074">
        <w:rPr>
          <w:rFonts w:eastAsia="Book Antiqua"/>
          <w:sz w:val="22"/>
          <w:szCs w:val="22"/>
        </w:rPr>
        <w:t xml:space="preserve">, PowerShell, </w:t>
      </w:r>
      <w:r w:rsidR="005D7745">
        <w:rPr>
          <w:rFonts w:eastAsia="Book Antiqua"/>
          <w:sz w:val="22"/>
          <w:szCs w:val="22"/>
        </w:rPr>
        <w:t xml:space="preserve">SharePoint, </w:t>
      </w:r>
      <w:r w:rsidR="00CE3A0C">
        <w:rPr>
          <w:sz w:val="22"/>
          <w:szCs w:val="22"/>
        </w:rPr>
        <w:t>Oracle BI</w:t>
      </w:r>
      <w:r w:rsidR="00861C11">
        <w:rPr>
          <w:sz w:val="22"/>
          <w:szCs w:val="22"/>
        </w:rPr>
        <w:t xml:space="preserve">, </w:t>
      </w:r>
      <w:r w:rsidR="00514074">
        <w:rPr>
          <w:rFonts w:eastAsia="Book Antiqua"/>
          <w:sz w:val="22"/>
          <w:szCs w:val="22"/>
        </w:rPr>
        <w:t>C#</w:t>
      </w:r>
      <w:r w:rsidR="0044592C">
        <w:rPr>
          <w:sz w:val="22"/>
          <w:szCs w:val="22"/>
        </w:rPr>
        <w:t xml:space="preserve"> </w:t>
      </w:r>
    </w:p>
    <w:p w:rsidR="00FA7E85" w:rsidRDefault="00FA7E85" w:rsidP="00823184">
      <w:pPr>
        <w:spacing w:after="0" w:line="240" w:lineRule="atLeast"/>
        <w:ind w:left="426"/>
      </w:pPr>
    </w:p>
    <w:p w:rsidR="00FA7E85" w:rsidRDefault="0044592C" w:rsidP="00823184">
      <w:pPr>
        <w:tabs>
          <w:tab w:val="left" w:pos="4920"/>
          <w:tab w:val="right" w:pos="9356"/>
        </w:tabs>
        <w:spacing w:after="0" w:line="240" w:lineRule="atLeast"/>
        <w:rPr>
          <w:sz w:val="22"/>
          <w:szCs w:val="22"/>
        </w:rPr>
      </w:pPr>
      <w:r>
        <w:rPr>
          <w:b/>
          <w:sz w:val="22"/>
          <w:szCs w:val="22"/>
        </w:rPr>
        <w:t>World Service Cargo, Toronto, Ontario</w:t>
      </w:r>
      <w:r>
        <w:rPr>
          <w:b/>
          <w:sz w:val="22"/>
          <w:szCs w:val="22"/>
        </w:rPr>
        <w:tab/>
        <w:t>Network Administrator</w:t>
      </w:r>
      <w:r>
        <w:rPr>
          <w:b/>
          <w:sz w:val="22"/>
          <w:szCs w:val="22"/>
        </w:rPr>
        <w:tab/>
        <w:t>2009</w:t>
      </w:r>
    </w:p>
    <w:p w:rsidR="008B5AEA" w:rsidRPr="008B5AEA" w:rsidRDefault="008B5AEA" w:rsidP="008B5AEA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8B5AEA">
        <w:rPr>
          <w:sz w:val="22"/>
          <w:szCs w:val="22"/>
        </w:rPr>
        <w:t>Ensure the availability, scalability, performance, and security of company’s computing infrastructure.</w:t>
      </w:r>
    </w:p>
    <w:p w:rsidR="008B5AEA" w:rsidRPr="008B5AEA" w:rsidRDefault="008B5AEA" w:rsidP="008B5AEA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8B5AEA">
        <w:rPr>
          <w:sz w:val="22"/>
          <w:szCs w:val="22"/>
        </w:rPr>
        <w:t xml:space="preserve">Design and implement Windows and Unix/Linux-based IT solutions supporting the company’s strategic vision, end-user requirements, and wider best practices. </w:t>
      </w:r>
    </w:p>
    <w:p w:rsidR="00FA7E85" w:rsidRDefault="0044592C" w:rsidP="00823184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>Project: Enhance Wireless Network Security.</w:t>
      </w:r>
      <w:r>
        <w:rPr>
          <w:rFonts w:eastAsia="Book Antiqua"/>
          <w:sz w:val="22"/>
          <w:szCs w:val="22"/>
        </w:rPr>
        <w:tab/>
      </w:r>
      <w:r>
        <w:rPr>
          <w:rFonts w:eastAsia="Book Antiqua"/>
          <w:iCs/>
          <w:sz w:val="22"/>
          <w:szCs w:val="22"/>
        </w:rPr>
        <w:tab/>
      </w:r>
    </w:p>
    <w:p w:rsidR="00FA7E85" w:rsidRDefault="0044592C" w:rsidP="00823184">
      <w:pPr>
        <w:spacing w:after="0" w:line="240" w:lineRule="atLeast"/>
        <w:ind w:left="426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>Technolog</w:t>
      </w:r>
      <w:r w:rsidR="00970C6A">
        <w:rPr>
          <w:rFonts w:eastAsia="Book Antiqua"/>
          <w:sz w:val="22"/>
          <w:szCs w:val="22"/>
        </w:rPr>
        <w:t>y</w:t>
      </w:r>
      <w:r>
        <w:rPr>
          <w:rFonts w:eastAsia="Book Antiqua"/>
          <w:sz w:val="22"/>
          <w:szCs w:val="22"/>
        </w:rPr>
        <w:t xml:space="preserve">: </w:t>
      </w:r>
      <w:r w:rsidR="008563A5">
        <w:rPr>
          <w:rFonts w:eastAsia="Book Antiqua"/>
          <w:sz w:val="22"/>
          <w:szCs w:val="22"/>
        </w:rPr>
        <w:t xml:space="preserve">OSPF, VLAN, </w:t>
      </w:r>
      <w:r w:rsidR="00514074">
        <w:rPr>
          <w:rFonts w:eastAsia="Book Antiqua"/>
          <w:sz w:val="22"/>
          <w:szCs w:val="22"/>
        </w:rPr>
        <w:t xml:space="preserve">Windows Server 2008, </w:t>
      </w:r>
      <w:r>
        <w:rPr>
          <w:rFonts w:eastAsia="Book Antiqua"/>
          <w:sz w:val="22"/>
          <w:szCs w:val="22"/>
        </w:rPr>
        <w:t>Active Directory, Group Policy, PKI</w:t>
      </w:r>
      <w:r w:rsidR="003D3AD4">
        <w:rPr>
          <w:rFonts w:eastAsia="Book Antiqua"/>
          <w:sz w:val="22"/>
          <w:szCs w:val="22"/>
        </w:rPr>
        <w:t>, 802.11a/b/g</w:t>
      </w:r>
    </w:p>
    <w:p w:rsidR="00970C6A" w:rsidRDefault="00970C6A" w:rsidP="00823184">
      <w:pPr>
        <w:spacing w:after="0" w:line="240" w:lineRule="atLeast"/>
        <w:ind w:left="426"/>
        <w:rPr>
          <w:iCs/>
          <w:sz w:val="22"/>
          <w:szCs w:val="22"/>
        </w:rPr>
      </w:pPr>
      <w:r>
        <w:rPr>
          <w:rFonts w:eastAsia="Book Antiqua"/>
          <w:sz w:val="22"/>
          <w:szCs w:val="22"/>
        </w:rPr>
        <w:t xml:space="preserve">Device: </w:t>
      </w:r>
      <w:r w:rsidRPr="00970C6A">
        <w:rPr>
          <w:rFonts w:eastAsia="Book Antiqua"/>
          <w:sz w:val="22"/>
          <w:szCs w:val="22"/>
        </w:rPr>
        <w:t>Cisco 800/ASR 1000</w:t>
      </w:r>
      <w:r>
        <w:rPr>
          <w:rFonts w:eastAsia="Book Antiqua"/>
          <w:sz w:val="22"/>
          <w:szCs w:val="22"/>
        </w:rPr>
        <w:t xml:space="preserve">, </w:t>
      </w:r>
      <w:r w:rsidRPr="00E7124F">
        <w:rPr>
          <w:rFonts w:eastAsia="Book Antiqua"/>
          <w:sz w:val="22"/>
          <w:szCs w:val="22"/>
        </w:rPr>
        <w:t xml:space="preserve">Cisco Catalyst </w:t>
      </w:r>
      <w:r w:rsidRPr="00A65BEF">
        <w:rPr>
          <w:rFonts w:eastAsia="Book Antiqua"/>
          <w:sz w:val="22"/>
          <w:szCs w:val="22"/>
        </w:rPr>
        <w:t>6880-X</w:t>
      </w:r>
      <w:r>
        <w:rPr>
          <w:rFonts w:eastAsia="Book Antiqua"/>
          <w:sz w:val="22"/>
          <w:szCs w:val="22"/>
        </w:rPr>
        <w:t>/3850/</w:t>
      </w:r>
      <w:r w:rsidRPr="00E7124F">
        <w:rPr>
          <w:rFonts w:eastAsia="Book Antiqua"/>
          <w:sz w:val="22"/>
          <w:szCs w:val="22"/>
        </w:rPr>
        <w:t>2960-X Switch</w:t>
      </w:r>
    </w:p>
    <w:p w:rsidR="00FA7E85" w:rsidRDefault="00FA7E85" w:rsidP="00823184">
      <w:pPr>
        <w:spacing w:after="0" w:line="240" w:lineRule="atLeast"/>
        <w:rPr>
          <w:iCs/>
          <w:sz w:val="22"/>
          <w:szCs w:val="22"/>
        </w:rPr>
      </w:pPr>
    </w:p>
    <w:p w:rsidR="00FA7E85" w:rsidRDefault="0044592C" w:rsidP="00823184">
      <w:pPr>
        <w:tabs>
          <w:tab w:val="left" w:pos="4920"/>
          <w:tab w:val="right" w:pos="9356"/>
        </w:tabs>
        <w:spacing w:after="0" w:line="240" w:lineRule="atLeast"/>
        <w:rPr>
          <w:sz w:val="22"/>
          <w:szCs w:val="22"/>
        </w:rPr>
      </w:pPr>
      <w:r>
        <w:rPr>
          <w:b/>
          <w:sz w:val="22"/>
          <w:szCs w:val="22"/>
        </w:rPr>
        <w:t>A2AWeb</w:t>
      </w:r>
      <w:r>
        <w:rPr>
          <w:b/>
          <w:bCs/>
          <w:iCs/>
          <w:sz w:val="22"/>
          <w:szCs w:val="22"/>
        </w:rPr>
        <w:t xml:space="preserve"> Solution Inc., Toronto, Ontario</w:t>
      </w:r>
      <w:r>
        <w:rPr>
          <w:b/>
          <w:bCs/>
          <w:iCs/>
          <w:sz w:val="22"/>
          <w:szCs w:val="22"/>
        </w:rPr>
        <w:tab/>
        <w:t>Web Developer</w:t>
      </w:r>
      <w:r>
        <w:rPr>
          <w:b/>
          <w:bCs/>
          <w:iCs/>
          <w:sz w:val="22"/>
          <w:szCs w:val="22"/>
        </w:rPr>
        <w:tab/>
        <w:t>2008-2009</w:t>
      </w:r>
      <w:r>
        <w:rPr>
          <w:b/>
          <w:bCs/>
          <w:iCs/>
          <w:sz w:val="22"/>
          <w:szCs w:val="22"/>
        </w:rPr>
        <w:tab/>
      </w:r>
    </w:p>
    <w:p w:rsidR="00FA7E85" w:rsidRDefault="0044592C" w:rsidP="00823184">
      <w:pPr>
        <w:numPr>
          <w:ilvl w:val="0"/>
          <w:numId w:val="3"/>
        </w:numPr>
        <w:spacing w:after="0" w:line="240" w:lineRule="atLeast"/>
        <w:rPr>
          <w:sz w:val="22"/>
          <w:szCs w:val="22"/>
        </w:rPr>
      </w:pPr>
      <w:r>
        <w:rPr>
          <w:sz w:val="22"/>
          <w:szCs w:val="22"/>
        </w:rPr>
        <w:t xml:space="preserve">Maintain Web hosting and </w:t>
      </w:r>
      <w:r w:rsidR="004B0483">
        <w:rPr>
          <w:sz w:val="22"/>
          <w:szCs w:val="22"/>
        </w:rPr>
        <w:t>develop</w:t>
      </w:r>
      <w:r>
        <w:rPr>
          <w:sz w:val="22"/>
          <w:szCs w:val="22"/>
        </w:rPr>
        <w:t xml:space="preserve"> web</w:t>
      </w:r>
      <w:r w:rsidR="004B0483">
        <w:rPr>
          <w:sz w:val="22"/>
          <w:szCs w:val="22"/>
        </w:rPr>
        <w:t xml:space="preserve"> applications</w:t>
      </w:r>
    </w:p>
    <w:p w:rsidR="00FA7E85" w:rsidRDefault="0044592C" w:rsidP="00823184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 xml:space="preserve">Project: Developed </w:t>
      </w:r>
      <w:r w:rsidR="00502085">
        <w:rPr>
          <w:rFonts w:eastAsia="Book Antiqua"/>
          <w:sz w:val="22"/>
          <w:szCs w:val="22"/>
        </w:rPr>
        <w:t>Web Application integrated with SQL database</w:t>
      </w:r>
      <w:r>
        <w:rPr>
          <w:rFonts w:eastAsia="Book Antiqua"/>
          <w:sz w:val="22"/>
          <w:szCs w:val="22"/>
        </w:rPr>
        <w:tab/>
      </w:r>
      <w:r>
        <w:rPr>
          <w:rFonts w:eastAsia="Book Antiqua"/>
          <w:sz w:val="22"/>
          <w:szCs w:val="22"/>
        </w:rPr>
        <w:tab/>
      </w:r>
    </w:p>
    <w:p w:rsidR="00FA7E85" w:rsidRDefault="0044592C" w:rsidP="00823184">
      <w:pPr>
        <w:spacing w:after="0" w:line="240" w:lineRule="atLeast"/>
        <w:ind w:left="426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 xml:space="preserve">Technologies: </w:t>
      </w:r>
      <w:proofErr w:type="spellStart"/>
      <w:r w:rsidR="008342AD">
        <w:rPr>
          <w:rFonts w:eastAsia="Book Antiqua"/>
          <w:sz w:val="22"/>
          <w:szCs w:val="22"/>
        </w:rPr>
        <w:t>Javascript</w:t>
      </w:r>
      <w:proofErr w:type="spellEnd"/>
      <w:r w:rsidR="008342AD">
        <w:rPr>
          <w:rFonts w:eastAsia="Book Antiqua"/>
          <w:sz w:val="22"/>
          <w:szCs w:val="22"/>
        </w:rPr>
        <w:t xml:space="preserve">, Python, </w:t>
      </w:r>
      <w:r>
        <w:rPr>
          <w:rFonts w:eastAsia="Book Antiqua"/>
          <w:sz w:val="22"/>
          <w:szCs w:val="22"/>
        </w:rPr>
        <w:t>C#, Windows Server</w:t>
      </w:r>
      <w:r w:rsidR="003D3AD4">
        <w:rPr>
          <w:rFonts w:eastAsia="Book Antiqua"/>
          <w:sz w:val="22"/>
          <w:szCs w:val="22"/>
        </w:rPr>
        <w:t xml:space="preserve"> 2008</w:t>
      </w:r>
      <w:r>
        <w:rPr>
          <w:rFonts w:eastAsia="Book Antiqua"/>
          <w:sz w:val="22"/>
          <w:szCs w:val="22"/>
        </w:rPr>
        <w:t>, IIS, SQL Server</w:t>
      </w:r>
    </w:p>
    <w:p w:rsidR="00FA7E85" w:rsidRDefault="00FA7E85" w:rsidP="00823184">
      <w:pPr>
        <w:spacing w:after="0" w:line="240" w:lineRule="atLeast"/>
        <w:rPr>
          <w:bCs/>
          <w:i/>
          <w:iCs/>
          <w:sz w:val="22"/>
          <w:szCs w:val="22"/>
        </w:rPr>
      </w:pPr>
    </w:p>
    <w:p w:rsidR="00FA7E85" w:rsidRDefault="0044592C" w:rsidP="00823184">
      <w:pPr>
        <w:tabs>
          <w:tab w:val="left" w:pos="4920"/>
          <w:tab w:val="right" w:pos="9356"/>
        </w:tabs>
        <w:spacing w:after="0" w:line="240" w:lineRule="atLeast"/>
        <w:rPr>
          <w:sz w:val="22"/>
          <w:szCs w:val="22"/>
        </w:rPr>
      </w:pPr>
      <w:r>
        <w:rPr>
          <w:b/>
          <w:bCs/>
          <w:iCs/>
          <w:sz w:val="22"/>
          <w:szCs w:val="22"/>
        </w:rPr>
        <w:t>China Telecom, Ch</w:t>
      </w:r>
      <w:r w:rsidR="00EF61C8">
        <w:rPr>
          <w:b/>
          <w:bCs/>
          <w:iCs/>
          <w:sz w:val="22"/>
          <w:szCs w:val="22"/>
        </w:rPr>
        <w:t>ina</w:t>
      </w:r>
      <w:r w:rsidR="00EF61C8">
        <w:rPr>
          <w:b/>
          <w:bCs/>
          <w:iCs/>
          <w:sz w:val="22"/>
          <w:szCs w:val="22"/>
        </w:rPr>
        <w:tab/>
        <w:t>Senior Network Administrator</w:t>
      </w:r>
      <w:r w:rsidR="004530A6">
        <w:rPr>
          <w:b/>
          <w:bCs/>
          <w:iCs/>
          <w:sz w:val="22"/>
          <w:szCs w:val="22"/>
        </w:rPr>
        <w:tab/>
        <w:t>1998</w:t>
      </w:r>
      <w:r>
        <w:rPr>
          <w:b/>
          <w:bCs/>
          <w:iCs/>
          <w:sz w:val="22"/>
          <w:szCs w:val="22"/>
        </w:rPr>
        <w:t>-2008</w:t>
      </w:r>
    </w:p>
    <w:p w:rsidR="008B5AEA" w:rsidRPr="008B5AEA" w:rsidRDefault="008B5AEA" w:rsidP="008B5AEA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8B5AEA">
        <w:rPr>
          <w:sz w:val="22"/>
          <w:szCs w:val="22"/>
        </w:rPr>
        <w:t>Ensure the availability, scalability, performance,</w:t>
      </w:r>
      <w:r>
        <w:rPr>
          <w:sz w:val="22"/>
          <w:szCs w:val="22"/>
        </w:rPr>
        <w:t xml:space="preserve"> and security of company’s</w:t>
      </w:r>
      <w:r w:rsidRPr="008B5AEA">
        <w:rPr>
          <w:sz w:val="22"/>
          <w:szCs w:val="22"/>
        </w:rPr>
        <w:t xml:space="preserve"> computing infrastructure.</w:t>
      </w:r>
    </w:p>
    <w:p w:rsidR="00D51B37" w:rsidRPr="00D51B37" w:rsidRDefault="008B5AEA" w:rsidP="00AF2026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D51B37">
        <w:rPr>
          <w:sz w:val="22"/>
          <w:szCs w:val="22"/>
        </w:rPr>
        <w:t xml:space="preserve">Design and implement Windows and Unix/Linux-based IT solutions supporting the company’s strategic vision, end-user requirements, and wider best practices. </w:t>
      </w:r>
    </w:p>
    <w:p w:rsidR="00D51B37" w:rsidRDefault="00D51B37" w:rsidP="00823184">
      <w:pPr>
        <w:spacing w:after="0" w:line="240" w:lineRule="atLeast"/>
        <w:rPr>
          <w:sz w:val="22"/>
          <w:szCs w:val="22"/>
        </w:rPr>
      </w:pPr>
    </w:p>
    <w:p w:rsidR="00D51B37" w:rsidRPr="00D51B37" w:rsidRDefault="00D51B37" w:rsidP="00D51B37">
      <w:pPr>
        <w:spacing w:after="0" w:line="240" w:lineRule="atLeast"/>
        <w:rPr>
          <w:sz w:val="22"/>
          <w:szCs w:val="22"/>
        </w:rPr>
      </w:pPr>
      <w:r w:rsidRPr="00D51B37">
        <w:rPr>
          <w:sz w:val="22"/>
          <w:szCs w:val="22"/>
        </w:rPr>
        <w:t xml:space="preserve">Project: Internet service network system Extension </w:t>
      </w:r>
      <w:r w:rsidRPr="00D51B37">
        <w:rPr>
          <w:sz w:val="22"/>
          <w:szCs w:val="22"/>
        </w:rPr>
        <w:tab/>
      </w:r>
      <w:r w:rsidRPr="00D51B37">
        <w:rPr>
          <w:sz w:val="22"/>
          <w:szCs w:val="22"/>
        </w:rPr>
        <w:tab/>
      </w:r>
    </w:p>
    <w:p w:rsidR="00D51B37" w:rsidRDefault="00D51B37" w:rsidP="00D51B37">
      <w:pPr>
        <w:spacing w:after="0" w:line="240" w:lineRule="atLeast"/>
        <w:ind w:left="426"/>
        <w:rPr>
          <w:sz w:val="22"/>
          <w:szCs w:val="22"/>
        </w:rPr>
      </w:pPr>
      <w:r w:rsidRPr="00D51B37">
        <w:rPr>
          <w:sz w:val="22"/>
          <w:szCs w:val="22"/>
        </w:rPr>
        <w:t>Technologies: DNS, DHCP, FTTB (Fiber to the Building) +LAN, ADSL</w:t>
      </w:r>
    </w:p>
    <w:p w:rsidR="00D51B37" w:rsidRDefault="00D51B37" w:rsidP="00D51B37">
      <w:pPr>
        <w:spacing w:after="0" w:line="240" w:lineRule="atLeast"/>
        <w:ind w:left="426"/>
        <w:rPr>
          <w:sz w:val="22"/>
          <w:szCs w:val="22"/>
        </w:rPr>
      </w:pPr>
      <w:r>
        <w:rPr>
          <w:sz w:val="22"/>
          <w:szCs w:val="22"/>
        </w:rPr>
        <w:t>Devices: Routers, Switches, Firewall</w:t>
      </w:r>
    </w:p>
    <w:p w:rsidR="00D51B37" w:rsidRDefault="00D51B37" w:rsidP="00823184">
      <w:pPr>
        <w:spacing w:after="0" w:line="240" w:lineRule="atLeast"/>
        <w:rPr>
          <w:sz w:val="22"/>
          <w:szCs w:val="22"/>
        </w:rPr>
      </w:pPr>
    </w:p>
    <w:p w:rsidR="00FA7E85" w:rsidRDefault="0044592C" w:rsidP="00823184">
      <w:pPr>
        <w:spacing w:after="0" w:line="240" w:lineRule="atLeast"/>
        <w:rPr>
          <w:rFonts w:eastAsia="Book Antiqua"/>
          <w:sz w:val="22"/>
          <w:szCs w:val="22"/>
        </w:rPr>
      </w:pPr>
      <w:r>
        <w:rPr>
          <w:sz w:val="22"/>
          <w:szCs w:val="22"/>
        </w:rPr>
        <w:t>Project: Build Telecom Data Center</w:t>
      </w:r>
      <w:r>
        <w:rPr>
          <w:rFonts w:eastAsia="Book Antiqua"/>
          <w:sz w:val="22"/>
          <w:szCs w:val="22"/>
        </w:rPr>
        <w:tab/>
      </w:r>
      <w:r>
        <w:rPr>
          <w:rFonts w:eastAsia="Book Antiqua"/>
          <w:sz w:val="22"/>
          <w:szCs w:val="22"/>
        </w:rPr>
        <w:tab/>
      </w:r>
      <w:r>
        <w:rPr>
          <w:rFonts w:eastAsia="Book Antiqua"/>
          <w:iCs/>
          <w:sz w:val="22"/>
          <w:szCs w:val="22"/>
        </w:rPr>
        <w:tab/>
      </w:r>
    </w:p>
    <w:p w:rsidR="00FA7E85" w:rsidRDefault="00970C6A" w:rsidP="00823184">
      <w:pPr>
        <w:spacing w:after="0" w:line="240" w:lineRule="atLeast"/>
        <w:ind w:left="426"/>
        <w:rPr>
          <w:sz w:val="22"/>
          <w:szCs w:val="22"/>
        </w:rPr>
      </w:pPr>
      <w:r>
        <w:rPr>
          <w:rFonts w:eastAsia="Book Antiqua"/>
          <w:sz w:val="22"/>
          <w:szCs w:val="22"/>
        </w:rPr>
        <w:t>Technology</w:t>
      </w:r>
      <w:r w:rsidR="0044592C">
        <w:rPr>
          <w:rFonts w:eastAsia="Book Antiqua"/>
          <w:sz w:val="22"/>
          <w:szCs w:val="22"/>
        </w:rPr>
        <w:t xml:space="preserve">: </w:t>
      </w:r>
      <w:r w:rsidR="00A042EC">
        <w:rPr>
          <w:rFonts w:eastAsia="Book Antiqua"/>
          <w:sz w:val="22"/>
          <w:szCs w:val="22"/>
        </w:rPr>
        <w:t>BGP, OSPF, VLAN,</w:t>
      </w:r>
      <w:r>
        <w:rPr>
          <w:rFonts w:eastAsia="Book Antiqua"/>
          <w:sz w:val="22"/>
          <w:szCs w:val="22"/>
        </w:rPr>
        <w:t xml:space="preserve"> </w:t>
      </w:r>
      <w:r w:rsidR="0044592C">
        <w:rPr>
          <w:sz w:val="22"/>
          <w:szCs w:val="22"/>
        </w:rPr>
        <w:t xml:space="preserve">VMware </w:t>
      </w:r>
      <w:r w:rsidR="00411D1E" w:rsidRPr="00653FA7">
        <w:rPr>
          <w:rFonts w:eastAsia="Times New Roman"/>
          <w:sz w:val="22"/>
          <w:szCs w:val="22"/>
        </w:rPr>
        <w:t xml:space="preserve">ESX, </w:t>
      </w:r>
      <w:r w:rsidR="0044592C">
        <w:rPr>
          <w:sz w:val="22"/>
          <w:szCs w:val="22"/>
        </w:rPr>
        <w:t>Windows</w:t>
      </w:r>
      <w:r w:rsidR="001B556C">
        <w:rPr>
          <w:sz w:val="22"/>
          <w:szCs w:val="22"/>
        </w:rPr>
        <w:t>/Linux</w:t>
      </w:r>
      <w:r w:rsidR="0044592C">
        <w:rPr>
          <w:sz w:val="22"/>
          <w:szCs w:val="22"/>
        </w:rPr>
        <w:t xml:space="preserve"> Server, Active</w:t>
      </w:r>
      <w:r w:rsidR="001B556C">
        <w:rPr>
          <w:sz w:val="22"/>
          <w:szCs w:val="22"/>
        </w:rPr>
        <w:t xml:space="preserve"> Directory,</w:t>
      </w:r>
      <w:r w:rsidR="00A042EC">
        <w:rPr>
          <w:sz w:val="22"/>
          <w:szCs w:val="22"/>
        </w:rPr>
        <w:t xml:space="preserve"> Group Policy</w:t>
      </w:r>
    </w:p>
    <w:p w:rsidR="00970C6A" w:rsidRDefault="00970C6A" w:rsidP="00970C6A">
      <w:pPr>
        <w:spacing w:after="0" w:line="240" w:lineRule="atLeast"/>
        <w:ind w:left="426"/>
        <w:rPr>
          <w:iCs/>
          <w:sz w:val="22"/>
          <w:szCs w:val="22"/>
        </w:rPr>
      </w:pPr>
      <w:r>
        <w:rPr>
          <w:rFonts w:eastAsia="Book Antiqua"/>
          <w:sz w:val="22"/>
          <w:szCs w:val="22"/>
        </w:rPr>
        <w:t xml:space="preserve">Device: </w:t>
      </w:r>
      <w:r w:rsidRPr="00970C6A">
        <w:rPr>
          <w:rFonts w:eastAsia="Book Antiqua"/>
          <w:sz w:val="22"/>
          <w:szCs w:val="22"/>
        </w:rPr>
        <w:t>Cisco 800/ASR 1000</w:t>
      </w:r>
      <w:r>
        <w:rPr>
          <w:rFonts w:eastAsia="Book Antiqua"/>
          <w:sz w:val="22"/>
          <w:szCs w:val="22"/>
        </w:rPr>
        <w:t xml:space="preserve">, </w:t>
      </w:r>
      <w:r w:rsidRPr="00E7124F">
        <w:rPr>
          <w:rFonts w:eastAsia="Book Antiqua"/>
          <w:sz w:val="22"/>
          <w:szCs w:val="22"/>
        </w:rPr>
        <w:t xml:space="preserve">Cisco Catalyst </w:t>
      </w:r>
      <w:r w:rsidRPr="00A65BEF">
        <w:rPr>
          <w:rFonts w:eastAsia="Book Antiqua"/>
          <w:sz w:val="22"/>
          <w:szCs w:val="22"/>
        </w:rPr>
        <w:t>6880-X</w:t>
      </w:r>
      <w:r>
        <w:rPr>
          <w:rFonts w:eastAsia="Book Antiqua"/>
          <w:sz w:val="22"/>
          <w:szCs w:val="22"/>
        </w:rPr>
        <w:t>/3850/</w:t>
      </w:r>
      <w:r w:rsidRPr="00E7124F">
        <w:rPr>
          <w:rFonts w:eastAsia="Book Antiqua"/>
          <w:sz w:val="22"/>
          <w:szCs w:val="22"/>
        </w:rPr>
        <w:t>2960-X Switch</w:t>
      </w:r>
    </w:p>
    <w:p w:rsidR="00FA7E85" w:rsidRDefault="00FA7E85" w:rsidP="00823184">
      <w:pPr>
        <w:spacing w:after="0" w:line="240" w:lineRule="atLeast"/>
        <w:ind w:left="426"/>
        <w:rPr>
          <w:sz w:val="22"/>
          <w:szCs w:val="22"/>
        </w:rPr>
      </w:pPr>
    </w:p>
    <w:p w:rsidR="00FA7E85" w:rsidRDefault="0044592C" w:rsidP="00823184">
      <w:pPr>
        <w:spacing w:after="0" w:line="240" w:lineRule="atLeast"/>
        <w:rPr>
          <w:rFonts w:eastAsia="Book Antiqua"/>
          <w:b/>
          <w:u w:val="single"/>
        </w:rPr>
      </w:pPr>
      <w:r>
        <w:rPr>
          <w:rFonts w:eastAsia="Book Antiqua"/>
          <w:b/>
          <w:u w:val="single"/>
        </w:rPr>
        <w:t>EDUCATION:</w:t>
      </w:r>
    </w:p>
    <w:bookmarkEnd w:id="2"/>
    <w:bookmarkEnd w:id="3"/>
    <w:bookmarkEnd w:id="4"/>
    <w:bookmarkEnd w:id="5"/>
    <w:bookmarkEnd w:id="6"/>
    <w:p w:rsidR="00FA7E85" w:rsidRDefault="0044592C" w:rsidP="00823184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Computer and Communication Networks, Bachelor's Degree, Centennial College</w:t>
      </w:r>
      <w:r>
        <w:rPr>
          <w:rFonts w:eastAsia="Times New Roman"/>
          <w:sz w:val="22"/>
          <w:szCs w:val="22"/>
        </w:rPr>
        <w:tab/>
        <w:t>2013-</w:t>
      </w:r>
      <w:r w:rsidR="00236336">
        <w:rPr>
          <w:rFonts w:eastAsia="Times New Roman"/>
          <w:sz w:val="22"/>
          <w:szCs w:val="22"/>
        </w:rPr>
        <w:t>2015</w:t>
      </w:r>
    </w:p>
    <w:p w:rsidR="00FA7E85" w:rsidRDefault="0044592C" w:rsidP="00823184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Computer Systems Technology – Networking , Advanced  Diploma, Centennial College</w:t>
      </w:r>
      <w:r>
        <w:rPr>
          <w:rFonts w:eastAsia="Times New Roman"/>
          <w:sz w:val="22"/>
          <w:szCs w:val="22"/>
        </w:rPr>
        <w:tab/>
        <w:t xml:space="preserve"> 2010-2012</w:t>
      </w:r>
    </w:p>
    <w:sectPr w:rsidR="00FA7E8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432" w:hanging="432"/>
      </w:pPr>
    </w:lvl>
    <w:lvl w:ilvl="1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576" w:hanging="576"/>
      </w:pPr>
    </w:lvl>
    <w:lvl w:ilvl="2" w:tentative="1">
      <w:start w:val="1"/>
      <w:numFmt w:val="none"/>
      <w:pStyle w:val="Heading3"/>
      <w:suff w:val="nothing"/>
      <w:lvlText w:val=""/>
      <w:lvlJc w:val="left"/>
      <w:pPr>
        <w:tabs>
          <w:tab w:val="left" w:pos="0"/>
        </w:tabs>
        <w:ind w:left="720" w:hanging="720"/>
      </w:pPr>
    </w:lvl>
    <w:lvl w:ilvl="3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864" w:hanging="864"/>
      </w:pPr>
    </w:lvl>
    <w:lvl w:ilvl="4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1008" w:hanging="1008"/>
      </w:pPr>
    </w:lvl>
    <w:lvl w:ilvl="5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1152" w:hanging="1152"/>
      </w:pPr>
    </w:lvl>
    <w:lvl w:ilvl="6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1296" w:hanging="1296"/>
      </w:pPr>
    </w:lvl>
    <w:lvl w:ilvl="7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1440" w:hanging="1440"/>
      </w:pPr>
    </w:lvl>
    <w:lvl w:ilvl="8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lvl w:ilvl="0">
      <w:numFmt w:val="bullet"/>
      <w:lvlText w:val=""/>
      <w:lvlJc w:val="left"/>
      <w:pPr>
        <w:tabs>
          <w:tab w:val="left" w:pos="1152"/>
        </w:tabs>
        <w:ind w:left="1152" w:hanging="360"/>
      </w:pPr>
      <w:rPr>
        <w:rFonts w:ascii="Symbol" w:hAnsi="Symbol" w:cs="Symbol"/>
        <w:sz w:val="22"/>
        <w:szCs w:val="22"/>
      </w:rPr>
    </w:lvl>
  </w:abstractNum>
  <w:abstractNum w:abstractNumId="2" w15:restartNumberingAfterBreak="0">
    <w:nsid w:val="00000003"/>
    <w:multiLevelType w:val="multilevel"/>
    <w:tmpl w:val="00000003"/>
    <w:lvl w:ilvl="0">
      <w:numFmt w:val="bullet"/>
      <w:lvlText w:val=""/>
      <w:lvlJc w:val="left"/>
      <w:pPr>
        <w:tabs>
          <w:tab w:val="left" w:pos="1152"/>
        </w:tabs>
        <w:ind w:left="1152" w:hanging="360"/>
      </w:pPr>
      <w:rPr>
        <w:rFonts w:ascii="Symbol" w:hAnsi="Symbol" w:cs="Symbol"/>
        <w:sz w:val="22"/>
        <w:szCs w:val="22"/>
      </w:rPr>
    </w:lvl>
    <w:lvl w:ilvl="1" w:tentative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</w:rPr>
    </w:lvl>
    <w:lvl w:ilvl="2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  <w:rPr>
        <w:rFonts w:ascii="Wingdings" w:hAnsi="Wingdings" w:cs="Wingdings"/>
      </w:r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3" w15:restartNumberingAfterBreak="0">
    <w:nsid w:val="65274C7D"/>
    <w:multiLevelType w:val="hybridMultilevel"/>
    <w:tmpl w:val="4906CD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spaceForUL/>
    <w:doNotLeaveBackslashAlon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E85"/>
    <w:rsid w:val="0000415A"/>
    <w:rsid w:val="0001669C"/>
    <w:rsid w:val="00025C6C"/>
    <w:rsid w:val="000261AB"/>
    <w:rsid w:val="00036453"/>
    <w:rsid w:val="000678BA"/>
    <w:rsid w:val="00094FE3"/>
    <w:rsid w:val="000A497E"/>
    <w:rsid w:val="000E085C"/>
    <w:rsid w:val="000F0A60"/>
    <w:rsid w:val="000F458A"/>
    <w:rsid w:val="0014183E"/>
    <w:rsid w:val="0015036E"/>
    <w:rsid w:val="00151CB9"/>
    <w:rsid w:val="001740AD"/>
    <w:rsid w:val="001842FA"/>
    <w:rsid w:val="00187E5D"/>
    <w:rsid w:val="001B2DD4"/>
    <w:rsid w:val="001B556C"/>
    <w:rsid w:val="001C4E88"/>
    <w:rsid w:val="001D29E1"/>
    <w:rsid w:val="001D366B"/>
    <w:rsid w:val="001D57E6"/>
    <w:rsid w:val="001F1EAE"/>
    <w:rsid w:val="001F56E2"/>
    <w:rsid w:val="00211DCA"/>
    <w:rsid w:val="00224546"/>
    <w:rsid w:val="00231061"/>
    <w:rsid w:val="00236336"/>
    <w:rsid w:val="00272419"/>
    <w:rsid w:val="00292C92"/>
    <w:rsid w:val="002B2FB5"/>
    <w:rsid w:val="002B7606"/>
    <w:rsid w:val="002C3EAD"/>
    <w:rsid w:val="002D5160"/>
    <w:rsid w:val="002F0675"/>
    <w:rsid w:val="002F32D4"/>
    <w:rsid w:val="00322A65"/>
    <w:rsid w:val="00334DF5"/>
    <w:rsid w:val="0034760C"/>
    <w:rsid w:val="003671E5"/>
    <w:rsid w:val="00367697"/>
    <w:rsid w:val="00372C4D"/>
    <w:rsid w:val="003737CA"/>
    <w:rsid w:val="0038454C"/>
    <w:rsid w:val="0038627A"/>
    <w:rsid w:val="00386BE8"/>
    <w:rsid w:val="003C1575"/>
    <w:rsid w:val="003D3068"/>
    <w:rsid w:val="003D3AD4"/>
    <w:rsid w:val="00411C87"/>
    <w:rsid w:val="00411D1E"/>
    <w:rsid w:val="0044592C"/>
    <w:rsid w:val="0045003B"/>
    <w:rsid w:val="00450DB6"/>
    <w:rsid w:val="004530A6"/>
    <w:rsid w:val="00457231"/>
    <w:rsid w:val="0046621E"/>
    <w:rsid w:val="00471257"/>
    <w:rsid w:val="00485DC7"/>
    <w:rsid w:val="004A6291"/>
    <w:rsid w:val="004B026F"/>
    <w:rsid w:val="004B0483"/>
    <w:rsid w:val="004B0871"/>
    <w:rsid w:val="004B556E"/>
    <w:rsid w:val="004F4900"/>
    <w:rsid w:val="004F7100"/>
    <w:rsid w:val="00502085"/>
    <w:rsid w:val="00514074"/>
    <w:rsid w:val="00590375"/>
    <w:rsid w:val="0059170C"/>
    <w:rsid w:val="005B2B2D"/>
    <w:rsid w:val="005D7745"/>
    <w:rsid w:val="006075F2"/>
    <w:rsid w:val="006233D5"/>
    <w:rsid w:val="00637CE7"/>
    <w:rsid w:val="00653FA7"/>
    <w:rsid w:val="00655166"/>
    <w:rsid w:val="00660651"/>
    <w:rsid w:val="006B45CE"/>
    <w:rsid w:val="006B6B16"/>
    <w:rsid w:val="006D6577"/>
    <w:rsid w:val="006E4DD4"/>
    <w:rsid w:val="006F0215"/>
    <w:rsid w:val="006F612F"/>
    <w:rsid w:val="00705782"/>
    <w:rsid w:val="00726EFB"/>
    <w:rsid w:val="00734F38"/>
    <w:rsid w:val="007350B1"/>
    <w:rsid w:val="007446F1"/>
    <w:rsid w:val="00773500"/>
    <w:rsid w:val="007B306D"/>
    <w:rsid w:val="007E3EFE"/>
    <w:rsid w:val="007E41FB"/>
    <w:rsid w:val="007F000C"/>
    <w:rsid w:val="007F00FB"/>
    <w:rsid w:val="007F1F23"/>
    <w:rsid w:val="00820750"/>
    <w:rsid w:val="00823184"/>
    <w:rsid w:val="008342AD"/>
    <w:rsid w:val="00837A3C"/>
    <w:rsid w:val="00852E69"/>
    <w:rsid w:val="008563A5"/>
    <w:rsid w:val="00861C11"/>
    <w:rsid w:val="0086725B"/>
    <w:rsid w:val="00871389"/>
    <w:rsid w:val="008864D0"/>
    <w:rsid w:val="00893139"/>
    <w:rsid w:val="008B5147"/>
    <w:rsid w:val="008B5AEA"/>
    <w:rsid w:val="008C67A9"/>
    <w:rsid w:val="008D29A5"/>
    <w:rsid w:val="00942166"/>
    <w:rsid w:val="00942862"/>
    <w:rsid w:val="00963C08"/>
    <w:rsid w:val="00970C6A"/>
    <w:rsid w:val="0098132D"/>
    <w:rsid w:val="00996BC2"/>
    <w:rsid w:val="009A410F"/>
    <w:rsid w:val="009D17FA"/>
    <w:rsid w:val="00A042EC"/>
    <w:rsid w:val="00A23ABE"/>
    <w:rsid w:val="00A27DA3"/>
    <w:rsid w:val="00A440C9"/>
    <w:rsid w:val="00A4752D"/>
    <w:rsid w:val="00A65BEF"/>
    <w:rsid w:val="00AC34A4"/>
    <w:rsid w:val="00AC3697"/>
    <w:rsid w:val="00AF51F6"/>
    <w:rsid w:val="00B25445"/>
    <w:rsid w:val="00B25CC7"/>
    <w:rsid w:val="00B646F1"/>
    <w:rsid w:val="00B96AB0"/>
    <w:rsid w:val="00B96ADA"/>
    <w:rsid w:val="00BB7B3A"/>
    <w:rsid w:val="00BC7C43"/>
    <w:rsid w:val="00C22C63"/>
    <w:rsid w:val="00C37E31"/>
    <w:rsid w:val="00C427B4"/>
    <w:rsid w:val="00C91B45"/>
    <w:rsid w:val="00C93159"/>
    <w:rsid w:val="00CB4AAB"/>
    <w:rsid w:val="00CE3A0C"/>
    <w:rsid w:val="00D50AF2"/>
    <w:rsid w:val="00D51B37"/>
    <w:rsid w:val="00D84206"/>
    <w:rsid w:val="00D9586E"/>
    <w:rsid w:val="00D964BC"/>
    <w:rsid w:val="00DA6E62"/>
    <w:rsid w:val="00DB0647"/>
    <w:rsid w:val="00DD6C0E"/>
    <w:rsid w:val="00E17E7A"/>
    <w:rsid w:val="00E37FEF"/>
    <w:rsid w:val="00E7124F"/>
    <w:rsid w:val="00EA74B6"/>
    <w:rsid w:val="00EC782D"/>
    <w:rsid w:val="00ED00D0"/>
    <w:rsid w:val="00ED1911"/>
    <w:rsid w:val="00EE0BEA"/>
    <w:rsid w:val="00EF2791"/>
    <w:rsid w:val="00EF27BF"/>
    <w:rsid w:val="00EF61C8"/>
    <w:rsid w:val="00F57612"/>
    <w:rsid w:val="00F77789"/>
    <w:rsid w:val="00F96B29"/>
    <w:rsid w:val="00F96BDB"/>
    <w:rsid w:val="00FA2235"/>
    <w:rsid w:val="00FA7E85"/>
    <w:rsid w:val="00FD5CA9"/>
    <w:rsid w:val="00FE04D4"/>
    <w:rsid w:val="00FE2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FA74FD80-55F5-4688-8F25-4DD3D32E2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/>
    <w:lsdException w:name="Body Text 3" w:semiHidden="1" w:unhideWhenUsed="1"/>
    <w:lsdException w:name="Body Text Indent 2" w:uiPriority="0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22" w:qFormat="1"/>
    <w:lsdException w:name="Emphasis" w:uiPriority="0" w:qFormat="1"/>
    <w:lsdException w:name="Document Map" w:uiPriority="0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5AEA"/>
    <w:pPr>
      <w:suppressAutoHyphens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rPr>
      <w:sz w:val="22"/>
    </w:rPr>
  </w:style>
  <w:style w:type="paragraph" w:styleId="BodyTextIndent2">
    <w:name w:val="Body Text Indent 2"/>
    <w:basedOn w:val="Normal"/>
    <w:pPr>
      <w:spacing w:after="120" w:line="480" w:lineRule="auto"/>
      <w:ind w:left="420"/>
    </w:p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styleId="DocumentMap">
    <w:name w:val="Document Map"/>
    <w:basedOn w:val="Normal"/>
    <w:rPr>
      <w:rFonts w:ascii="Tahoma" w:hAnsi="Tahoma" w:cs="Tahoma"/>
      <w:sz w:val="16"/>
      <w:szCs w:val="16"/>
    </w:rPr>
  </w:style>
  <w:style w:type="paragraph" w:styleId="Footer">
    <w:name w:val="footer"/>
    <w:basedOn w:val="Normal"/>
    <w:pPr>
      <w:snapToGrid w:val="0"/>
    </w:pPr>
    <w:rPr>
      <w:sz w:val="18"/>
      <w:szCs w:val="18"/>
    </w:rPr>
  </w:style>
  <w:style w:type="paragraph" w:styleId="Header">
    <w:name w:val="header"/>
    <w:basedOn w:val="Normal"/>
    <w:pPr>
      <w:snapToGrid w:val="0"/>
      <w:jc w:val="center"/>
    </w:pPr>
    <w:rPr>
      <w:sz w:val="18"/>
      <w:szCs w:val="18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paragraph" w:styleId="List">
    <w:name w:val="List"/>
    <w:basedOn w:val="BodyText"/>
    <w:rPr>
      <w:rFonts w:cs="Mangal"/>
    </w:rPr>
  </w:style>
  <w:style w:type="character" w:styleId="Emphasis">
    <w:name w:val="Emphasis"/>
    <w:qFormat/>
    <w:rPr>
      <w:b/>
      <w:bCs/>
    </w:rPr>
  </w:style>
  <w:style w:type="character" w:styleId="Hyperlink">
    <w:name w:val="Hyperlink"/>
    <w:rPr>
      <w:color w:val="0000FF"/>
      <w:u w:val="single"/>
    </w:rPr>
  </w:style>
  <w:style w:type="paragraph" w:customStyle="1" w:styleId="Heading">
    <w:name w:val="Heading"/>
    <w:basedOn w:val="Normal"/>
    <w:next w:val="BodyText"/>
    <w:pPr>
      <w:jc w:val="center"/>
    </w:pPr>
    <w:rPr>
      <w:b/>
      <w:sz w:val="28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ecxlistparagraph">
    <w:name w:val="ecxlistparagraph"/>
    <w:basedOn w:val="Normal"/>
    <w:pPr>
      <w:spacing w:before="280" w:after="280"/>
    </w:pPr>
    <w:rPr>
      <w:rFonts w:eastAsia="Times New Roman"/>
    </w:rPr>
  </w:style>
  <w:style w:type="character" w:customStyle="1" w:styleId="WW8Num22z4">
    <w:name w:val="WW8Num22z4"/>
  </w:style>
  <w:style w:type="character" w:customStyle="1" w:styleId="WW8Num33z7">
    <w:name w:val="WW8Num33z7"/>
  </w:style>
  <w:style w:type="character" w:customStyle="1" w:styleId="WW8Num32z8">
    <w:name w:val="WW8Num32z8"/>
  </w:style>
  <w:style w:type="character" w:customStyle="1" w:styleId="WW8Num1z4">
    <w:name w:val="WW8Num1z4"/>
  </w:style>
  <w:style w:type="character" w:customStyle="1" w:styleId="WW8Num13z0">
    <w:name w:val="WW8Num13z0"/>
    <w:rPr>
      <w:rFonts w:ascii="Symbol" w:hAnsi="Symbol" w:cs="Symbol"/>
    </w:rPr>
  </w:style>
  <w:style w:type="character" w:customStyle="1" w:styleId="WW8Num21z7">
    <w:name w:val="WW8Num21z7"/>
  </w:style>
  <w:style w:type="character" w:customStyle="1" w:styleId="WW8Num32z3">
    <w:name w:val="WW8Num32z3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copyhead3">
    <w:name w:val="copyhead3"/>
    <w:basedOn w:val="WW-DefaultParagraphFont"/>
  </w:style>
  <w:style w:type="character" w:customStyle="1" w:styleId="WW-DefaultParagraphFont">
    <w:name w:val="WW-Default Paragraph Font"/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36z2">
    <w:name w:val="WW8Num36z2"/>
  </w:style>
  <w:style w:type="character" w:customStyle="1" w:styleId="WW8Num33z5">
    <w:name w:val="WW8Num33z5"/>
  </w:style>
  <w:style w:type="character" w:customStyle="1" w:styleId="WW8Num20z5">
    <w:name w:val="WW8Num20z5"/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32z6">
    <w:name w:val="WW8Num32z6"/>
  </w:style>
  <w:style w:type="character" w:customStyle="1" w:styleId="WW8Num11z2">
    <w:name w:val="WW8Num11z2"/>
    <w:rPr>
      <w:rFonts w:ascii="Wingdings" w:hAnsi="Wingdings" w:cs="Wingdings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22z3">
    <w:name w:val="WW8Num22z3"/>
  </w:style>
  <w:style w:type="character" w:customStyle="1" w:styleId="WW8Num31z0">
    <w:name w:val="WW8Num31z0"/>
    <w:rPr>
      <w:rFonts w:ascii="Symbol" w:hAnsi="Symbol" w:cs="Symbol"/>
    </w:rPr>
  </w:style>
  <w:style w:type="character" w:customStyle="1" w:styleId="WW8Num20z3">
    <w:name w:val="WW8Num20z3"/>
  </w:style>
  <w:style w:type="character" w:customStyle="1" w:styleId="WW8Num34z8">
    <w:name w:val="WW8Num34z8"/>
  </w:style>
  <w:style w:type="character" w:customStyle="1" w:styleId="WW8Num23z2">
    <w:name w:val="WW8Num23z2"/>
    <w:rPr>
      <w:rFonts w:ascii="Wingdings" w:hAnsi="Wingdings" w:cs="Wingdings"/>
      <w:sz w:val="20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3z4">
    <w:name w:val="WW8Num3z4"/>
  </w:style>
  <w:style w:type="character" w:customStyle="1" w:styleId="WW8Num36z7">
    <w:name w:val="WW8Num36z7"/>
  </w:style>
  <w:style w:type="character" w:customStyle="1" w:styleId="WW8Num26z0">
    <w:name w:val="WW8Num26z0"/>
    <w:rPr>
      <w:rFonts w:ascii="Symbol" w:hAnsi="Symbol" w:cs="Symbol"/>
    </w:rPr>
  </w:style>
  <w:style w:type="character" w:customStyle="1" w:styleId="WW8Num1z8">
    <w:name w:val="WW8Num1z8"/>
  </w:style>
  <w:style w:type="character" w:customStyle="1" w:styleId="WW8Num24z7">
    <w:name w:val="WW8Num24z7"/>
  </w:style>
  <w:style w:type="character" w:customStyle="1" w:styleId="WW8Num36z4">
    <w:name w:val="WW8Num36z4"/>
  </w:style>
  <w:style w:type="character" w:customStyle="1" w:styleId="WW8Num34z5">
    <w:name w:val="WW8Num34z5"/>
  </w:style>
  <w:style w:type="character" w:customStyle="1" w:styleId="WW8Num24z6">
    <w:name w:val="WW8Num24z6"/>
  </w:style>
  <w:style w:type="character" w:customStyle="1" w:styleId="WW8Num27z0">
    <w:name w:val="WW8Num27z0"/>
    <w:rPr>
      <w:rFonts w:ascii="Symbol" w:hAnsi="Symbol" w:cs="Symbol"/>
      <w:sz w:val="20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4z0">
    <w:name w:val="WW8Num14z0"/>
    <w:rPr>
      <w:rFonts w:ascii="Symbol" w:hAnsi="Symbol" w:cs="Symbol"/>
    </w:rPr>
  </w:style>
  <w:style w:type="character" w:customStyle="1" w:styleId="WW8Num24z3">
    <w:name w:val="WW8Num24z3"/>
  </w:style>
  <w:style w:type="character" w:customStyle="1" w:styleId="WW8Num24z1">
    <w:name w:val="WW8Num24z1"/>
  </w:style>
  <w:style w:type="character" w:customStyle="1" w:styleId="WW8Num28z7">
    <w:name w:val="WW8Num28z7"/>
  </w:style>
  <w:style w:type="character" w:customStyle="1" w:styleId="WW8Num36z0">
    <w:name w:val="WW8Num36z0"/>
    <w:rPr>
      <w:rFonts w:ascii="Symbol" w:eastAsia="Book Antiqua" w:hAnsi="Symbol" w:cs="Symbol"/>
      <w:sz w:val="22"/>
      <w:szCs w:val="22"/>
      <w:lang w:eastAsia="zh-CN"/>
    </w:rPr>
  </w:style>
  <w:style w:type="character" w:customStyle="1" w:styleId="para">
    <w:name w:val="para"/>
  </w:style>
  <w:style w:type="character" w:customStyle="1" w:styleId="WW8Num33z8">
    <w:name w:val="WW8Num33z8"/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0z0">
    <w:name w:val="WW8Num30z0"/>
    <w:rPr>
      <w:rFonts w:ascii="Symbol" w:hAnsi="Symbol" w:cs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3z0">
    <w:name w:val="WW8Num3z0"/>
    <w:rPr>
      <w:rFonts w:ascii="Symbol" w:eastAsia="Book Antiqua" w:hAnsi="Symbol" w:cs="Symbol"/>
      <w:sz w:val="22"/>
      <w:szCs w:val="22"/>
    </w:rPr>
  </w:style>
  <w:style w:type="character" w:customStyle="1" w:styleId="WW8Num19z4">
    <w:name w:val="WW8Num19z4"/>
  </w:style>
  <w:style w:type="character" w:customStyle="1" w:styleId="WW8Num21z8">
    <w:name w:val="WW8Num21z8"/>
  </w:style>
  <w:style w:type="character" w:customStyle="1" w:styleId="WW8Num24z4">
    <w:name w:val="WW8Num24z4"/>
  </w:style>
  <w:style w:type="character" w:customStyle="1" w:styleId="WW8Num10z2">
    <w:name w:val="WW8Num10z2"/>
    <w:rPr>
      <w:rFonts w:ascii="Wingdings" w:hAnsi="Wingdings" w:cs="Wingdings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21z5">
    <w:name w:val="WW8Num21z5"/>
  </w:style>
  <w:style w:type="character" w:customStyle="1" w:styleId="WW8Num26z2">
    <w:name w:val="WW8Num26z2"/>
    <w:rPr>
      <w:rFonts w:ascii="Wingdings" w:hAnsi="Wingdings" w:cs="Wingdings"/>
    </w:rPr>
  </w:style>
  <w:style w:type="character" w:customStyle="1" w:styleId="WW8Num1z1">
    <w:name w:val="WW8Num1z1"/>
  </w:style>
  <w:style w:type="character" w:customStyle="1" w:styleId="WW8Num16z2">
    <w:name w:val="WW8Num16z2"/>
    <w:rPr>
      <w:rFonts w:ascii="Wingdings" w:hAnsi="Wingdings" w:cs="Wingdings"/>
    </w:rPr>
  </w:style>
  <w:style w:type="character" w:customStyle="1" w:styleId="tabtext">
    <w:name w:val="tabtext"/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33z2">
    <w:name w:val="WW8Num33z2"/>
  </w:style>
  <w:style w:type="character" w:customStyle="1" w:styleId="WW8Num3z7">
    <w:name w:val="WW8Num3z7"/>
  </w:style>
  <w:style w:type="character" w:customStyle="1" w:styleId="WW8Num35z2">
    <w:name w:val="WW8Num35z2"/>
    <w:rPr>
      <w:rFonts w:ascii="Wingdings" w:hAnsi="Wingdings" w:cs="Wingdings"/>
    </w:rPr>
  </w:style>
  <w:style w:type="character" w:customStyle="1" w:styleId="WW8Num22z8">
    <w:name w:val="WW8Num22z8"/>
  </w:style>
  <w:style w:type="character" w:customStyle="1" w:styleId="WW8Num2z0">
    <w:name w:val="WW8Num2z0"/>
    <w:rPr>
      <w:rFonts w:ascii="Symbol" w:eastAsia="Book Antiqua" w:hAnsi="Symbol" w:cs="Symbol"/>
      <w:sz w:val="22"/>
      <w:szCs w:val="22"/>
    </w:rPr>
  </w:style>
  <w:style w:type="character" w:customStyle="1" w:styleId="WW8Num22z1">
    <w:name w:val="WW8Num22z1"/>
  </w:style>
  <w:style w:type="character" w:customStyle="1" w:styleId="WW8Num31z1">
    <w:name w:val="WW8Num31z1"/>
    <w:rPr>
      <w:rFonts w:ascii="Courier New" w:hAnsi="Courier New" w:cs="Courier New"/>
    </w:rPr>
  </w:style>
  <w:style w:type="character" w:customStyle="1" w:styleId="WW8Num36z8">
    <w:name w:val="WW8Num36z8"/>
  </w:style>
  <w:style w:type="character" w:customStyle="1" w:styleId="WW8Num22z6">
    <w:name w:val="WW8Num22z6"/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37z1">
    <w:name w:val="WW8Num37z1"/>
    <w:rPr>
      <w:rFonts w:ascii="Courier New" w:hAnsi="Courier New" w:cs="Courier New"/>
    </w:rPr>
  </w:style>
  <w:style w:type="character" w:customStyle="1" w:styleId="WW8Num34z2">
    <w:name w:val="WW8Num34z2"/>
  </w:style>
  <w:style w:type="character" w:customStyle="1" w:styleId="WW8Num34z1">
    <w:name w:val="WW8Num34z1"/>
  </w:style>
  <w:style w:type="character" w:customStyle="1" w:styleId="WW8Num20z4">
    <w:name w:val="WW8Num20z4"/>
  </w:style>
  <w:style w:type="character" w:customStyle="1" w:styleId="WW8Num28z0">
    <w:name w:val="WW8Num28z0"/>
    <w:rPr>
      <w:rFonts w:ascii="Symbol" w:hAnsi="Symbol" w:cs="Symbol"/>
    </w:rPr>
  </w:style>
  <w:style w:type="character" w:customStyle="1" w:styleId="WW8Num13z2">
    <w:name w:val="WW8Num13z2"/>
    <w:rPr>
      <w:rFonts w:ascii="Wingdings" w:hAnsi="Wingdings" w:cs="Wingdings"/>
    </w:rPr>
  </w:style>
  <w:style w:type="character" w:customStyle="1" w:styleId="WW8Num15z0">
    <w:name w:val="WW8Num15z0"/>
    <w:rPr>
      <w:rFonts w:ascii="Symbol" w:hAnsi="Symbol" w:cs="Symbol"/>
    </w:rPr>
  </w:style>
  <w:style w:type="character" w:customStyle="1" w:styleId="WW8Num18z0">
    <w:name w:val="WW8Num18z0"/>
    <w:rPr>
      <w:rFonts w:ascii="Symbol" w:hAnsi="Symbol" w:cs="Symbol"/>
    </w:rPr>
  </w:style>
  <w:style w:type="character" w:customStyle="1" w:styleId="WW8Num22z5">
    <w:name w:val="WW8Num22z5"/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15z2">
    <w:name w:val="WW8Num15z2"/>
    <w:rPr>
      <w:rFonts w:ascii="Wingdings" w:hAnsi="Wingdings" w:cs="Wingdings"/>
    </w:rPr>
  </w:style>
  <w:style w:type="character" w:customStyle="1" w:styleId="WW8Num1z0">
    <w:name w:val="WW8Num1z0"/>
  </w:style>
  <w:style w:type="character" w:customStyle="1" w:styleId="WW8Num30z6">
    <w:name w:val="WW8Num30z6"/>
  </w:style>
  <w:style w:type="character" w:customStyle="1" w:styleId="WW8Num32z7">
    <w:name w:val="WW8Num32z7"/>
  </w:style>
  <w:style w:type="character" w:customStyle="1" w:styleId="WW8Num32z5">
    <w:name w:val="WW8Num32z5"/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WW8Num32z1">
    <w:name w:val="WW8Num32z1"/>
  </w:style>
  <w:style w:type="character" w:customStyle="1" w:styleId="WW8Num20z2">
    <w:name w:val="WW8Num20z2"/>
  </w:style>
  <w:style w:type="character" w:customStyle="1" w:styleId="WW8Num22z7">
    <w:name w:val="WW8Num22z7"/>
  </w:style>
  <w:style w:type="character" w:customStyle="1" w:styleId="WW8Num35z1">
    <w:name w:val="WW8Num35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DocumentMapChar">
    <w:name w:val="Document Map Char"/>
    <w:rPr>
      <w:rFonts w:ascii="Tahoma" w:hAnsi="Tahoma" w:cs="Tahoma"/>
      <w:sz w:val="16"/>
      <w:szCs w:val="16"/>
    </w:rPr>
  </w:style>
  <w:style w:type="character" w:customStyle="1" w:styleId="WW8Num12z0">
    <w:name w:val="WW8Num12z0"/>
    <w:rPr>
      <w:rFonts w:ascii="Symbol" w:hAnsi="Symbol" w:cs="Symbol"/>
    </w:rPr>
  </w:style>
  <w:style w:type="character" w:customStyle="1" w:styleId="WW8Num33z4">
    <w:name w:val="WW8Num33z4"/>
  </w:style>
  <w:style w:type="character" w:customStyle="1" w:styleId="WW8Num3z6">
    <w:name w:val="WW8Num3z6"/>
  </w:style>
  <w:style w:type="character" w:customStyle="1" w:styleId="WW8Num28z2">
    <w:name w:val="WW8Num28z2"/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32z4">
    <w:name w:val="WW8Num32z4"/>
  </w:style>
  <w:style w:type="character" w:customStyle="1" w:styleId="WW8Num1z6">
    <w:name w:val="WW8Num1z6"/>
  </w:style>
  <w:style w:type="character" w:customStyle="1" w:styleId="WW8Num24z0">
    <w:name w:val="WW8Num24z0"/>
    <w:rPr>
      <w:rFonts w:ascii="Wingdings" w:hAnsi="Wingdings" w:cs="Wingdings"/>
    </w:rPr>
  </w:style>
  <w:style w:type="character" w:customStyle="1" w:styleId="apple-converted-space">
    <w:name w:val="apple-converted-space"/>
  </w:style>
  <w:style w:type="character" w:customStyle="1" w:styleId="WW8Num25z2">
    <w:name w:val="WW8Num25z2"/>
    <w:rPr>
      <w:rFonts w:ascii="Wingdings" w:hAnsi="Wingdings" w:cs="Wingdings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9z2">
    <w:name w:val="WW8Num9z2"/>
    <w:rPr>
      <w:rFonts w:ascii="Wingdings" w:hAnsi="Wingdings" w:cs="Wingdings"/>
    </w:rPr>
  </w:style>
  <w:style w:type="character" w:customStyle="1" w:styleId="WW8Num22z2">
    <w:name w:val="WW8Num22z2"/>
  </w:style>
  <w:style w:type="character" w:customStyle="1" w:styleId="WW8Num17z2">
    <w:name w:val="WW8Num17z2"/>
    <w:rPr>
      <w:rFonts w:ascii="Wingdings" w:hAnsi="Wingdings" w:cs="Wingdings"/>
    </w:rPr>
  </w:style>
  <w:style w:type="character" w:customStyle="1" w:styleId="WW8Num33z0">
    <w:name w:val="WW8Num33z0"/>
    <w:rPr>
      <w:rFonts w:ascii="Symbol" w:hAnsi="Symbol" w:cs="Symbol"/>
    </w:rPr>
  </w:style>
  <w:style w:type="character" w:customStyle="1" w:styleId="WW8Num36z1">
    <w:name w:val="WW8Num36z1"/>
  </w:style>
  <w:style w:type="character" w:customStyle="1" w:styleId="WW8Num24z5">
    <w:name w:val="WW8Num24z5"/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28z3">
    <w:name w:val="WW8Num28z3"/>
  </w:style>
  <w:style w:type="character" w:customStyle="1" w:styleId="WW8Num36z5">
    <w:name w:val="WW8Num36z5"/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27z2">
    <w:name w:val="WW8Num27z2"/>
    <w:rPr>
      <w:rFonts w:ascii="Wingdings" w:hAnsi="Wingdings" w:cs="Wingdings"/>
      <w:sz w:val="20"/>
    </w:rPr>
  </w:style>
  <w:style w:type="character" w:customStyle="1" w:styleId="WW8Num1z5">
    <w:name w:val="WW8Num1z5"/>
  </w:style>
  <w:style w:type="character" w:customStyle="1" w:styleId="WW8Num36z6">
    <w:name w:val="WW8Num36z6"/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20z6">
    <w:name w:val="WW8Num20z6"/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9z8">
    <w:name w:val="WW8Num19z8"/>
  </w:style>
  <w:style w:type="character" w:customStyle="1" w:styleId="WW8Num35z0">
    <w:name w:val="WW8Num35z0"/>
    <w:rPr>
      <w:rFonts w:ascii="Symbol" w:hAnsi="Symbol" w:cs="Symbol"/>
    </w:rPr>
  </w:style>
  <w:style w:type="character" w:customStyle="1" w:styleId="WW8Num3z8">
    <w:name w:val="WW8Num3z8"/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32z2">
    <w:name w:val="WW8Num32z2"/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28z8">
    <w:name w:val="WW8Num28z8"/>
  </w:style>
  <w:style w:type="character" w:customStyle="1" w:styleId="WW8Num34z4">
    <w:name w:val="WW8Num34z4"/>
  </w:style>
  <w:style w:type="character" w:customStyle="1" w:styleId="WW8Num20z1">
    <w:name w:val="WW8Num20z1"/>
  </w:style>
  <w:style w:type="character" w:customStyle="1" w:styleId="WW8Num30z5">
    <w:name w:val="WW8Num30z5"/>
  </w:style>
  <w:style w:type="character" w:customStyle="1" w:styleId="WW8Num14z2">
    <w:name w:val="WW8Num14z2"/>
    <w:rPr>
      <w:rFonts w:ascii="Wingdings" w:hAnsi="Wingdings" w:cs="Wingdings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33z3">
    <w:name w:val="WW8Num33z3"/>
  </w:style>
  <w:style w:type="character" w:customStyle="1" w:styleId="WW8Num37z2">
    <w:name w:val="WW8Num37z2"/>
    <w:rPr>
      <w:rFonts w:ascii="Wingdings" w:hAnsi="Wingdings" w:cs="Wingdings"/>
    </w:rPr>
  </w:style>
  <w:style w:type="character" w:customStyle="1" w:styleId="WW8Num3z3">
    <w:name w:val="WW8Num3z3"/>
  </w:style>
  <w:style w:type="character" w:customStyle="1" w:styleId="WW8Num29z0">
    <w:name w:val="WW8Num29z0"/>
    <w:rPr>
      <w:rFonts w:ascii="Symbol" w:hAnsi="Symbol" w:cs="Symbol"/>
    </w:rPr>
  </w:style>
  <w:style w:type="character" w:customStyle="1" w:styleId="WW8Num19z6">
    <w:name w:val="WW8Num19z6"/>
  </w:style>
  <w:style w:type="character" w:customStyle="1" w:styleId="WW8Num3z5">
    <w:name w:val="WW8Num3z5"/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21z4">
    <w:name w:val="WW8Num21z4"/>
  </w:style>
  <w:style w:type="character" w:customStyle="1" w:styleId="WW8Num20z7">
    <w:name w:val="WW8Num20z7"/>
  </w:style>
  <w:style w:type="character" w:customStyle="1" w:styleId="WW8Num30z4">
    <w:name w:val="WW8Num30z4"/>
  </w:style>
  <w:style w:type="character" w:customStyle="1" w:styleId="WW8Num21z1">
    <w:name w:val="WW8Num21z1"/>
  </w:style>
  <w:style w:type="character" w:customStyle="1" w:styleId="WW8Num12z2">
    <w:name w:val="WW8Num12z2"/>
    <w:rPr>
      <w:rFonts w:ascii="Wingdings" w:hAnsi="Wingdings" w:cs="Wingdings"/>
    </w:rPr>
  </w:style>
  <w:style w:type="character" w:customStyle="1" w:styleId="WW8Num28z4">
    <w:name w:val="WW8Num28z4"/>
  </w:style>
  <w:style w:type="character" w:customStyle="1" w:styleId="WW8Num1z7">
    <w:name w:val="WW8Num1z7"/>
  </w:style>
  <w:style w:type="character" w:customStyle="1" w:styleId="WW8Num20z0">
    <w:name w:val="WW8Num20z0"/>
    <w:rPr>
      <w:rFonts w:ascii="Symbol" w:hAnsi="Symbol" w:cs="Symbol"/>
    </w:rPr>
  </w:style>
  <w:style w:type="character" w:customStyle="1" w:styleId="WW8Num21z2">
    <w:name w:val="WW8Num21z2"/>
  </w:style>
  <w:style w:type="character" w:customStyle="1" w:styleId="WW8Num28z6">
    <w:name w:val="WW8Num28z6"/>
  </w:style>
  <w:style w:type="character" w:customStyle="1" w:styleId="BodyText2Char">
    <w:name w:val="Body Text 2 Char"/>
    <w:rPr>
      <w:sz w:val="22"/>
      <w:szCs w:val="24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30z3">
    <w:name w:val="WW8Num30z3"/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30z8">
    <w:name w:val="WW8Num30z8"/>
  </w:style>
  <w:style w:type="character" w:customStyle="1" w:styleId="WW8Num20z8">
    <w:name w:val="WW8Num20z8"/>
  </w:style>
  <w:style w:type="character" w:customStyle="1" w:styleId="WW8Num16z0">
    <w:name w:val="WW8Num16z0"/>
    <w:rPr>
      <w:rFonts w:ascii="Symbol" w:hAnsi="Symbol" w:cs="Symbol"/>
    </w:rPr>
  </w:style>
  <w:style w:type="character" w:customStyle="1" w:styleId="WW8Num29z2">
    <w:name w:val="WW8Num29z2"/>
    <w:rPr>
      <w:rFonts w:ascii="Wingdings" w:hAnsi="Wingdings" w:cs="Wingdings"/>
    </w:rPr>
  </w:style>
  <w:style w:type="character" w:customStyle="1" w:styleId="WW8Num30z7">
    <w:name w:val="WW8Num30z7"/>
  </w:style>
  <w:style w:type="character" w:customStyle="1" w:styleId="WW8Num17z0">
    <w:name w:val="WW8Num17z0"/>
    <w:rPr>
      <w:rFonts w:ascii="Symbol" w:hAnsi="Symbol" w:cs="Symbol"/>
    </w:rPr>
  </w:style>
  <w:style w:type="character" w:customStyle="1" w:styleId="HeaderChar">
    <w:name w:val="Header Char"/>
    <w:rPr>
      <w:sz w:val="18"/>
      <w:szCs w:val="18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34z7">
    <w:name w:val="WW8Num34z7"/>
  </w:style>
  <w:style w:type="character" w:customStyle="1" w:styleId="WW8Num27z1">
    <w:name w:val="WW8Num27z1"/>
    <w:rPr>
      <w:rFonts w:ascii="Courier New" w:hAnsi="Courier New" w:cs="Times New Roman"/>
      <w:sz w:val="20"/>
    </w:rPr>
  </w:style>
  <w:style w:type="character" w:customStyle="1" w:styleId="HTMLPreformattedChar">
    <w:name w:val="HTML Preformatted Char"/>
    <w:rPr>
      <w:rFonts w:ascii="Courier New" w:eastAsia="Times New Roman" w:hAnsi="Courier New" w:cs="Courier New"/>
    </w:rPr>
  </w:style>
  <w:style w:type="character" w:customStyle="1" w:styleId="WW8Num30z1">
    <w:name w:val="WW8Num30z1"/>
  </w:style>
  <w:style w:type="character" w:customStyle="1" w:styleId="WW8Num30z2">
    <w:name w:val="WW8Num30z2"/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FooterChar">
    <w:name w:val="Footer Char"/>
    <w:rPr>
      <w:sz w:val="18"/>
      <w:szCs w:val="18"/>
    </w:rPr>
  </w:style>
  <w:style w:type="character" w:customStyle="1" w:styleId="WW8Num25z0">
    <w:name w:val="WW8Num25z0"/>
    <w:rPr>
      <w:rFonts w:ascii="Symbol" w:hAnsi="Symbol" w:cs="Symbol"/>
    </w:rPr>
  </w:style>
  <w:style w:type="character" w:customStyle="1" w:styleId="WW8Num18z2">
    <w:name w:val="WW8Num18z2"/>
    <w:rPr>
      <w:rFonts w:ascii="Wingdings" w:hAnsi="Wingdings" w:cs="Wingdings"/>
    </w:rPr>
  </w:style>
  <w:style w:type="character" w:customStyle="1" w:styleId="BodyTextIndent2Char">
    <w:name w:val="Body Text Indent 2 Char"/>
    <w:rPr>
      <w:sz w:val="24"/>
      <w:szCs w:val="24"/>
    </w:rPr>
  </w:style>
  <w:style w:type="character" w:customStyle="1" w:styleId="WW8Num29z1">
    <w:name w:val="WW8Num29z1"/>
    <w:rPr>
      <w:rFonts w:ascii="Courier New" w:hAnsi="Courier New" w:cs="Courier New"/>
    </w:rPr>
  </w:style>
  <w:style w:type="character" w:customStyle="1" w:styleId="WW8Num19z0">
    <w:name w:val="WW8Num19z0"/>
    <w:rPr>
      <w:rFonts w:ascii="Symbol" w:hAnsi="Symbol" w:cs="Symbol"/>
    </w:rPr>
  </w:style>
  <w:style w:type="character" w:customStyle="1" w:styleId="WW8Num37z0">
    <w:name w:val="WW8Num37z0"/>
    <w:rPr>
      <w:rFonts w:ascii="Symbol" w:hAnsi="Symbol" w:cs="Symbol"/>
    </w:rPr>
  </w:style>
  <w:style w:type="character" w:customStyle="1" w:styleId="WW8Num24z8">
    <w:name w:val="WW8Num24z8"/>
  </w:style>
  <w:style w:type="character" w:customStyle="1" w:styleId="WW8Num19z1">
    <w:name w:val="WW8Num19z1"/>
  </w:style>
  <w:style w:type="character" w:customStyle="1" w:styleId="TitleChar">
    <w:name w:val="Title Char"/>
    <w:rPr>
      <w:rFonts w:eastAsia="宋体"/>
      <w:b/>
      <w:sz w:val="28"/>
      <w:szCs w:val="24"/>
    </w:rPr>
  </w:style>
  <w:style w:type="character" w:customStyle="1" w:styleId="WW8Num28z5">
    <w:name w:val="WW8Num28z5"/>
  </w:style>
  <w:style w:type="character" w:customStyle="1" w:styleId="WW8Num19z2">
    <w:name w:val="WW8Num19z2"/>
  </w:style>
  <w:style w:type="character" w:customStyle="1" w:styleId="WW8Num36z3">
    <w:name w:val="WW8Num36z3"/>
  </w:style>
  <w:style w:type="character" w:customStyle="1" w:styleId="WW8Num24z2">
    <w:name w:val="WW8Num24z2"/>
  </w:style>
  <w:style w:type="character" w:customStyle="1" w:styleId="WW8Num19z3">
    <w:name w:val="WW8Num19z3"/>
  </w:style>
  <w:style w:type="character" w:customStyle="1" w:styleId="BalloonTextChar">
    <w:name w:val="Balloon Text Char"/>
    <w:rPr>
      <w:rFonts w:ascii="Tahoma" w:hAnsi="Tahoma" w:cs="Tahoma"/>
      <w:sz w:val="16"/>
      <w:szCs w:val="16"/>
      <w:lang w:val="en-US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19z5">
    <w:name w:val="WW8Num19z5"/>
  </w:style>
  <w:style w:type="character" w:customStyle="1" w:styleId="WW8Num34z6">
    <w:name w:val="WW8Num34z6"/>
  </w:style>
  <w:style w:type="character" w:customStyle="1" w:styleId="WW8Num28z1">
    <w:name w:val="WW8Num28z1"/>
  </w:style>
  <w:style w:type="character" w:customStyle="1" w:styleId="WW8Num19z7">
    <w:name w:val="WW8Num19z7"/>
  </w:style>
  <w:style w:type="character" w:customStyle="1" w:styleId="WW8Num33z1">
    <w:name w:val="WW8Num33z1"/>
  </w:style>
  <w:style w:type="character" w:customStyle="1" w:styleId="WW8Num33z6">
    <w:name w:val="WW8Num33z6"/>
  </w:style>
  <w:style w:type="character" w:customStyle="1" w:styleId="WW8Num21z0">
    <w:name w:val="WW8Num21z0"/>
    <w:rPr>
      <w:rFonts w:ascii="Symbol" w:hAnsi="Symbol" w:cs="Symbol"/>
    </w:rPr>
  </w:style>
  <w:style w:type="character" w:customStyle="1" w:styleId="WW8Num32z0">
    <w:name w:val="WW8Num32z0"/>
    <w:rPr>
      <w:rFonts w:ascii="Symbol" w:hAnsi="Symbol" w:cs="Symbol"/>
    </w:rPr>
  </w:style>
  <w:style w:type="character" w:customStyle="1" w:styleId="WW8Num21z3">
    <w:name w:val="WW8Num21z3"/>
  </w:style>
  <w:style w:type="character" w:customStyle="1" w:styleId="WW8Num34z0">
    <w:name w:val="WW8Num34z0"/>
    <w:rPr>
      <w:rFonts w:ascii="Symbol" w:hAnsi="Symbol" w:cs="Symbol"/>
    </w:rPr>
  </w:style>
  <w:style w:type="character" w:customStyle="1" w:styleId="WW8Num21z6">
    <w:name w:val="WW8Num21z6"/>
  </w:style>
  <w:style w:type="character" w:customStyle="1" w:styleId="WW8Num31z2">
    <w:name w:val="WW8Num31z2"/>
    <w:rPr>
      <w:rFonts w:ascii="Wingdings" w:hAnsi="Wingdings" w:cs="Wingdings"/>
    </w:rPr>
  </w:style>
  <w:style w:type="character" w:customStyle="1" w:styleId="WW8Num22z0">
    <w:name w:val="WW8Num22z0"/>
    <w:rPr>
      <w:rFonts w:ascii="Symbol" w:hAnsi="Symbol" w:cs="Symbol"/>
    </w:rPr>
  </w:style>
  <w:style w:type="character" w:customStyle="1" w:styleId="Heading1Char">
    <w:name w:val="Heading 1 Char"/>
    <w:link w:val="Heading1"/>
    <w:uiPriority w:val="9"/>
    <w:rPr>
      <w:rFonts w:ascii="Calibri Light" w:eastAsia="宋体" w:hAnsi="Calibri Light" w:cs="Times New Roman"/>
      <w:b/>
      <w:bCs/>
      <w:kern w:val="32"/>
      <w:sz w:val="32"/>
      <w:szCs w:val="32"/>
      <w:lang w:val="en-US"/>
    </w:rPr>
  </w:style>
  <w:style w:type="character" w:customStyle="1" w:styleId="WW8Num34z3">
    <w:name w:val="WW8Num34z3"/>
  </w:style>
  <w:style w:type="character" w:customStyle="1" w:styleId="WW8Num23z0">
    <w:name w:val="WW8Num23z0"/>
    <w:rPr>
      <w:rFonts w:ascii="Symbol" w:hAnsi="Symbol" w:cs="Symbol"/>
      <w:sz w:val="20"/>
    </w:rPr>
  </w:style>
  <w:style w:type="character" w:customStyle="1" w:styleId="WW8Num23z1">
    <w:name w:val="WW8Num23z1"/>
    <w:rPr>
      <w:rFonts w:ascii="Courier New" w:hAnsi="Courier New" w:cs="Times New Roman"/>
      <w:sz w:val="20"/>
    </w:rPr>
  </w:style>
  <w:style w:type="paragraph" w:styleId="ListParagraph">
    <w:name w:val="List Paragraph"/>
    <w:basedOn w:val="Normal"/>
    <w:uiPriority w:val="34"/>
    <w:qFormat/>
    <w:rsid w:val="00861C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952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841</Words>
  <Characters>4795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Network Engineer (Peter Cai, CCNA)</vt:lpstr>
    </vt:vector>
  </TitlesOfParts>
  <Company/>
  <LinksUpToDate>false</LinksUpToDate>
  <CharactersWithSpaces>5625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Network Engineer (Peter Cai, CCNA)</dc:title>
  <dc:creator>雨林木风</dc:creator>
  <cp:lastModifiedBy>Xiao Ping Cai</cp:lastModifiedBy>
  <cp:revision>7</cp:revision>
  <cp:lastPrinted>2009-05-22T13:25:00Z</cp:lastPrinted>
  <dcterms:created xsi:type="dcterms:W3CDTF">2016-04-07T20:53:00Z</dcterms:created>
  <dcterms:modified xsi:type="dcterms:W3CDTF">2016-04-24T11:07:00Z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1033-9.1.0.4514</vt:lpwstr>
  </property>
</Properties>
</file>