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7275ED" w:rsidP="00823184">
      <w:pPr>
        <w:pStyle w:val="Heading"/>
        <w:spacing w:after="0" w:line="240" w:lineRule="atLeast"/>
        <w:rPr>
          <w:b w:val="0"/>
          <w:bCs/>
          <w:sz w:val="22"/>
          <w:szCs w:val="22"/>
        </w:rPr>
      </w:pPr>
      <w:r>
        <w:rPr>
          <w:b w:val="0"/>
          <w:bCs/>
          <w:sz w:val="32"/>
          <w:szCs w:val="32"/>
        </w:rPr>
        <w:t>Peter Charles</w:t>
      </w:r>
      <w:r w:rsidR="0044592C">
        <w:rPr>
          <w:b w:val="0"/>
          <w:bCs/>
          <w:sz w:val="32"/>
          <w:szCs w:val="32"/>
        </w:rPr>
        <w:t xml:space="preserve"> 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0" w:name="OLE_LINK73"/>
      <w:bookmarkStart w:id="1" w:name="OLE_LINK74"/>
      <w:r>
        <w:rPr>
          <w:bCs/>
          <w:sz w:val="22"/>
          <w:szCs w:val="22"/>
        </w:rPr>
        <w:t>petercharles.ca@gmail.com</w:t>
      </w:r>
      <w:bookmarkEnd w:id="0"/>
      <w:bookmarkEnd w:id="1"/>
    </w:p>
    <w:p w:rsidR="00362047" w:rsidRDefault="00362047" w:rsidP="0059170C">
      <w:pPr>
        <w:spacing w:after="0" w:line="240" w:lineRule="atLeast"/>
        <w:rPr>
          <w:rFonts w:eastAsia="Times New Roman"/>
        </w:rPr>
      </w:pPr>
    </w:p>
    <w:p w:rsidR="0059170C" w:rsidRP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7275ED">
        <w:rPr>
          <w:rFonts w:eastAsia="Times New Roman"/>
        </w:rPr>
        <w:t xml:space="preserve"> </w:t>
      </w:r>
      <w:r w:rsidR="007275ED" w:rsidRPr="007275ED">
        <w:rPr>
          <w:rFonts w:eastAsia="Times New Roman"/>
        </w:rPr>
        <w:t>VCP-Cloud, MCSE, CCNP</w:t>
      </w:r>
    </w:p>
    <w:p w:rsidR="00362047" w:rsidRDefault="0036204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67791C" w:rsidRP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VMware Certified Professional (VCP)</w:t>
      </w:r>
      <w:r>
        <w:rPr>
          <w:rFonts w:eastAsia="Times New Roman"/>
          <w:sz w:val="22"/>
          <w:szCs w:val="22"/>
        </w:rPr>
        <w:t>: VCP-Cloud, VCP5-DCV, VCP5-DT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>MCSE ( Microsoft Certified Solutions Expert: Windows Server 2012),</w:t>
      </w:r>
    </w:p>
    <w:p w:rsidR="0067791C" w:rsidRPr="0067791C" w:rsidRDefault="0067791C" w:rsidP="00A94FF7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67791C">
        <w:rPr>
          <w:rFonts w:eastAsia="Times New Roman"/>
          <w:sz w:val="22"/>
          <w:szCs w:val="22"/>
        </w:rPr>
        <w:t xml:space="preserve">5+ years' experience with various virtualization technologies, </w:t>
      </w:r>
      <w:r>
        <w:rPr>
          <w:rFonts w:eastAsia="Times New Roman"/>
          <w:sz w:val="22"/>
          <w:szCs w:val="22"/>
        </w:rPr>
        <w:t>e</w:t>
      </w:r>
      <w:r w:rsidR="00DF066D">
        <w:rPr>
          <w:rFonts w:eastAsia="Times New Roman"/>
          <w:sz w:val="22"/>
          <w:szCs w:val="22"/>
        </w:rPr>
        <w:t>xtensive e</w:t>
      </w:r>
      <w:r w:rsidRPr="0067791C">
        <w:rPr>
          <w:rFonts w:eastAsia="Times New Roman"/>
          <w:sz w:val="22"/>
          <w:szCs w:val="22"/>
        </w:rPr>
        <w:t xml:space="preserve">xperience with VMware </w:t>
      </w:r>
      <w:proofErr w:type="spellStart"/>
      <w:r w:rsidRPr="0067791C">
        <w:rPr>
          <w:rFonts w:eastAsia="Times New Roman"/>
          <w:sz w:val="22"/>
          <w:szCs w:val="22"/>
        </w:rPr>
        <w:t>ESXi</w:t>
      </w:r>
      <w:proofErr w:type="spellEnd"/>
      <w:r w:rsidRPr="0067791C">
        <w:rPr>
          <w:rFonts w:eastAsia="Times New Roman"/>
          <w:sz w:val="22"/>
          <w:szCs w:val="22"/>
        </w:rPr>
        <w:t xml:space="preserve"> 5.x,  </w:t>
      </w:r>
      <w:r w:rsidRPr="0067791C">
        <w:rPr>
          <w:rFonts w:eastAsia="Times New Roman"/>
          <w:sz w:val="22"/>
          <w:szCs w:val="22"/>
        </w:rPr>
        <w:br/>
        <w:t>SRM &amp; Replication, Clustering and load balancing</w:t>
      </w:r>
      <w:r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>Network virtualization, NSX</w:t>
      </w:r>
      <w:r w:rsidR="00A94FF7">
        <w:rPr>
          <w:rFonts w:eastAsia="Times New Roman"/>
          <w:sz w:val="22"/>
          <w:szCs w:val="22"/>
        </w:rPr>
        <w:t xml:space="preserve">, </w:t>
      </w:r>
      <w:r w:rsidRPr="0067791C">
        <w:rPr>
          <w:rFonts w:eastAsia="Times New Roman"/>
          <w:sz w:val="22"/>
          <w:szCs w:val="22"/>
        </w:rPr>
        <w:t xml:space="preserve"> </w:t>
      </w:r>
      <w:proofErr w:type="spellStart"/>
      <w:r w:rsidR="00A94FF7" w:rsidRPr="00A94FF7">
        <w:rPr>
          <w:rFonts w:eastAsia="Times New Roman"/>
          <w:sz w:val="22"/>
          <w:szCs w:val="22"/>
        </w:rPr>
        <w:t>vRealize</w:t>
      </w:r>
      <w:proofErr w:type="spellEnd"/>
      <w:r w:rsidR="00A94FF7" w:rsidRPr="00A94FF7">
        <w:rPr>
          <w:rFonts w:eastAsia="Times New Roman"/>
          <w:sz w:val="22"/>
          <w:szCs w:val="22"/>
        </w:rPr>
        <w:t xml:space="preserve"> Automation</w:t>
      </w:r>
    </w:p>
    <w:p w:rsidR="0067791C" w:rsidRDefault="0067791C" w:rsidP="0067791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with </w:t>
      </w:r>
      <w:r w:rsidRPr="0067791C">
        <w:rPr>
          <w:rFonts w:eastAsia="Times New Roman"/>
          <w:sz w:val="22"/>
          <w:szCs w:val="22"/>
        </w:rPr>
        <w:t>SAN/Fiber Channel Switches technologies</w:t>
      </w:r>
      <w:r>
        <w:rPr>
          <w:rFonts w:eastAsia="Times New Roman"/>
          <w:sz w:val="22"/>
          <w:szCs w:val="22"/>
        </w:rPr>
        <w:t>;</w:t>
      </w:r>
      <w:r>
        <w:rPr>
          <w:rFonts w:eastAsia="Times New Roman"/>
          <w:sz w:val="22"/>
          <w:szCs w:val="22"/>
        </w:rPr>
        <w:br/>
        <w:t xml:space="preserve">Storage Certification: </w:t>
      </w:r>
      <w:r w:rsidR="00995CC5" w:rsidRPr="00852E69">
        <w:rPr>
          <w:rFonts w:eastAsia="Times New Roman"/>
          <w:sz w:val="22"/>
          <w:szCs w:val="22"/>
        </w:rPr>
        <w:t>EMCISA</w:t>
      </w:r>
      <w:r w:rsidR="00995CC5" w:rsidRPr="00852E69">
        <w:t xml:space="preserve"> </w:t>
      </w:r>
      <w:r w:rsidR="00995CC5">
        <w:t xml:space="preserve">(EMC Proven Professional </w:t>
      </w:r>
      <w:r w:rsidR="00995CC5" w:rsidRPr="00852E69">
        <w:rPr>
          <w:rFonts w:eastAsia="Times New Roman"/>
          <w:sz w:val="22"/>
          <w:szCs w:val="22"/>
        </w:rPr>
        <w:t>Information Storage Associate</w:t>
      </w:r>
      <w:r w:rsidR="00995CC5">
        <w:rPr>
          <w:rFonts w:eastAsia="Times New Roman"/>
          <w:sz w:val="22"/>
          <w:szCs w:val="22"/>
        </w:rPr>
        <w:t>)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in </w:t>
      </w:r>
      <w:r w:rsidRPr="00995CC5">
        <w:rPr>
          <w:rFonts w:eastAsia="Times New Roman"/>
          <w:sz w:val="22"/>
          <w:szCs w:val="22"/>
        </w:rPr>
        <w:t>Microsoft Multi Domain Active Directory Services in an Enterprise environment.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of Windows Networking Services (DNS, DHCP, WINS)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setting up group policies, access control, and directory tree and directory replication.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5+ years’ experience </w:t>
      </w:r>
      <w:r w:rsidRPr="00995CC5">
        <w:rPr>
          <w:rFonts w:eastAsia="Times New Roman"/>
          <w:sz w:val="22"/>
          <w:szCs w:val="22"/>
        </w:rPr>
        <w:t>in with Powe</w:t>
      </w:r>
      <w:r>
        <w:rPr>
          <w:rFonts w:eastAsia="Times New Roman"/>
          <w:sz w:val="22"/>
          <w:szCs w:val="22"/>
        </w:rPr>
        <w:t>rShell in a Windows environment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10+ years’ experience </w:t>
      </w:r>
      <w:r w:rsidRPr="00995CC5">
        <w:rPr>
          <w:rFonts w:eastAsia="Times New Roman"/>
          <w:sz w:val="22"/>
          <w:szCs w:val="22"/>
        </w:rPr>
        <w:t xml:space="preserve">in </w:t>
      </w:r>
      <w:r>
        <w:rPr>
          <w:rFonts w:eastAsia="Times New Roman"/>
          <w:sz w:val="22"/>
          <w:szCs w:val="22"/>
        </w:rPr>
        <w:t>with LAN/WAN technologies, such as VLAN, HSRP, VRRP, OSPF, BGP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5+ years’ experience in of various Firewalls &amp; VPN technologies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Project experience </w:t>
      </w:r>
      <w:r w:rsidRPr="00995CC5">
        <w:rPr>
          <w:rFonts w:eastAsia="Times New Roman"/>
          <w:sz w:val="22"/>
          <w:szCs w:val="22"/>
        </w:rPr>
        <w:t xml:space="preserve">of HP Blade &amp; Storage solutions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 xml:space="preserve">Ability to work independently as well as in a team 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A</w:t>
      </w:r>
      <w:r w:rsidRPr="00995CC5">
        <w:rPr>
          <w:rFonts w:eastAsia="Times New Roman"/>
          <w:sz w:val="22"/>
          <w:szCs w:val="22"/>
        </w:rPr>
        <w:t>bility to quickly grasp technical concepts, architecture, and processes</w:t>
      </w:r>
    </w:p>
    <w:p w:rsidR="00995CC5" w:rsidRP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Ability to handle multiple tasks and prioritize</w:t>
      </w:r>
    </w:p>
    <w:p w:rsidR="00995CC5" w:rsidRDefault="00995CC5" w:rsidP="00995CC5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rFonts w:eastAsia="Times New Roman"/>
          <w:sz w:val="22"/>
          <w:szCs w:val="22"/>
        </w:rPr>
        <w:t>Strong documentation skills</w:t>
      </w:r>
    </w:p>
    <w:p w:rsidR="00627F06" w:rsidRDefault="00627F06" w:rsidP="00823184">
      <w:pPr>
        <w:spacing w:after="0" w:line="240" w:lineRule="atLeast"/>
        <w:rPr>
          <w:rFonts w:eastAsia="Book Antiqua"/>
          <w:b/>
          <w:u w:val="single"/>
        </w:rPr>
      </w:pPr>
      <w:bookmarkStart w:id="2" w:name="OLE_LINK11"/>
      <w:bookmarkStart w:id="3" w:name="OLE_LINK12"/>
      <w:bookmarkStart w:id="4" w:name="OLE_LINK13"/>
      <w:bookmarkStart w:id="5" w:name="OLE_LINK71"/>
      <w:bookmarkStart w:id="6" w:name="OLE_LINK72"/>
    </w:p>
    <w:p w:rsidR="0001669C" w:rsidRDefault="00211DCA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411D1E" w:rsidRDefault="002F0675" w:rsidP="00411D1E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  <w:r w:rsidR="00411D1E">
        <w:rPr>
          <w:b/>
          <w:sz w:val="22"/>
          <w:szCs w:val="22"/>
        </w:rPr>
        <w:t xml:space="preserve">: </w:t>
      </w:r>
      <w:r w:rsidR="00411D1E"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D7745" w:rsidRPr="005D7745">
        <w:rPr>
          <w:rFonts w:eastAsia="Book Antiqua"/>
          <w:sz w:val="22"/>
          <w:szCs w:val="22"/>
        </w:rPr>
        <w:t xml:space="preserve"> Converter</w:t>
      </w:r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411D1E" w:rsidRPr="00653FA7">
        <w:rPr>
          <w:rFonts w:eastAsia="Times New Roman"/>
          <w:sz w:val="22"/>
          <w:szCs w:val="22"/>
        </w:rPr>
        <w:t>ESX</w:t>
      </w:r>
      <w:r w:rsidR="00514074">
        <w:rPr>
          <w:rFonts w:eastAsia="Times New Roman"/>
          <w:sz w:val="22"/>
          <w:szCs w:val="22"/>
        </w:rPr>
        <w:t>i</w:t>
      </w:r>
      <w:proofErr w:type="spellEnd"/>
      <w:r w:rsidR="00411D1E"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="005D7745" w:rsidRPr="005D7745">
        <w:rPr>
          <w:rFonts w:eastAsia="Book Antiqua"/>
          <w:sz w:val="22"/>
          <w:szCs w:val="22"/>
        </w:rPr>
        <w:t>PowerCLI</w:t>
      </w:r>
      <w:proofErr w:type="spellEnd"/>
      <w:r w:rsidR="005D7745">
        <w:rPr>
          <w:rFonts w:eastAsia="Book Antiqua"/>
          <w:sz w:val="22"/>
          <w:szCs w:val="22"/>
        </w:rPr>
        <w:t>,</w:t>
      </w:r>
      <w:r w:rsidR="007D0FFB">
        <w:rPr>
          <w:rFonts w:eastAsia="Book Antiqua"/>
          <w:sz w:val="22"/>
          <w:szCs w:val="22"/>
        </w:rPr>
        <w:t xml:space="preserve"> </w:t>
      </w:r>
      <w:proofErr w:type="spellStart"/>
      <w:r w:rsidR="007D0FFB">
        <w:rPr>
          <w:rFonts w:eastAsia="Book Antiqua"/>
          <w:sz w:val="22"/>
          <w:szCs w:val="22"/>
        </w:rPr>
        <w:t>vRealize</w:t>
      </w:r>
      <w:proofErr w:type="spellEnd"/>
      <w:r w:rsidR="007D0FFB">
        <w:rPr>
          <w:rFonts w:eastAsia="Book Antiqua"/>
          <w:sz w:val="22"/>
          <w:szCs w:val="22"/>
        </w:rPr>
        <w:t xml:space="preserve"> Automation, </w:t>
      </w:r>
      <w:proofErr w:type="spellStart"/>
      <w:r w:rsidR="000678BA" w:rsidRPr="000678BA">
        <w:rPr>
          <w:rFonts w:eastAsia="Book Antiqua"/>
          <w:sz w:val="22"/>
          <w:szCs w:val="22"/>
        </w:rPr>
        <w:t>vRealize</w:t>
      </w:r>
      <w:proofErr w:type="spellEnd"/>
      <w:r w:rsidR="000678BA" w:rsidRPr="000678BA">
        <w:rPr>
          <w:rFonts w:eastAsia="Book Antiqua"/>
          <w:sz w:val="22"/>
          <w:szCs w:val="22"/>
        </w:rPr>
        <w:t xml:space="preserve"> Operations Manager</w:t>
      </w:r>
      <w:r w:rsidR="005D7745">
        <w:rPr>
          <w:rFonts w:eastAsia="Book Antiqua"/>
          <w:sz w:val="22"/>
          <w:szCs w:val="22"/>
        </w:rPr>
        <w:t>,</w:t>
      </w:r>
      <w:r w:rsidR="005D7745" w:rsidRPr="005D7745">
        <w:rPr>
          <w:rFonts w:eastAsia="Book Antiqua"/>
          <w:sz w:val="22"/>
          <w:szCs w:val="22"/>
        </w:rPr>
        <w:t xml:space="preserve"> </w:t>
      </w:r>
      <w:r w:rsidR="00C05402">
        <w:rPr>
          <w:rFonts w:eastAsia="Book Antiqua"/>
          <w:sz w:val="22"/>
          <w:szCs w:val="22"/>
        </w:rPr>
        <w:t>NSX</w:t>
      </w:r>
      <w:r w:rsidR="005D7745">
        <w:rPr>
          <w:rFonts w:eastAsia="Book Antiqua"/>
          <w:sz w:val="22"/>
          <w:szCs w:val="22"/>
        </w:rPr>
        <w:t xml:space="preserve"> </w:t>
      </w:r>
    </w:p>
    <w:p w:rsidR="007F00FB" w:rsidRDefault="007F00FB" w:rsidP="007F00FB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 xml:space="preserve">Microsoft Azure Cloud, </w:t>
      </w:r>
      <w:r w:rsidR="00F77789">
        <w:rPr>
          <w:rFonts w:eastAsia="Book Antiqua"/>
          <w:sz w:val="22"/>
          <w:szCs w:val="22"/>
        </w:rPr>
        <w:t xml:space="preserve">Office 365, </w:t>
      </w:r>
      <w:r>
        <w:rPr>
          <w:rFonts w:eastAsia="Book Antiqua"/>
          <w:sz w:val="22"/>
          <w:szCs w:val="22"/>
        </w:rPr>
        <w:t xml:space="preserve">VMware </w:t>
      </w:r>
      <w:proofErr w:type="spellStart"/>
      <w:r>
        <w:rPr>
          <w:rFonts w:eastAsia="Book Antiqua"/>
          <w:sz w:val="22"/>
          <w:szCs w:val="22"/>
        </w:rPr>
        <w:t>vCloud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963C08">
        <w:rPr>
          <w:rFonts w:eastAsia="Book Antiqua"/>
          <w:sz w:val="22"/>
          <w:szCs w:val="22"/>
        </w:rPr>
        <w:t>Amazon Web Services (AWS)</w:t>
      </w:r>
      <w:r>
        <w:rPr>
          <w:rFonts w:eastAsia="Book Antiqua"/>
          <w:sz w:val="22"/>
          <w:szCs w:val="22"/>
        </w:rPr>
        <w:t>, OpenStack Private Cloud</w:t>
      </w:r>
      <w:r>
        <w:rPr>
          <w:b/>
          <w:sz w:val="22"/>
          <w:szCs w:val="22"/>
        </w:rPr>
        <w:t xml:space="preserve"> </w:t>
      </w:r>
    </w:p>
    <w:p w:rsidR="007F00FB" w:rsidRDefault="007F00FB" w:rsidP="00386BE8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Windows: </w:t>
      </w:r>
      <w:r w:rsidRPr="0015036E">
        <w:rPr>
          <w:rFonts w:eastAsia="Book Antiqua"/>
          <w:sz w:val="22"/>
          <w:szCs w:val="22"/>
        </w:rPr>
        <w:t>Windows</w:t>
      </w:r>
      <w:r w:rsidR="005D7745">
        <w:rPr>
          <w:rFonts w:eastAsia="Book Antiqua"/>
          <w:sz w:val="22"/>
          <w:szCs w:val="22"/>
        </w:rPr>
        <w:t xml:space="preserve"> Server </w:t>
      </w:r>
      <w:r>
        <w:rPr>
          <w:rFonts w:eastAsia="Book Antiqua"/>
          <w:sz w:val="22"/>
          <w:szCs w:val="22"/>
        </w:rPr>
        <w:t>2003/2008/2012, Exchange, SharePoint,</w:t>
      </w:r>
      <w:r w:rsidR="005D7745" w:rsidRPr="005D7745">
        <w:t xml:space="preserve"> </w:t>
      </w:r>
      <w:r w:rsidR="005D7745" w:rsidRPr="005D7745">
        <w:rPr>
          <w:rFonts w:eastAsia="Book Antiqua"/>
          <w:sz w:val="22"/>
          <w:szCs w:val="22"/>
        </w:rPr>
        <w:t>Hyper-V</w:t>
      </w:r>
      <w:r w:rsidR="005D7745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Active Directory, </w:t>
      </w:r>
      <w:r w:rsidR="003D3AD4">
        <w:rPr>
          <w:rFonts w:eastAsia="Book Antiqua"/>
          <w:sz w:val="22"/>
          <w:szCs w:val="22"/>
        </w:rPr>
        <w:t>Group Policy</w:t>
      </w:r>
    </w:p>
    <w:p w:rsidR="00386BE8" w:rsidRDefault="002F0675" w:rsidP="00386BE8">
      <w:pPr>
        <w:spacing w:after="0" w:line="240" w:lineRule="atLeast"/>
        <w:rPr>
          <w:rFonts w:eastAsia="Book Antiqua"/>
          <w:sz w:val="22"/>
          <w:szCs w:val="22"/>
        </w:rPr>
      </w:pPr>
      <w:r w:rsidRPr="007F00FB">
        <w:rPr>
          <w:b/>
          <w:sz w:val="22"/>
          <w:szCs w:val="22"/>
        </w:rPr>
        <w:t>Unix/</w:t>
      </w:r>
      <w:r w:rsidR="00386BE8" w:rsidRPr="007F00FB">
        <w:rPr>
          <w:b/>
          <w:sz w:val="22"/>
          <w:szCs w:val="22"/>
        </w:rPr>
        <w:t>Linux</w:t>
      </w:r>
      <w:r w:rsidR="007F00FB">
        <w:rPr>
          <w:b/>
          <w:sz w:val="22"/>
          <w:szCs w:val="22"/>
        </w:rPr>
        <w:t xml:space="preserve">: </w:t>
      </w:r>
      <w:r>
        <w:rPr>
          <w:rFonts w:eastAsia="Book Antiqua"/>
          <w:sz w:val="22"/>
          <w:szCs w:val="22"/>
        </w:rPr>
        <w:t>Red</w:t>
      </w:r>
      <w:r w:rsidR="007F00FB">
        <w:rPr>
          <w:rFonts w:eastAsia="Book Antiqua"/>
          <w:sz w:val="22"/>
          <w:szCs w:val="22"/>
        </w:rPr>
        <w:t xml:space="preserve"> </w:t>
      </w:r>
      <w:proofErr w:type="spellStart"/>
      <w:r w:rsidR="007F00FB">
        <w:rPr>
          <w:rFonts w:eastAsia="Book Antiqua"/>
          <w:sz w:val="22"/>
          <w:szCs w:val="22"/>
        </w:rPr>
        <w:t>Hat</w:t>
      </w:r>
      <w:r>
        <w:rPr>
          <w:rFonts w:eastAsia="Book Antiqua"/>
          <w:sz w:val="22"/>
          <w:szCs w:val="22"/>
        </w:rPr>
        <w:t>t</w:t>
      </w:r>
      <w:proofErr w:type="spellEnd"/>
      <w:r>
        <w:rPr>
          <w:rFonts w:eastAsia="Book Antiqua"/>
          <w:sz w:val="22"/>
          <w:szCs w:val="22"/>
        </w:rPr>
        <w:t>, CentOS, Ubuntu</w:t>
      </w:r>
      <w:r w:rsidR="007F00FB">
        <w:rPr>
          <w:rFonts w:eastAsia="Book Antiqua"/>
          <w:sz w:val="22"/>
          <w:szCs w:val="22"/>
        </w:rPr>
        <w:t>, RPM, yum, apt</w:t>
      </w:r>
    </w:p>
    <w:p w:rsidR="00996BC2" w:rsidRDefault="005B2B2D" w:rsidP="004F4900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Data Center</w:t>
      </w:r>
      <w:r w:rsidR="00996BC2">
        <w:rPr>
          <w:b/>
          <w:sz w:val="22"/>
          <w:szCs w:val="22"/>
        </w:rPr>
        <w:t xml:space="preserve"> Technology</w:t>
      </w:r>
      <w:r w:rsidR="002F0675">
        <w:rPr>
          <w:b/>
          <w:sz w:val="22"/>
          <w:szCs w:val="22"/>
        </w:rPr>
        <w:t>:</w:t>
      </w:r>
      <w:r w:rsidR="0038627A">
        <w:rPr>
          <w:b/>
          <w:sz w:val="22"/>
          <w:szCs w:val="22"/>
        </w:rPr>
        <w:t xml:space="preserve"> </w:t>
      </w:r>
      <w:proofErr w:type="spellStart"/>
      <w:r w:rsidR="00EA74B6">
        <w:rPr>
          <w:rFonts w:eastAsia="Book Antiqua"/>
          <w:sz w:val="22"/>
          <w:szCs w:val="22"/>
        </w:rPr>
        <w:t>vP</w:t>
      </w:r>
      <w:r w:rsidR="0038627A" w:rsidRPr="00EA74B6">
        <w:rPr>
          <w:rFonts w:eastAsia="Book Antiqua"/>
          <w:sz w:val="22"/>
          <w:szCs w:val="22"/>
        </w:rPr>
        <w:t>C</w:t>
      </w:r>
      <w:proofErr w:type="spellEnd"/>
      <w:r w:rsidR="0038627A" w:rsidRPr="00EA74B6">
        <w:rPr>
          <w:rFonts w:eastAsia="Book Antiqua"/>
          <w:sz w:val="22"/>
          <w:szCs w:val="22"/>
        </w:rPr>
        <w:t>,</w:t>
      </w:r>
      <w:r w:rsidR="002F0675" w:rsidRPr="00EA74B6">
        <w:rPr>
          <w:rFonts w:eastAsia="Book Antiqua"/>
          <w:sz w:val="22"/>
          <w:szCs w:val="22"/>
        </w:rPr>
        <w:t xml:space="preserve"> </w:t>
      </w:r>
      <w:r w:rsidR="00EA74B6">
        <w:rPr>
          <w:rFonts w:eastAsia="Book Antiqua"/>
          <w:sz w:val="22"/>
          <w:szCs w:val="22"/>
        </w:rPr>
        <w:t xml:space="preserve">VDC, VXLAN, </w:t>
      </w:r>
      <w:r w:rsidR="00EA74B6" w:rsidRPr="00EA74B6">
        <w:rPr>
          <w:rFonts w:eastAsia="Book Antiqua"/>
          <w:sz w:val="22"/>
          <w:szCs w:val="22"/>
        </w:rPr>
        <w:t>NX-OS,</w:t>
      </w:r>
      <w:r w:rsidR="00996BC2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SAN, VSAN,</w:t>
      </w:r>
      <w:r w:rsidR="008B5147">
        <w:rPr>
          <w:b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NAS, </w:t>
      </w:r>
      <w:proofErr w:type="spellStart"/>
      <w:r w:rsidR="008B5147">
        <w:rPr>
          <w:rFonts w:eastAsia="Book Antiqua"/>
          <w:sz w:val="22"/>
          <w:szCs w:val="22"/>
        </w:rPr>
        <w:t>FCoE</w:t>
      </w:r>
      <w:proofErr w:type="spellEnd"/>
      <w:r w:rsidR="008B5147">
        <w:rPr>
          <w:rFonts w:eastAsia="Book Antiqua"/>
          <w:sz w:val="22"/>
          <w:szCs w:val="22"/>
        </w:rPr>
        <w:t>,</w:t>
      </w:r>
      <w:r w:rsidR="008B5147" w:rsidRPr="00094FE3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 xml:space="preserve">iSCSI, NFS, CIFS, LUN, RAID </w:t>
      </w:r>
    </w:p>
    <w:p w:rsidR="00094FE3" w:rsidRDefault="00996BC2" w:rsidP="00996BC2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Data Center Device:</w:t>
      </w:r>
      <w:r>
        <w:rPr>
          <w:rFonts w:eastAsia="Book Antiqua"/>
          <w:sz w:val="22"/>
          <w:szCs w:val="22"/>
        </w:rPr>
        <w:t xml:space="preserve">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</w:t>
      </w:r>
      <w:r w:rsidR="00C93159">
        <w:rPr>
          <w:rFonts w:eastAsia="Book Antiqua"/>
          <w:sz w:val="22"/>
          <w:szCs w:val="22"/>
        </w:rPr>
        <w:t xml:space="preserve"> Server</w:t>
      </w:r>
      <w:r>
        <w:rPr>
          <w:rFonts w:eastAsia="Book Antiqua"/>
          <w:sz w:val="22"/>
          <w:szCs w:val="22"/>
        </w:rPr>
        <w:t>/</w:t>
      </w:r>
      <w:r w:rsidRPr="00942166">
        <w:t>C220 M3</w:t>
      </w:r>
      <w:r w:rsidR="004F4900">
        <w:t xml:space="preserve"> Rack</w:t>
      </w:r>
      <w:r w:rsidR="00C93159">
        <w:t xml:space="preserve"> Server</w:t>
      </w:r>
      <w:r>
        <w:t xml:space="preserve">/6248UP </w:t>
      </w:r>
      <w:r w:rsidRPr="00996BC2">
        <w:t>Fabric Interconnect</w:t>
      </w:r>
      <w:r>
        <w:t xml:space="preserve">, </w:t>
      </w:r>
      <w:r w:rsidR="008B5147" w:rsidRPr="006F0215">
        <w:rPr>
          <w:rFonts w:eastAsia="Times New Roman"/>
          <w:sz w:val="22"/>
          <w:szCs w:val="22"/>
        </w:rPr>
        <w:t>Dell PowerEdge R920</w:t>
      </w:r>
      <w:r w:rsidR="008B5147">
        <w:rPr>
          <w:b/>
          <w:sz w:val="22"/>
          <w:szCs w:val="22"/>
        </w:rPr>
        <w:t xml:space="preserve">, </w:t>
      </w:r>
      <w:r w:rsidR="002F0675" w:rsidRPr="002F0675">
        <w:rPr>
          <w:rFonts w:eastAsia="Book Antiqua"/>
          <w:sz w:val="22"/>
          <w:szCs w:val="22"/>
        </w:rPr>
        <w:t>Cisco Nexus 9396</w:t>
      </w:r>
      <w:r w:rsidR="0038627A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7009</w:t>
      </w:r>
      <w:r w:rsidR="0038627A">
        <w:rPr>
          <w:rFonts w:eastAsia="Book Antiqua"/>
          <w:sz w:val="22"/>
          <w:szCs w:val="22"/>
        </w:rPr>
        <w:t>/</w:t>
      </w:r>
      <w:r w:rsidR="005B2B2D">
        <w:t>5548UP</w:t>
      </w:r>
      <w:r w:rsidR="008B5147">
        <w:t>/</w:t>
      </w:r>
      <w:r w:rsidR="002F0675">
        <w:rPr>
          <w:rFonts w:eastAsia="Book Antiqua"/>
          <w:sz w:val="22"/>
          <w:szCs w:val="22"/>
        </w:rPr>
        <w:t>2232 F</w:t>
      </w:r>
      <w:r w:rsidR="00EA74B6">
        <w:rPr>
          <w:rFonts w:eastAsia="Book Antiqua"/>
          <w:sz w:val="22"/>
          <w:szCs w:val="22"/>
        </w:rPr>
        <w:t>abr</w:t>
      </w:r>
      <w:r w:rsidR="002F0675">
        <w:rPr>
          <w:rFonts w:eastAsia="Book Antiqua"/>
          <w:sz w:val="22"/>
          <w:szCs w:val="22"/>
        </w:rPr>
        <w:t>ic Extender</w:t>
      </w:r>
      <w:r w:rsidR="008B5147">
        <w:rPr>
          <w:rFonts w:eastAsia="Book Antiqua"/>
          <w:sz w:val="22"/>
          <w:szCs w:val="22"/>
        </w:rPr>
        <w:t>/</w:t>
      </w:r>
      <w:r w:rsidR="005B2B2D">
        <w:rPr>
          <w:rFonts w:eastAsia="Book Antiqua"/>
          <w:sz w:val="22"/>
          <w:szCs w:val="22"/>
        </w:rPr>
        <w:t>1000v</w:t>
      </w:r>
      <w:r w:rsidR="004F4900">
        <w:rPr>
          <w:rFonts w:eastAsia="Book Antiqua"/>
          <w:sz w:val="22"/>
          <w:szCs w:val="22"/>
        </w:rPr>
        <w:t xml:space="preserve">, </w:t>
      </w:r>
      <w:r w:rsidR="004F4900" w:rsidRPr="00094FE3">
        <w:rPr>
          <w:rFonts w:eastAsia="Book Antiqua"/>
          <w:sz w:val="22"/>
          <w:szCs w:val="22"/>
        </w:rPr>
        <w:t xml:space="preserve">EMC </w:t>
      </w:r>
      <w:r w:rsidR="004F4900">
        <w:rPr>
          <w:rFonts w:eastAsia="Book Antiqua"/>
          <w:sz w:val="22"/>
          <w:szCs w:val="22"/>
        </w:rPr>
        <w:t>VNX 5200</w:t>
      </w:r>
      <w:r w:rsidR="007F00FB">
        <w:rPr>
          <w:rFonts w:eastAsia="Book Antiqua"/>
          <w:sz w:val="22"/>
          <w:szCs w:val="22"/>
        </w:rPr>
        <w:t>/</w:t>
      </w:r>
      <w:r w:rsidR="004F4900">
        <w:rPr>
          <w:rFonts w:eastAsia="Book Antiqua"/>
          <w:sz w:val="22"/>
          <w:szCs w:val="22"/>
        </w:rPr>
        <w:t xml:space="preserve">NetApp </w:t>
      </w:r>
      <w:r w:rsidR="004F4900" w:rsidRPr="000A497E">
        <w:rPr>
          <w:rFonts w:eastAsia="Book Antiqua"/>
          <w:sz w:val="22"/>
          <w:szCs w:val="22"/>
        </w:rPr>
        <w:t>FAS2552</w:t>
      </w:r>
      <w:r w:rsidR="007F00FB">
        <w:rPr>
          <w:rFonts w:eastAsia="Book Antiqua"/>
          <w:sz w:val="22"/>
          <w:szCs w:val="22"/>
        </w:rPr>
        <w:t xml:space="preserve"> Storage System</w:t>
      </w:r>
    </w:p>
    <w:p w:rsidR="0015036E" w:rsidRDefault="0015036E" w:rsidP="008B5147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  <w:r w:rsidR="00EA74B6">
        <w:rPr>
          <w:b/>
          <w:sz w:val="22"/>
          <w:szCs w:val="22"/>
        </w:rPr>
        <w:t xml:space="preserve"> </w:t>
      </w:r>
      <w:r w:rsidR="00996BC2">
        <w:rPr>
          <w:b/>
          <w:sz w:val="22"/>
          <w:szCs w:val="22"/>
        </w:rPr>
        <w:t>Technology</w:t>
      </w:r>
      <w:r>
        <w:rPr>
          <w:b/>
          <w:sz w:val="22"/>
          <w:szCs w:val="22"/>
        </w:rPr>
        <w:t xml:space="preserve">: </w:t>
      </w:r>
      <w:r w:rsidR="004F4900" w:rsidRPr="004F4900">
        <w:rPr>
          <w:rFonts w:eastAsia="Book Antiqua"/>
          <w:sz w:val="22"/>
          <w:szCs w:val="22"/>
        </w:rPr>
        <w:t>TCP/IP,</w:t>
      </w:r>
      <w:r w:rsidR="004F4900">
        <w:rPr>
          <w:b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 xml:space="preserve">ARP, STP, </w:t>
      </w:r>
      <w:r w:rsidR="004F4900">
        <w:rPr>
          <w:rFonts w:eastAsia="Book Antiqua"/>
          <w:sz w:val="22"/>
          <w:szCs w:val="22"/>
        </w:rPr>
        <w:t xml:space="preserve">VLAN, 802.1Q, </w:t>
      </w:r>
      <w:r w:rsidR="004F4900" w:rsidRPr="004F4900">
        <w:rPr>
          <w:rFonts w:eastAsia="Book Antiqua"/>
          <w:sz w:val="22"/>
          <w:szCs w:val="22"/>
        </w:rPr>
        <w:t xml:space="preserve">HSRP, VRRP, </w:t>
      </w:r>
      <w:r w:rsidR="004F4900" w:rsidRPr="00EA74B6">
        <w:rPr>
          <w:rFonts w:eastAsia="Book Antiqua"/>
          <w:sz w:val="22"/>
          <w:szCs w:val="22"/>
        </w:rPr>
        <w:t>EIGRP</w:t>
      </w:r>
      <w:r w:rsidR="004F4900">
        <w:rPr>
          <w:b/>
          <w:sz w:val="22"/>
          <w:szCs w:val="22"/>
        </w:rPr>
        <w:t>,</w:t>
      </w:r>
      <w:r w:rsidR="004F4900" w:rsidRPr="004F4900">
        <w:rPr>
          <w:rFonts w:eastAsia="Book Antiqua"/>
          <w:sz w:val="22"/>
          <w:szCs w:val="22"/>
        </w:rPr>
        <w:t xml:space="preserve"> </w:t>
      </w:r>
      <w:r w:rsidR="004F4900" w:rsidRPr="00EA74B6">
        <w:rPr>
          <w:rFonts w:eastAsia="Book Antiqua"/>
          <w:sz w:val="22"/>
          <w:szCs w:val="22"/>
        </w:rPr>
        <w:t>OSPF,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BGP</w:t>
      </w:r>
      <w:r w:rsidR="004F4900">
        <w:rPr>
          <w:rFonts w:eastAsia="Book Antiqua"/>
          <w:sz w:val="22"/>
          <w:szCs w:val="22"/>
        </w:rPr>
        <w:t>,</w:t>
      </w:r>
      <w:r w:rsidR="004F4900">
        <w:rPr>
          <w:b/>
          <w:sz w:val="22"/>
          <w:szCs w:val="22"/>
        </w:rPr>
        <w:t xml:space="preserve"> </w:t>
      </w:r>
      <w:r w:rsidR="004F4900">
        <w:rPr>
          <w:rFonts w:eastAsia="Book Antiqua"/>
          <w:sz w:val="22"/>
          <w:szCs w:val="22"/>
        </w:rPr>
        <w:t xml:space="preserve">MPLS, </w:t>
      </w:r>
      <w:r w:rsidR="004F4900" w:rsidRPr="004F4900">
        <w:rPr>
          <w:rFonts w:eastAsia="Book Antiqua"/>
          <w:sz w:val="22"/>
          <w:szCs w:val="22"/>
        </w:rPr>
        <w:t>VRF,</w:t>
      </w:r>
      <w:r w:rsidR="004F4900">
        <w:rPr>
          <w:rFonts w:eastAsia="Book Antiqua"/>
          <w:sz w:val="22"/>
          <w:szCs w:val="22"/>
        </w:rPr>
        <w:t xml:space="preserve"> </w:t>
      </w:r>
      <w:r w:rsidR="004F4900" w:rsidRPr="004F4900">
        <w:rPr>
          <w:rFonts w:eastAsia="Book Antiqua"/>
          <w:sz w:val="22"/>
          <w:szCs w:val="22"/>
        </w:rPr>
        <w:t>DNS, DHCP, HTTP, FTP, Telnet, SSH</w:t>
      </w:r>
      <w:r w:rsidR="004F4900">
        <w:rPr>
          <w:rFonts w:eastAsia="Book Antiqua"/>
          <w:sz w:val="22"/>
          <w:szCs w:val="22"/>
        </w:rPr>
        <w:t xml:space="preserve">, </w:t>
      </w:r>
      <w:r w:rsidR="0038627A" w:rsidRPr="0038627A">
        <w:rPr>
          <w:rFonts w:eastAsia="Book Antiqua"/>
          <w:sz w:val="22"/>
          <w:szCs w:val="22"/>
        </w:rPr>
        <w:t>VSS,</w:t>
      </w:r>
      <w:r w:rsidR="00EA74B6">
        <w:rPr>
          <w:rFonts w:eastAsia="Book Antiqua"/>
          <w:sz w:val="22"/>
          <w:szCs w:val="22"/>
        </w:rPr>
        <w:t xml:space="preserve"> </w:t>
      </w:r>
      <w:r w:rsidR="00996BC2" w:rsidRPr="00996BC2">
        <w:rPr>
          <w:rFonts w:eastAsia="Book Antiqua"/>
          <w:sz w:val="22"/>
          <w:szCs w:val="22"/>
        </w:rPr>
        <w:t>NAT/PAT</w:t>
      </w:r>
      <w:r w:rsidR="00996BC2">
        <w:rPr>
          <w:rFonts w:eastAsia="Book Antiqua"/>
          <w:sz w:val="22"/>
          <w:szCs w:val="22"/>
        </w:rPr>
        <w:t>, IPSEC, SSL, IP Spoofing,</w:t>
      </w:r>
      <w:r w:rsidR="00996BC2" w:rsidRPr="00EA74B6">
        <w:rPr>
          <w:rFonts w:eastAsia="Book Antiqua"/>
          <w:sz w:val="22"/>
          <w:szCs w:val="22"/>
        </w:rPr>
        <w:t xml:space="preserve"> </w:t>
      </w:r>
      <w:r w:rsidR="008B5147">
        <w:rPr>
          <w:rFonts w:eastAsia="Book Antiqua"/>
          <w:sz w:val="22"/>
          <w:szCs w:val="22"/>
        </w:rPr>
        <w:t>Cisco IOS</w:t>
      </w:r>
      <w:r w:rsidR="007F00FB">
        <w:rPr>
          <w:rFonts w:eastAsia="Book Antiqua"/>
          <w:sz w:val="22"/>
          <w:szCs w:val="22"/>
        </w:rPr>
        <w:t xml:space="preserve">, 802.11a/b/g/n 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Switch</w:t>
      </w:r>
      <w:r w:rsidR="0038454C">
        <w:rPr>
          <w:b/>
          <w:sz w:val="22"/>
          <w:szCs w:val="22"/>
        </w:rPr>
        <w:t xml:space="preserve">: </w:t>
      </w:r>
      <w:r w:rsidR="008B5147" w:rsidRPr="0015036E">
        <w:rPr>
          <w:rFonts w:eastAsia="Book Antiqua"/>
          <w:sz w:val="22"/>
          <w:szCs w:val="22"/>
        </w:rPr>
        <w:t xml:space="preserve">Cisco </w:t>
      </w:r>
      <w:r w:rsidR="008B5147">
        <w:rPr>
          <w:rFonts w:eastAsia="Book Antiqua"/>
          <w:sz w:val="22"/>
          <w:szCs w:val="22"/>
        </w:rPr>
        <w:t xml:space="preserve">Catalyst </w:t>
      </w:r>
      <w:r w:rsidR="008B5147" w:rsidRPr="006F612F">
        <w:rPr>
          <w:rFonts w:eastAsia="Book Antiqua"/>
          <w:sz w:val="22"/>
          <w:szCs w:val="22"/>
        </w:rPr>
        <w:t>6880-X</w:t>
      </w:r>
      <w:r w:rsidR="008B5147">
        <w:rPr>
          <w:rFonts w:eastAsia="Book Antiqua"/>
          <w:sz w:val="22"/>
          <w:szCs w:val="22"/>
        </w:rPr>
        <w:t>/</w:t>
      </w:r>
      <w:r w:rsidR="008B5147" w:rsidRPr="006F612F">
        <w:t xml:space="preserve"> </w:t>
      </w:r>
      <w:r w:rsidR="008B5147" w:rsidRPr="006F612F">
        <w:rPr>
          <w:rFonts w:eastAsia="Book Antiqua"/>
          <w:sz w:val="22"/>
          <w:szCs w:val="22"/>
        </w:rPr>
        <w:t>6500</w:t>
      </w:r>
      <w:r w:rsidR="008B5147">
        <w:rPr>
          <w:rFonts w:eastAsia="Book Antiqua"/>
          <w:sz w:val="22"/>
          <w:szCs w:val="22"/>
        </w:rPr>
        <w:t>/4500-X/3850/3650/2960-X</w:t>
      </w:r>
      <w:r>
        <w:rPr>
          <w:rFonts w:eastAsia="Book Antiqua"/>
          <w:sz w:val="22"/>
          <w:szCs w:val="22"/>
        </w:rPr>
        <w:t xml:space="preserve"> Switch</w:t>
      </w:r>
    </w:p>
    <w:p w:rsidR="008864D0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Router:</w:t>
      </w:r>
      <w:r w:rsidR="008B5147">
        <w:rPr>
          <w:rFonts w:eastAsia="Book Antiqua"/>
          <w:sz w:val="22"/>
          <w:szCs w:val="22"/>
        </w:rPr>
        <w:t xml:space="preserve"> </w:t>
      </w:r>
      <w:r w:rsidR="001F56E2">
        <w:rPr>
          <w:rFonts w:eastAsia="Book Antiqua"/>
          <w:sz w:val="22"/>
          <w:szCs w:val="22"/>
        </w:rPr>
        <w:t>Cisco</w:t>
      </w:r>
      <w:r w:rsidR="004F4900" w:rsidRPr="004F4900">
        <w:rPr>
          <w:rFonts w:eastAsia="Book Antiqua"/>
          <w:sz w:val="22"/>
          <w:szCs w:val="22"/>
        </w:rPr>
        <w:t xml:space="preserve"> 800</w:t>
      </w:r>
      <w:r w:rsidR="001F56E2">
        <w:rPr>
          <w:rFonts w:eastAsia="Book Antiqua"/>
          <w:sz w:val="22"/>
          <w:szCs w:val="22"/>
        </w:rPr>
        <w:t>/</w:t>
      </w:r>
      <w:r w:rsidR="001F56E2" w:rsidRPr="001F56E2">
        <w:rPr>
          <w:rFonts w:eastAsia="Book Antiqua"/>
          <w:sz w:val="22"/>
          <w:szCs w:val="22"/>
        </w:rPr>
        <w:t>ASR 1000</w:t>
      </w:r>
      <w:r w:rsidR="00660651">
        <w:rPr>
          <w:rFonts w:eastAsia="Book Antiqua"/>
          <w:sz w:val="22"/>
          <w:szCs w:val="22"/>
        </w:rPr>
        <w:t>/</w:t>
      </w:r>
    </w:p>
    <w:p w:rsidR="0038454C" w:rsidRDefault="008864D0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Firewall:</w:t>
      </w:r>
      <w:r w:rsidR="0038454C">
        <w:rPr>
          <w:rFonts w:eastAsia="Book Antiqua"/>
          <w:sz w:val="22"/>
          <w:szCs w:val="22"/>
        </w:rPr>
        <w:t xml:space="preserve"> </w:t>
      </w:r>
      <w:r w:rsidR="00660651">
        <w:rPr>
          <w:rFonts w:eastAsia="Book Antiqua"/>
          <w:sz w:val="22"/>
          <w:szCs w:val="22"/>
        </w:rPr>
        <w:t xml:space="preserve">DMZ, </w:t>
      </w:r>
      <w:r w:rsidR="0098132D">
        <w:rPr>
          <w:rFonts w:eastAsia="Book Antiqua"/>
          <w:sz w:val="22"/>
          <w:szCs w:val="22"/>
        </w:rPr>
        <w:t xml:space="preserve">VPN, </w:t>
      </w:r>
      <w:r w:rsidR="000E085C">
        <w:rPr>
          <w:rFonts w:eastAsia="Book Antiqua"/>
          <w:sz w:val="22"/>
          <w:szCs w:val="22"/>
        </w:rPr>
        <w:t xml:space="preserve">IPS, </w:t>
      </w:r>
      <w:r w:rsidR="00660651">
        <w:rPr>
          <w:rFonts w:eastAsia="Book Antiqua"/>
          <w:sz w:val="22"/>
          <w:szCs w:val="22"/>
        </w:rPr>
        <w:t xml:space="preserve">DDoS, </w:t>
      </w:r>
      <w:r>
        <w:rPr>
          <w:rFonts w:eastAsia="Book Antiqua"/>
          <w:sz w:val="22"/>
          <w:szCs w:val="22"/>
        </w:rPr>
        <w:t xml:space="preserve">Cisco ASA 5516-X, </w:t>
      </w:r>
      <w:proofErr w:type="spellStart"/>
      <w:r w:rsidR="00292C92">
        <w:rPr>
          <w:rFonts w:eastAsia="Book Antiqua"/>
          <w:sz w:val="22"/>
          <w:szCs w:val="22"/>
        </w:rPr>
        <w:t>Check</w:t>
      </w:r>
      <w:r w:rsidRPr="008864D0">
        <w:rPr>
          <w:rFonts w:eastAsia="Book Antiqua"/>
          <w:sz w:val="22"/>
          <w:szCs w:val="22"/>
        </w:rPr>
        <w:t>Point</w:t>
      </w:r>
      <w:proofErr w:type="spellEnd"/>
      <w:r w:rsidRPr="008864D0">
        <w:rPr>
          <w:rFonts w:eastAsia="Book Antiqua"/>
          <w:sz w:val="22"/>
          <w:szCs w:val="22"/>
        </w:rPr>
        <w:t>, Palo Alto</w:t>
      </w:r>
    </w:p>
    <w:p w:rsidR="0059170C" w:rsidRDefault="0059170C" w:rsidP="0059170C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 w:rsidRPr="0059170C">
        <w:rPr>
          <w:b/>
          <w:sz w:val="22"/>
          <w:szCs w:val="22"/>
        </w:rPr>
        <w:t>Load balancer</w:t>
      </w:r>
      <w:r>
        <w:rPr>
          <w:rFonts w:eastAsia="Book Antiqua"/>
          <w:sz w:val="22"/>
          <w:szCs w:val="22"/>
        </w:rPr>
        <w:t>:</w:t>
      </w:r>
      <w:r w:rsidRPr="0059170C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F5 LTM/GTM, Citrix </w:t>
      </w:r>
      <w:proofErr w:type="spellStart"/>
      <w:r>
        <w:rPr>
          <w:rFonts w:eastAsia="Book Antiqua"/>
          <w:sz w:val="22"/>
          <w:szCs w:val="22"/>
        </w:rPr>
        <w:t>Netscaler</w:t>
      </w:r>
      <w:proofErr w:type="spellEnd"/>
    </w:p>
    <w:p w:rsidR="000678BA" w:rsidRDefault="000678BA" w:rsidP="008B5147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</w:t>
      </w:r>
      <w:r w:rsidR="00705782">
        <w:rPr>
          <w:b/>
          <w:sz w:val="22"/>
          <w:szCs w:val="22"/>
        </w:rPr>
        <w:t>Tool</w:t>
      </w:r>
      <w:r>
        <w:rPr>
          <w:b/>
          <w:sz w:val="22"/>
          <w:szCs w:val="22"/>
        </w:rPr>
        <w:t xml:space="preserve">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</w:t>
      </w:r>
      <w:r w:rsidR="008864D0">
        <w:rPr>
          <w:rFonts w:eastAsia="Book Antiqua"/>
          <w:sz w:val="22"/>
          <w:szCs w:val="22"/>
        </w:rPr>
        <w:t xml:space="preserve"> </w:t>
      </w:r>
      <w:r w:rsidR="00837A3C">
        <w:rPr>
          <w:rFonts w:eastAsia="Book Antiqua"/>
          <w:sz w:val="22"/>
          <w:szCs w:val="22"/>
        </w:rPr>
        <w:t>Wires</w:t>
      </w:r>
      <w:r w:rsidR="008864D0" w:rsidRPr="008864D0">
        <w:rPr>
          <w:rFonts w:eastAsia="Book Antiqua"/>
          <w:sz w:val="22"/>
          <w:szCs w:val="22"/>
        </w:rPr>
        <w:t>hark</w:t>
      </w:r>
      <w:r w:rsidR="008864D0">
        <w:rPr>
          <w:rFonts w:eastAsia="Book Antiqua"/>
          <w:sz w:val="22"/>
          <w:szCs w:val="22"/>
        </w:rPr>
        <w:t xml:space="preserve">, </w:t>
      </w:r>
      <w:r w:rsidR="008864D0" w:rsidRPr="008864D0">
        <w:rPr>
          <w:rFonts w:eastAsia="Book Antiqua"/>
          <w:sz w:val="22"/>
          <w:szCs w:val="22"/>
        </w:rPr>
        <w:t>Fiddler</w:t>
      </w:r>
      <w:r w:rsidR="00705782">
        <w:rPr>
          <w:rFonts w:eastAsia="Book Antiqua"/>
          <w:sz w:val="22"/>
          <w:szCs w:val="22"/>
        </w:rPr>
        <w:t xml:space="preserve">, </w:t>
      </w:r>
      <w:proofErr w:type="spellStart"/>
      <w:r w:rsidR="00F77789">
        <w:rPr>
          <w:rFonts w:eastAsia="Book Antiqua"/>
          <w:sz w:val="22"/>
          <w:szCs w:val="22"/>
        </w:rPr>
        <w:t>Sysinternals</w:t>
      </w:r>
      <w:proofErr w:type="spellEnd"/>
      <w:r w:rsidR="00F77789">
        <w:rPr>
          <w:rFonts w:eastAsia="Book Antiqua"/>
          <w:sz w:val="22"/>
          <w:szCs w:val="22"/>
        </w:rPr>
        <w:t xml:space="preserve"> Suite</w:t>
      </w:r>
    </w:p>
    <w:p w:rsidR="003C1575" w:rsidRPr="00637CE7" w:rsidRDefault="003C1575" w:rsidP="00823184">
      <w:pPr>
        <w:spacing w:after="0" w:line="240" w:lineRule="atLeast"/>
        <w:rPr>
          <w:b/>
          <w:sz w:val="22"/>
          <w:szCs w:val="22"/>
        </w:rPr>
      </w:pPr>
    </w:p>
    <w:p w:rsidR="00FA7E85" w:rsidRDefault="00485DC7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Certifications</w:t>
      </w:r>
    </w:p>
    <w:p w:rsidR="00485DC7" w:rsidRDefault="00FA2235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</w:t>
      </w:r>
      <w:r w:rsidR="002D5160">
        <w:rPr>
          <w:b/>
          <w:sz w:val="22"/>
          <w:szCs w:val="22"/>
        </w:rPr>
        <w:t>Mware</w:t>
      </w:r>
    </w:p>
    <w:p w:rsidR="00485DC7" w:rsidRDefault="00485DC7" w:rsidP="00734F38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VCP-Cloud (VMware Certified Professional Cloud)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VCP5-DT (VMware Certified Professional 5 Desktop)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VCP5-DCV (VMware Certified Professional 5</w:t>
      </w:r>
      <w:r w:rsidR="00637CE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Data Center Virtualization)</w:t>
      </w:r>
      <w:r w:rsidR="00734F38">
        <w:rPr>
          <w:rFonts w:eastAsia="Times New Roman"/>
          <w:sz w:val="22"/>
          <w:szCs w:val="22"/>
        </w:rPr>
        <w:t xml:space="preserve">, </w:t>
      </w:r>
      <w:r w:rsidR="00734F38"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72419" w:rsidRDefault="00F77789" w:rsidP="00272419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</w:t>
      </w:r>
    </w:p>
    <w:p w:rsidR="00272419" w:rsidRDefault="00272419" w:rsidP="00272419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7F000C" w:rsidRDefault="007F000C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59170C" w:rsidRPr="007711C2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995CC5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lastRenderedPageBreak/>
        <w:t>Cisco Unified Computing Technology Support Specialist, Cisco Systems, Inc.</w:t>
      </w:r>
    </w:p>
    <w:p w:rsidR="0059170C" w:rsidRDefault="00995CC5" w:rsidP="00995CC5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 w:rsidR="0059170C">
        <w:rPr>
          <w:rFonts w:eastAsia="Times New Roman"/>
          <w:sz w:val="22"/>
          <w:szCs w:val="22"/>
        </w:rPr>
        <w:tab/>
      </w:r>
    </w:p>
    <w:p w:rsidR="00485DC7" w:rsidRDefault="00852E69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485DC7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F77789" w:rsidRDefault="00485DC7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</w:t>
      </w:r>
      <w:proofErr w:type="gramStart"/>
      <w:r>
        <w:rPr>
          <w:rFonts w:eastAsia="Times New Roman"/>
          <w:sz w:val="22"/>
          <w:szCs w:val="22"/>
        </w:rPr>
        <w:t>,Cisco</w:t>
      </w:r>
      <w:proofErr w:type="gramEnd"/>
      <w:r>
        <w:rPr>
          <w:rFonts w:eastAsia="Times New Roman"/>
          <w:sz w:val="22"/>
          <w:szCs w:val="22"/>
        </w:rPr>
        <w:t xml:space="preserve"> Systems, Inc.</w:t>
      </w:r>
    </w:p>
    <w:p w:rsidR="00F77789" w:rsidRDefault="00F77789" w:rsidP="00F77789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Developer</w:t>
      </w:r>
    </w:p>
    <w:p w:rsidR="00F77789" w:rsidRDefault="00F77789" w:rsidP="00F77789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852E69" w:rsidRDefault="00852E69" w:rsidP="00823184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59170C" w:rsidRDefault="0059170C" w:rsidP="0059170C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The 21st – Century Elite, China Telecom </w:t>
      </w:r>
      <w:r>
        <w:rPr>
          <w:rFonts w:eastAsia="Times New Roman"/>
          <w:sz w:val="22"/>
          <w:szCs w:val="22"/>
        </w:rPr>
        <w:tab/>
      </w:r>
    </w:p>
    <w:p w:rsidR="00485DC7" w:rsidRDefault="00485DC7" w:rsidP="00823184">
      <w:pPr>
        <w:spacing w:after="0" w:line="240" w:lineRule="atLeast"/>
        <w:rPr>
          <w:rFonts w:eastAsia="Book Antiqua"/>
          <w:b/>
          <w:u w:val="single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CE3A0C" w:rsidRDefault="00CE3A0C" w:rsidP="00823184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 w:rsidR="008C67A9">
        <w:rPr>
          <w:b/>
          <w:sz w:val="22"/>
          <w:szCs w:val="22"/>
        </w:rPr>
        <w:tab/>
      </w:r>
      <w:r w:rsidR="007350B1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2015</w:t>
      </w:r>
      <w:r w:rsidR="00FE2C48">
        <w:rPr>
          <w:b/>
          <w:sz w:val="22"/>
          <w:szCs w:val="22"/>
        </w:rPr>
        <w:t>.9</w:t>
      </w:r>
      <w:r w:rsidR="007B306D">
        <w:rPr>
          <w:b/>
          <w:sz w:val="22"/>
          <w:szCs w:val="22"/>
        </w:rPr>
        <w:t>-2016</w:t>
      </w:r>
      <w:r w:rsidR="00FE2C48">
        <w:rPr>
          <w:b/>
          <w:sz w:val="22"/>
          <w:szCs w:val="22"/>
        </w:rPr>
        <w:t>.3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A94FF7" w:rsidRPr="00DF066D" w:rsidRDefault="00A94FF7" w:rsidP="002232DB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A94FF7" w:rsidRPr="00A94FF7" w:rsidRDefault="00A94FF7" w:rsidP="00A94FF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411D1E" w:rsidRDefault="00411D1E" w:rsidP="00411D1E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C93159">
        <w:rPr>
          <w:rFonts w:eastAsia="Book Antiqua"/>
          <w:sz w:val="22"/>
          <w:szCs w:val="22"/>
        </w:rPr>
        <w:t xml:space="preserve">Design and Implement VMware </w:t>
      </w:r>
      <w:proofErr w:type="spellStart"/>
      <w:r w:rsidR="00C93159">
        <w:rPr>
          <w:rFonts w:eastAsia="Book Antiqua"/>
          <w:sz w:val="22"/>
          <w:szCs w:val="22"/>
        </w:rPr>
        <w:t>vCloud</w:t>
      </w:r>
      <w:proofErr w:type="spellEnd"/>
      <w:r w:rsidRPr="00CE3A0C">
        <w:rPr>
          <w:rFonts w:eastAsia="Book Antiqua"/>
          <w:sz w:val="22"/>
          <w:szCs w:val="22"/>
        </w:rPr>
        <w:t xml:space="preserve"> </w:t>
      </w:r>
    </w:p>
    <w:p w:rsidR="00C47876" w:rsidRDefault="00C47876" w:rsidP="00C47876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C93159" w:rsidRDefault="00C93159" w:rsidP="00C93159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="005D7745">
        <w:rPr>
          <w:rFonts w:eastAsia="Book Antiqua"/>
          <w:sz w:val="22"/>
          <w:szCs w:val="22"/>
        </w:rPr>
        <w:t xml:space="preserve">NetApp </w:t>
      </w:r>
      <w:r w:rsidR="005D7745" w:rsidRPr="000A497E">
        <w:rPr>
          <w:rFonts w:eastAsia="Book Antiqua"/>
          <w:sz w:val="22"/>
          <w:szCs w:val="22"/>
        </w:rPr>
        <w:t>FAS2552</w:t>
      </w:r>
      <w:r w:rsidR="005D7745">
        <w:rPr>
          <w:rFonts w:eastAsia="Book Antiqua"/>
          <w:sz w:val="22"/>
          <w:szCs w:val="22"/>
        </w:rPr>
        <w:t xml:space="preserve"> Storage</w:t>
      </w:r>
      <w:r w:rsidR="00E7124F">
        <w:rPr>
          <w:rFonts w:eastAsia="Book Antiqua"/>
          <w:sz w:val="22"/>
          <w:szCs w:val="22"/>
        </w:rPr>
        <w:t xml:space="preserve">, </w:t>
      </w:r>
      <w:r w:rsidR="00E7124F" w:rsidRPr="00E7124F">
        <w:rPr>
          <w:rFonts w:eastAsia="Book Antiqua"/>
          <w:sz w:val="22"/>
          <w:szCs w:val="22"/>
        </w:rPr>
        <w:t>Cisco 800</w:t>
      </w:r>
      <w:r w:rsidR="00E7124F">
        <w:rPr>
          <w:rFonts w:eastAsia="Book Antiqua"/>
          <w:sz w:val="22"/>
          <w:szCs w:val="22"/>
        </w:rPr>
        <w:t xml:space="preserve"> Router, </w:t>
      </w:r>
      <w:r w:rsidR="00E7124F" w:rsidRPr="00E7124F">
        <w:rPr>
          <w:rFonts w:eastAsia="Book Antiqua"/>
          <w:sz w:val="22"/>
          <w:szCs w:val="22"/>
        </w:rPr>
        <w:t xml:space="preserve">Cisco Catalyst </w:t>
      </w:r>
      <w:r w:rsidR="00A65BEF" w:rsidRPr="00A65BEF">
        <w:rPr>
          <w:rFonts w:eastAsia="Book Antiqua"/>
          <w:sz w:val="22"/>
          <w:szCs w:val="22"/>
        </w:rPr>
        <w:t>6880-X</w:t>
      </w:r>
      <w:r w:rsidR="00A65BEF">
        <w:rPr>
          <w:rFonts w:eastAsia="Book Antiqua"/>
          <w:sz w:val="22"/>
          <w:szCs w:val="22"/>
        </w:rPr>
        <w:t>/3850/</w:t>
      </w:r>
      <w:r w:rsidR="00E7124F" w:rsidRPr="00E7124F">
        <w:rPr>
          <w:rFonts w:eastAsia="Book Antiqua"/>
          <w:sz w:val="22"/>
          <w:szCs w:val="22"/>
        </w:rPr>
        <w:t>2960-X Switch</w:t>
      </w:r>
    </w:p>
    <w:p w:rsidR="00386BE8" w:rsidRDefault="00386BE8" w:rsidP="00386BE8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>Develop and Deploy Smart IV Web Application in Microsoft Azure Cloud</w:t>
      </w:r>
    </w:p>
    <w:p w:rsidR="00386BE8" w:rsidRDefault="00386BE8" w:rsidP="00386BE8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F57612">
        <w:rPr>
          <w:rFonts w:eastAsia="Book Antiqua"/>
          <w:sz w:val="22"/>
          <w:szCs w:val="22"/>
        </w:rPr>
        <w:t xml:space="preserve">Microsoft </w:t>
      </w:r>
      <w:r>
        <w:rPr>
          <w:rFonts w:eastAsia="Book Antiqua"/>
          <w:sz w:val="22"/>
          <w:szCs w:val="22"/>
        </w:rPr>
        <w:t xml:space="preserve">Azure </w:t>
      </w:r>
      <w:r w:rsidR="00F57612">
        <w:rPr>
          <w:rFonts w:eastAsia="Book Antiqua"/>
          <w:sz w:val="22"/>
          <w:szCs w:val="22"/>
        </w:rPr>
        <w:t xml:space="preserve">Cloud, </w:t>
      </w:r>
      <w:r>
        <w:rPr>
          <w:rFonts w:eastAsia="Book Antiqua"/>
          <w:sz w:val="22"/>
          <w:szCs w:val="22"/>
        </w:rPr>
        <w:t xml:space="preserve">Web App, </w:t>
      </w:r>
      <w:r w:rsidR="008342AD">
        <w:rPr>
          <w:rFonts w:eastAsia="Book Antiqua"/>
          <w:sz w:val="22"/>
          <w:szCs w:val="22"/>
        </w:rPr>
        <w:t xml:space="preserve">C, </w:t>
      </w:r>
      <w:r>
        <w:rPr>
          <w:rFonts w:eastAsia="Book Antiqua"/>
          <w:sz w:val="22"/>
          <w:szCs w:val="22"/>
        </w:rPr>
        <w:t>C#, WCF, WPF, Cloud Message for Android and IOS, MySQL</w:t>
      </w:r>
    </w:p>
    <w:p w:rsidR="00F57612" w:rsidRDefault="00F57612" w:rsidP="00F57612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</w:t>
      </w:r>
      <w:r w:rsidR="00DB0647">
        <w:rPr>
          <w:rFonts w:eastAsia="Book Antiqua"/>
          <w:sz w:val="22"/>
          <w:szCs w:val="22"/>
        </w:rPr>
        <w:t xml:space="preserve">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F57612" w:rsidRDefault="00F57612" w:rsidP="00F57612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CE3A0C" w:rsidRDefault="00CE3A0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A054E7" w:rsidRDefault="00A054E7" w:rsidP="00A054E7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 w:rsidR="00763F80"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Technical Analyst</w:t>
      </w:r>
      <w:r>
        <w:rPr>
          <w:b/>
          <w:sz w:val="22"/>
          <w:szCs w:val="22"/>
        </w:rPr>
        <w:tab/>
        <w:t>2012.1-2015.8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VMware in private cloud infrastructure</w:t>
      </w:r>
    </w:p>
    <w:p w:rsidR="00A054E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</w:t>
      </w:r>
      <w:r>
        <w:rPr>
          <w:rFonts w:eastAsia="Book Antiqua"/>
          <w:sz w:val="22"/>
          <w:szCs w:val="22"/>
        </w:rPr>
        <w:t>Windows and Linux</w:t>
      </w:r>
    </w:p>
    <w:p w:rsidR="00A054E7" w:rsidRPr="00A94FF7" w:rsidRDefault="00A054E7" w:rsidP="00A054E7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VMware/Windows/Linux Data Recovery</w:t>
      </w:r>
    </w:p>
    <w:p w:rsidR="00A054E7" w:rsidRDefault="00A054E7" w:rsidP="00A054E7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A054E7" w:rsidRDefault="00A054E7" w:rsidP="00A054E7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A054E7" w:rsidRPr="00CE3A0C" w:rsidRDefault="00A054E7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bookmarkStart w:id="7" w:name="_GoBack"/>
      <w:bookmarkEnd w:id="7"/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2011</w:t>
      </w:r>
      <w:r w:rsidR="00FE2C48">
        <w:rPr>
          <w:b/>
          <w:sz w:val="22"/>
          <w:szCs w:val="22"/>
        </w:rPr>
        <w:t>.1-4, 2011.9-12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A94FF7">
        <w:rPr>
          <w:rFonts w:eastAsia="Book Antiqua"/>
          <w:sz w:val="22"/>
          <w:szCs w:val="22"/>
        </w:rPr>
        <w:t>ESXi</w:t>
      </w:r>
      <w:proofErr w:type="spellEnd"/>
      <w:r w:rsidRPr="00A94FF7">
        <w:rPr>
          <w:rFonts w:eastAsia="Book Antiqua"/>
          <w:sz w:val="22"/>
          <w:szCs w:val="22"/>
        </w:rPr>
        <w:t xml:space="preserve"> in a multi-tenant &amp; multi-site private cloud infrastructure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051B1F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2F0675" w:rsidRDefault="002F0675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F0675" w:rsidRDefault="002F0675" w:rsidP="002F0675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VMware </w:t>
      </w:r>
      <w:proofErr w:type="spellStart"/>
      <w:r w:rsidR="00514074">
        <w:rPr>
          <w:rFonts w:eastAsia="Times New Roman"/>
          <w:sz w:val="22"/>
          <w:szCs w:val="22"/>
        </w:rPr>
        <w:t>vCenter</w:t>
      </w:r>
      <w:proofErr w:type="spellEnd"/>
      <w:r w:rsidR="00514074" w:rsidRPr="00653FA7">
        <w:rPr>
          <w:rFonts w:eastAsia="Times New Roman"/>
          <w:sz w:val="22"/>
          <w:szCs w:val="22"/>
        </w:rPr>
        <w:t>,</w:t>
      </w:r>
      <w:r w:rsidR="00D64706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>Windows Server 2008,</w:t>
      </w:r>
      <w:r w:rsidR="00514074" w:rsidRPr="00653FA7">
        <w:rPr>
          <w:rFonts w:eastAsia="Times New Roman"/>
          <w:sz w:val="22"/>
          <w:szCs w:val="22"/>
        </w:rPr>
        <w:t xml:space="preserve"> </w:t>
      </w:r>
      <w:r w:rsidR="00514074">
        <w:rPr>
          <w:rFonts w:eastAsia="Times New Roman"/>
          <w:sz w:val="22"/>
          <w:szCs w:val="22"/>
        </w:rPr>
        <w:t xml:space="preserve">Active Directory, Group Policy, </w:t>
      </w:r>
      <w:r w:rsidR="00514074">
        <w:rPr>
          <w:rFonts w:eastAsia="Book Antiqua"/>
          <w:sz w:val="22"/>
          <w:szCs w:val="22"/>
        </w:rPr>
        <w:t xml:space="preserve">NAS, NFS, iSCSI, </w:t>
      </w:r>
      <w:proofErr w:type="spellStart"/>
      <w:r w:rsidR="00514074">
        <w:rPr>
          <w:rFonts w:eastAsia="Book Antiqua"/>
          <w:sz w:val="22"/>
          <w:szCs w:val="22"/>
        </w:rPr>
        <w:t>vPC</w:t>
      </w:r>
      <w:proofErr w:type="spellEnd"/>
      <w:r w:rsidR="00514074">
        <w:rPr>
          <w:rFonts w:eastAsia="Book Antiqua"/>
          <w:sz w:val="22"/>
          <w:szCs w:val="22"/>
        </w:rPr>
        <w:t xml:space="preserve"> </w:t>
      </w:r>
      <w:r w:rsidR="00514074" w:rsidRPr="00C93159">
        <w:rPr>
          <w:rFonts w:eastAsia="Book Antiqua"/>
          <w:sz w:val="22"/>
          <w:szCs w:val="22"/>
        </w:rPr>
        <w:t xml:space="preserve"> </w:t>
      </w:r>
    </w:p>
    <w:p w:rsidR="00DB0647" w:rsidRDefault="00DB0647" w:rsidP="00DB0647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</w:t>
      </w:r>
      <w:r w:rsidR="005D7745">
        <w:rPr>
          <w:rFonts w:eastAsia="Book Antiqua"/>
          <w:sz w:val="22"/>
          <w:szCs w:val="22"/>
        </w:rPr>
        <w:t xml:space="preserve">Cisco </w:t>
      </w:r>
      <w:r w:rsidR="005D7745" w:rsidRPr="006F0215">
        <w:rPr>
          <w:rFonts w:eastAsia="Book Antiqua"/>
          <w:sz w:val="22"/>
          <w:szCs w:val="22"/>
        </w:rPr>
        <w:t>UCS 5108</w:t>
      </w:r>
      <w:r w:rsidR="005D7745">
        <w:rPr>
          <w:rFonts w:eastAsia="Book Antiqua"/>
          <w:sz w:val="22"/>
          <w:szCs w:val="22"/>
        </w:rPr>
        <w:t>/</w:t>
      </w:r>
      <w:r w:rsidR="005D7745" w:rsidRPr="006F0215">
        <w:rPr>
          <w:rFonts w:eastAsia="Book Antiqua"/>
          <w:sz w:val="22"/>
          <w:szCs w:val="22"/>
        </w:rPr>
        <w:t>B200 M3</w:t>
      </w:r>
      <w:r w:rsidR="005D7745">
        <w:rPr>
          <w:rFonts w:eastAsia="Book Antiqua"/>
          <w:sz w:val="22"/>
          <w:szCs w:val="22"/>
        </w:rPr>
        <w:t xml:space="preserve"> Blade Server</w:t>
      </w:r>
      <w:r w:rsidR="005D7745"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>VNX 5200</w:t>
      </w:r>
      <w:r w:rsidR="005D7745">
        <w:rPr>
          <w:rFonts w:eastAsia="Book Antiqua"/>
          <w:sz w:val="22"/>
          <w:szCs w:val="22"/>
        </w:rPr>
        <w:t xml:space="preserve"> Storage</w:t>
      </w:r>
      <w:r>
        <w:rPr>
          <w:rFonts w:eastAsia="Book Antiqua"/>
          <w:sz w:val="22"/>
          <w:szCs w:val="22"/>
        </w:rPr>
        <w:t xml:space="preserve">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 w:rsidR="003C1575">
        <w:rPr>
          <w:sz w:val="22"/>
          <w:szCs w:val="22"/>
        </w:rPr>
        <w:t xml:space="preserve">VMware </w:t>
      </w:r>
      <w:proofErr w:type="spellStart"/>
      <w:r w:rsidR="00411D1E" w:rsidRPr="00653FA7">
        <w:rPr>
          <w:rFonts w:eastAsia="Times New Roman"/>
          <w:sz w:val="22"/>
          <w:szCs w:val="22"/>
        </w:rPr>
        <w:t>vCenter</w:t>
      </w:r>
      <w:proofErr w:type="spellEnd"/>
      <w:r w:rsidR="00514074">
        <w:rPr>
          <w:rFonts w:eastAsia="Times New Roman"/>
          <w:sz w:val="22"/>
          <w:szCs w:val="22"/>
        </w:rPr>
        <w:t>/</w:t>
      </w:r>
      <w:proofErr w:type="spellStart"/>
      <w:r w:rsidR="00514074">
        <w:rPr>
          <w:rFonts w:eastAsia="Times New Roman"/>
          <w:sz w:val="22"/>
          <w:szCs w:val="22"/>
        </w:rPr>
        <w:t>ESXi</w:t>
      </w:r>
      <w:proofErr w:type="spellEnd"/>
      <w:r w:rsidR="00411D1E">
        <w:rPr>
          <w:sz w:val="22"/>
          <w:szCs w:val="22"/>
        </w:rPr>
        <w:t xml:space="preserve">, </w:t>
      </w:r>
      <w:r w:rsidR="00514074">
        <w:rPr>
          <w:sz w:val="22"/>
          <w:szCs w:val="22"/>
        </w:rPr>
        <w:t>Windows Server 2008</w:t>
      </w:r>
      <w:r w:rsidR="003C1575">
        <w:rPr>
          <w:sz w:val="22"/>
          <w:szCs w:val="22"/>
        </w:rPr>
        <w:t xml:space="preserve">, </w:t>
      </w:r>
      <w:r w:rsidR="00861C11">
        <w:rPr>
          <w:sz w:val="22"/>
          <w:szCs w:val="22"/>
        </w:rPr>
        <w:t xml:space="preserve">Active Directory, </w:t>
      </w:r>
      <w:r w:rsidR="00514074">
        <w:rPr>
          <w:sz w:val="22"/>
          <w:szCs w:val="22"/>
        </w:rPr>
        <w:t xml:space="preserve">Group Policy, </w:t>
      </w:r>
      <w:r w:rsidR="00861C11">
        <w:rPr>
          <w:sz w:val="22"/>
          <w:szCs w:val="22"/>
        </w:rPr>
        <w:t xml:space="preserve">SQL Server, </w:t>
      </w:r>
      <w:r w:rsidR="00514074">
        <w:rPr>
          <w:sz w:val="22"/>
          <w:szCs w:val="22"/>
        </w:rPr>
        <w:t>C#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Automate daily report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 xml:space="preserve">Active Directory, </w:t>
      </w:r>
      <w:r w:rsidR="00514074">
        <w:rPr>
          <w:rFonts w:eastAsia="Book Antiqua"/>
          <w:sz w:val="22"/>
          <w:szCs w:val="22"/>
        </w:rPr>
        <w:t>G</w:t>
      </w:r>
      <w:r w:rsidR="003D3AD4">
        <w:rPr>
          <w:rFonts w:eastAsia="Book Antiqua"/>
          <w:sz w:val="22"/>
          <w:szCs w:val="22"/>
        </w:rPr>
        <w:t>roup Policy</w:t>
      </w:r>
      <w:r w:rsidR="00514074">
        <w:rPr>
          <w:rFonts w:eastAsia="Book Antiqua"/>
          <w:sz w:val="22"/>
          <w:szCs w:val="22"/>
        </w:rPr>
        <w:t xml:space="preserve">, PowerShell, </w:t>
      </w:r>
      <w:r w:rsidR="005D7745">
        <w:rPr>
          <w:rFonts w:eastAsia="Book Antiqua"/>
          <w:sz w:val="22"/>
          <w:szCs w:val="22"/>
        </w:rPr>
        <w:t xml:space="preserve">SharePoint, </w:t>
      </w:r>
      <w:r w:rsidR="00CE3A0C">
        <w:rPr>
          <w:sz w:val="22"/>
          <w:szCs w:val="22"/>
        </w:rPr>
        <w:t>Oracle BI</w:t>
      </w:r>
      <w:r w:rsidR="00861C11">
        <w:rPr>
          <w:sz w:val="22"/>
          <w:szCs w:val="22"/>
        </w:rPr>
        <w:t xml:space="preserve">, </w:t>
      </w:r>
      <w:r w:rsidR="00861C11">
        <w:rPr>
          <w:rFonts w:eastAsia="Book Antiqua"/>
          <w:sz w:val="22"/>
          <w:szCs w:val="22"/>
        </w:rPr>
        <w:t>IIS</w:t>
      </w:r>
      <w:r w:rsidR="00514074">
        <w:rPr>
          <w:rFonts w:eastAsia="Book Antiqua"/>
          <w:sz w:val="22"/>
          <w:szCs w:val="22"/>
        </w:rPr>
        <w:t>, C#</w:t>
      </w:r>
      <w:r>
        <w:rPr>
          <w:sz w:val="22"/>
          <w:szCs w:val="22"/>
        </w:rPr>
        <w:t xml:space="preserve"> </w:t>
      </w:r>
    </w:p>
    <w:p w:rsidR="00FA7E85" w:rsidRDefault="00FA7E85" w:rsidP="00823184">
      <w:pPr>
        <w:spacing w:after="0" w:line="240" w:lineRule="atLeast"/>
        <w:ind w:left="426"/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World Service Cargo, Toronto, Ontario</w:t>
      </w:r>
      <w:r>
        <w:rPr>
          <w:b/>
          <w:sz w:val="22"/>
          <w:szCs w:val="22"/>
        </w:rPr>
        <w:tab/>
      </w:r>
      <w:r w:rsidR="008028D3">
        <w:rPr>
          <w:b/>
          <w:sz w:val="22"/>
          <w:szCs w:val="22"/>
        </w:rPr>
        <w:t>Technical Analyst</w:t>
      </w:r>
      <w:r>
        <w:rPr>
          <w:b/>
          <w:sz w:val="22"/>
          <w:szCs w:val="22"/>
        </w:rPr>
        <w:tab/>
        <w:t>2009</w:t>
      </w:r>
      <w:r w:rsidR="00FE2C48">
        <w:rPr>
          <w:b/>
          <w:sz w:val="22"/>
          <w:szCs w:val="22"/>
        </w:rPr>
        <w:t>.2-6</w:t>
      </w:r>
    </w:p>
    <w:p w:rsidR="00DF066D" w:rsidRDefault="00DF066D" w:rsidP="008350EE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Administer &amp; support VMware 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lastRenderedPageBreak/>
        <w:t>Work with various service providers &amp; vendors to troubleshoot and continually improve IT infrastructure.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Enhance Wireless Network Security.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iCs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 w:rsidR="00514074">
        <w:rPr>
          <w:rFonts w:eastAsia="Book Antiqua"/>
          <w:sz w:val="22"/>
          <w:szCs w:val="22"/>
        </w:rPr>
        <w:t xml:space="preserve">Windows Server 2008, </w:t>
      </w:r>
      <w:r>
        <w:rPr>
          <w:rFonts w:eastAsia="Book Antiqua"/>
          <w:sz w:val="22"/>
          <w:szCs w:val="22"/>
        </w:rPr>
        <w:t>TCP/IP, DNS, DHCP, Active Directory, Group Policy, PKI</w:t>
      </w:r>
      <w:r w:rsidR="003D3AD4">
        <w:rPr>
          <w:rFonts w:eastAsia="Book Antiqua"/>
          <w:sz w:val="22"/>
          <w:szCs w:val="22"/>
        </w:rPr>
        <w:t>, 802.11a/b/g</w:t>
      </w:r>
    </w:p>
    <w:p w:rsidR="00FA7E85" w:rsidRDefault="00FA7E85" w:rsidP="00823184">
      <w:pPr>
        <w:spacing w:after="0" w:line="240" w:lineRule="atLeast"/>
        <w:rPr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A2AWeb</w:t>
      </w:r>
      <w:r>
        <w:rPr>
          <w:b/>
          <w:bCs/>
          <w:iCs/>
          <w:sz w:val="22"/>
          <w:szCs w:val="22"/>
        </w:rPr>
        <w:t xml:space="preserve"> Solution Inc., Toronto, Ontario</w:t>
      </w:r>
      <w:r>
        <w:rPr>
          <w:b/>
          <w:bCs/>
          <w:iCs/>
          <w:sz w:val="22"/>
          <w:szCs w:val="22"/>
        </w:rPr>
        <w:tab/>
        <w:t>Web Developer</w:t>
      </w:r>
      <w:r>
        <w:rPr>
          <w:b/>
          <w:bCs/>
          <w:iCs/>
          <w:sz w:val="22"/>
          <w:szCs w:val="22"/>
        </w:rPr>
        <w:tab/>
        <w:t>2008</w:t>
      </w:r>
      <w:r w:rsidR="00FE2C48">
        <w:rPr>
          <w:b/>
          <w:bCs/>
          <w:iCs/>
          <w:sz w:val="22"/>
          <w:szCs w:val="22"/>
        </w:rPr>
        <w:t>.11</w:t>
      </w:r>
      <w:r>
        <w:rPr>
          <w:b/>
          <w:bCs/>
          <w:iCs/>
          <w:sz w:val="22"/>
          <w:szCs w:val="22"/>
        </w:rPr>
        <w:t>-2009</w:t>
      </w:r>
      <w:r w:rsidR="00FE2C48">
        <w:rPr>
          <w:b/>
          <w:bCs/>
          <w:iCs/>
          <w:sz w:val="22"/>
          <w:szCs w:val="22"/>
        </w:rPr>
        <w:t>.2</w:t>
      </w:r>
      <w:r>
        <w:rPr>
          <w:b/>
          <w:bCs/>
          <w:iCs/>
          <w:sz w:val="22"/>
          <w:szCs w:val="22"/>
        </w:rPr>
        <w:tab/>
      </w:r>
    </w:p>
    <w:p w:rsidR="00FA7E85" w:rsidRDefault="0044592C" w:rsidP="00823184">
      <w:pPr>
        <w:numPr>
          <w:ilvl w:val="0"/>
          <w:numId w:val="3"/>
        </w:numPr>
        <w:spacing w:after="0" w:line="240" w:lineRule="atLeast"/>
        <w:rPr>
          <w:sz w:val="22"/>
          <w:szCs w:val="22"/>
        </w:rPr>
      </w:pPr>
      <w:r>
        <w:rPr>
          <w:sz w:val="22"/>
          <w:szCs w:val="22"/>
        </w:rPr>
        <w:t xml:space="preserve">Maintain Web hosting and </w:t>
      </w:r>
      <w:r w:rsidR="004B0483">
        <w:rPr>
          <w:sz w:val="22"/>
          <w:szCs w:val="22"/>
        </w:rPr>
        <w:t>develop</w:t>
      </w:r>
      <w:r>
        <w:rPr>
          <w:sz w:val="22"/>
          <w:szCs w:val="22"/>
        </w:rPr>
        <w:t xml:space="preserve"> web</w:t>
      </w:r>
      <w:r w:rsidR="004B0483">
        <w:rPr>
          <w:sz w:val="22"/>
          <w:szCs w:val="22"/>
        </w:rPr>
        <w:t xml:space="preserve"> applications</w:t>
      </w:r>
    </w:p>
    <w:p w:rsidR="00FA7E85" w:rsidRDefault="0044592C" w:rsidP="00823184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Developed </w:t>
      </w:r>
      <w:r w:rsidR="00502085">
        <w:rPr>
          <w:rFonts w:eastAsia="Book Antiqua"/>
          <w:sz w:val="22"/>
          <w:szCs w:val="22"/>
        </w:rPr>
        <w:t>Web Application integrated with SQL database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proofErr w:type="spellStart"/>
      <w:r w:rsidR="008342AD">
        <w:rPr>
          <w:rFonts w:eastAsia="Book Antiqua"/>
          <w:sz w:val="22"/>
          <w:szCs w:val="22"/>
        </w:rPr>
        <w:t>Javascript</w:t>
      </w:r>
      <w:proofErr w:type="spellEnd"/>
      <w:r w:rsidR="008342AD">
        <w:rPr>
          <w:rFonts w:eastAsia="Book Antiqua"/>
          <w:sz w:val="22"/>
          <w:szCs w:val="22"/>
        </w:rPr>
        <w:t xml:space="preserve">, Python, </w:t>
      </w:r>
      <w:r>
        <w:rPr>
          <w:rFonts w:eastAsia="Book Antiqua"/>
          <w:sz w:val="22"/>
          <w:szCs w:val="22"/>
        </w:rPr>
        <w:t>C#, Windows Server</w:t>
      </w:r>
      <w:r w:rsidR="003D3AD4">
        <w:rPr>
          <w:rFonts w:eastAsia="Book Antiqua"/>
          <w:sz w:val="22"/>
          <w:szCs w:val="22"/>
        </w:rPr>
        <w:t xml:space="preserve"> 2008</w:t>
      </w:r>
      <w:r>
        <w:rPr>
          <w:rFonts w:eastAsia="Book Antiqua"/>
          <w:sz w:val="22"/>
          <w:szCs w:val="22"/>
        </w:rPr>
        <w:t>, IIS, SQL Server</w:t>
      </w:r>
    </w:p>
    <w:p w:rsidR="00FA7E85" w:rsidRDefault="00FA7E85" w:rsidP="00823184">
      <w:pPr>
        <w:spacing w:after="0" w:line="240" w:lineRule="atLeast"/>
        <w:rPr>
          <w:bCs/>
          <w:i/>
          <w:iCs/>
          <w:sz w:val="22"/>
          <w:szCs w:val="22"/>
        </w:rPr>
      </w:pPr>
    </w:p>
    <w:p w:rsidR="00FA7E85" w:rsidRDefault="0044592C" w:rsidP="00823184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1998</w:t>
      </w:r>
      <w:r w:rsidR="00FE2C48">
        <w:rPr>
          <w:b/>
          <w:bCs/>
          <w:iCs/>
          <w:sz w:val="22"/>
          <w:szCs w:val="22"/>
        </w:rPr>
        <w:t>.8</w:t>
      </w:r>
      <w:r>
        <w:rPr>
          <w:b/>
          <w:bCs/>
          <w:iCs/>
          <w:sz w:val="22"/>
          <w:szCs w:val="22"/>
        </w:rPr>
        <w:t>-2008</w:t>
      </w:r>
      <w:r w:rsidR="00FE2C48">
        <w:rPr>
          <w:b/>
          <w:bCs/>
          <w:iCs/>
          <w:sz w:val="22"/>
          <w:szCs w:val="22"/>
        </w:rPr>
        <w:t>.8</w:t>
      </w:r>
    </w:p>
    <w:p w:rsid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 xml:space="preserve">Administer &amp; support VMware </w:t>
      </w:r>
      <w:proofErr w:type="spellStart"/>
      <w:r w:rsidRPr="0041208D">
        <w:rPr>
          <w:rFonts w:eastAsia="Book Antiqua"/>
          <w:sz w:val="22"/>
          <w:szCs w:val="22"/>
        </w:rPr>
        <w:t>ESXi</w:t>
      </w:r>
      <w:proofErr w:type="spellEnd"/>
      <w:r w:rsidRPr="0041208D">
        <w:rPr>
          <w:rFonts w:eastAsia="Book Antiqua"/>
          <w:sz w:val="22"/>
          <w:szCs w:val="22"/>
        </w:rPr>
        <w:t xml:space="preserve"> </w:t>
      </w:r>
    </w:p>
    <w:p w:rsidR="00DF066D" w:rsidRPr="0041208D" w:rsidRDefault="00DF066D" w:rsidP="00F14E64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41208D">
        <w:rPr>
          <w:rFonts w:eastAsia="Book Antiqua"/>
          <w:sz w:val="22"/>
          <w:szCs w:val="22"/>
        </w:rPr>
        <w:t>Administer &amp; support SAN &amp; Fiber Channel Switch infrastructure</w:t>
      </w:r>
    </w:p>
    <w:p w:rsid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 xml:space="preserve">Troubleshoot, administer and optimize Microsoft Windows servers </w:t>
      </w:r>
    </w:p>
    <w:p w:rsidR="00DF066D" w:rsidRPr="00DF066D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DF066D">
        <w:rPr>
          <w:rFonts w:eastAsia="Book Antiqua"/>
          <w:sz w:val="22"/>
          <w:szCs w:val="22"/>
        </w:rPr>
        <w:t>Knowledge transfer &amp; training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Work with various service providers &amp; vendors to troubleshoot and continually improve IT infrastructure.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Research &amp; implement new technologies</w:t>
      </w:r>
    </w:p>
    <w:p w:rsidR="00DF066D" w:rsidRPr="00A94FF7" w:rsidRDefault="00DF066D" w:rsidP="00DF066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A94FF7">
        <w:rPr>
          <w:rFonts w:eastAsia="Book Antiqua"/>
          <w:sz w:val="22"/>
          <w:szCs w:val="22"/>
        </w:rPr>
        <w:t>Provide VMware training to team members</w:t>
      </w:r>
    </w:p>
    <w:p w:rsidR="00FA7E85" w:rsidRDefault="0044592C" w:rsidP="00823184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FA7E85" w:rsidRDefault="0044592C" w:rsidP="00823184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="003D3AD4">
        <w:rPr>
          <w:rFonts w:eastAsia="Times New Roman"/>
          <w:sz w:val="22"/>
          <w:szCs w:val="22"/>
        </w:rPr>
        <w:t>vCenter</w:t>
      </w:r>
      <w:proofErr w:type="spellEnd"/>
      <w:r w:rsidR="003D3AD4">
        <w:rPr>
          <w:rFonts w:eastAsia="Times New Roman"/>
          <w:sz w:val="22"/>
          <w:szCs w:val="22"/>
        </w:rPr>
        <w:t>/</w:t>
      </w:r>
      <w:r w:rsidR="00411D1E"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</w:t>
      </w:r>
      <w:r w:rsidR="001B556C">
        <w:rPr>
          <w:sz w:val="22"/>
          <w:szCs w:val="22"/>
        </w:rPr>
        <w:t>/Linux</w:t>
      </w:r>
      <w:r>
        <w:rPr>
          <w:sz w:val="22"/>
          <w:szCs w:val="22"/>
        </w:rPr>
        <w:t xml:space="preserve"> Server, Active</w:t>
      </w:r>
      <w:r w:rsidR="001B556C">
        <w:rPr>
          <w:sz w:val="22"/>
          <w:szCs w:val="22"/>
        </w:rPr>
        <w:t xml:space="preserve"> Directory,</w:t>
      </w:r>
      <w:r w:rsidR="003D3AD4">
        <w:rPr>
          <w:sz w:val="22"/>
          <w:szCs w:val="22"/>
        </w:rPr>
        <w:t xml:space="preserve"> Group Policy,</w:t>
      </w:r>
      <w:r w:rsidR="001B556C">
        <w:rPr>
          <w:sz w:val="22"/>
          <w:szCs w:val="22"/>
        </w:rPr>
        <w:t xml:space="preserve"> SQL Server</w:t>
      </w:r>
    </w:p>
    <w:p w:rsidR="00E6589D" w:rsidRPr="00D51B37" w:rsidRDefault="00E6589D" w:rsidP="00E6589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E6589D" w:rsidRDefault="00E6589D" w:rsidP="00E6589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FA7E85" w:rsidRDefault="00FA7E85" w:rsidP="00823184">
      <w:pPr>
        <w:spacing w:after="0" w:line="240" w:lineRule="atLeast"/>
        <w:ind w:left="426"/>
        <w:rPr>
          <w:sz w:val="22"/>
          <w:szCs w:val="22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EDUCATION:</w:t>
      </w:r>
    </w:p>
    <w:bookmarkEnd w:id="2"/>
    <w:bookmarkEnd w:id="3"/>
    <w:bookmarkEnd w:id="4"/>
    <w:bookmarkEnd w:id="5"/>
    <w:bookmarkEnd w:id="6"/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  <w:t>2013-</w:t>
      </w:r>
      <w:r w:rsidR="00236336">
        <w:rPr>
          <w:rFonts w:eastAsia="Times New Roman"/>
          <w:sz w:val="22"/>
          <w:szCs w:val="22"/>
        </w:rPr>
        <w:t>2015</w:t>
      </w:r>
    </w:p>
    <w:p w:rsidR="00FA7E85" w:rsidRDefault="0044592C" w:rsidP="00823184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2010-2012</w:t>
      </w: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1669C"/>
    <w:rsid w:val="00025C6C"/>
    <w:rsid w:val="000261AB"/>
    <w:rsid w:val="00036453"/>
    <w:rsid w:val="000678BA"/>
    <w:rsid w:val="00094FE3"/>
    <w:rsid w:val="000A497E"/>
    <w:rsid w:val="000E085C"/>
    <w:rsid w:val="000F458A"/>
    <w:rsid w:val="0014183E"/>
    <w:rsid w:val="0015036E"/>
    <w:rsid w:val="001842FA"/>
    <w:rsid w:val="00187E5D"/>
    <w:rsid w:val="001B556C"/>
    <w:rsid w:val="001C4E88"/>
    <w:rsid w:val="001D29E1"/>
    <w:rsid w:val="001D366B"/>
    <w:rsid w:val="001D57E6"/>
    <w:rsid w:val="001F1EAE"/>
    <w:rsid w:val="001F56E2"/>
    <w:rsid w:val="00211DCA"/>
    <w:rsid w:val="00231061"/>
    <w:rsid w:val="00236336"/>
    <w:rsid w:val="00272419"/>
    <w:rsid w:val="00292C92"/>
    <w:rsid w:val="002C3EAD"/>
    <w:rsid w:val="002D5160"/>
    <w:rsid w:val="002F0675"/>
    <w:rsid w:val="002F32D4"/>
    <w:rsid w:val="00322A65"/>
    <w:rsid w:val="0034760C"/>
    <w:rsid w:val="00362047"/>
    <w:rsid w:val="003671E5"/>
    <w:rsid w:val="00367697"/>
    <w:rsid w:val="003737CA"/>
    <w:rsid w:val="0038454C"/>
    <w:rsid w:val="0038627A"/>
    <w:rsid w:val="00386BE8"/>
    <w:rsid w:val="003C1575"/>
    <w:rsid w:val="003D3AD4"/>
    <w:rsid w:val="00411C87"/>
    <w:rsid w:val="00411D1E"/>
    <w:rsid w:val="0041208D"/>
    <w:rsid w:val="0044592C"/>
    <w:rsid w:val="0045003B"/>
    <w:rsid w:val="00450DB6"/>
    <w:rsid w:val="0046621E"/>
    <w:rsid w:val="00471257"/>
    <w:rsid w:val="00485DC7"/>
    <w:rsid w:val="004A6291"/>
    <w:rsid w:val="004B0483"/>
    <w:rsid w:val="004B0871"/>
    <w:rsid w:val="004B556E"/>
    <w:rsid w:val="004F4900"/>
    <w:rsid w:val="00502085"/>
    <w:rsid w:val="00514074"/>
    <w:rsid w:val="00590375"/>
    <w:rsid w:val="0059170C"/>
    <w:rsid w:val="005B2B2D"/>
    <w:rsid w:val="005D7745"/>
    <w:rsid w:val="006075F2"/>
    <w:rsid w:val="006233D5"/>
    <w:rsid w:val="00627F06"/>
    <w:rsid w:val="00637CE7"/>
    <w:rsid w:val="00653FA7"/>
    <w:rsid w:val="00655166"/>
    <w:rsid w:val="00660651"/>
    <w:rsid w:val="0067791C"/>
    <w:rsid w:val="006B6B16"/>
    <w:rsid w:val="006C7935"/>
    <w:rsid w:val="006D6577"/>
    <w:rsid w:val="006E4DD4"/>
    <w:rsid w:val="006F0215"/>
    <w:rsid w:val="006F612F"/>
    <w:rsid w:val="00705782"/>
    <w:rsid w:val="00726EFB"/>
    <w:rsid w:val="007275ED"/>
    <w:rsid w:val="00734F38"/>
    <w:rsid w:val="007350B1"/>
    <w:rsid w:val="007446F1"/>
    <w:rsid w:val="00763F80"/>
    <w:rsid w:val="00770A79"/>
    <w:rsid w:val="007B306D"/>
    <w:rsid w:val="007D0FFB"/>
    <w:rsid w:val="007E3EFE"/>
    <w:rsid w:val="007E41FB"/>
    <w:rsid w:val="007F000C"/>
    <w:rsid w:val="007F00FB"/>
    <w:rsid w:val="008028D3"/>
    <w:rsid w:val="00823184"/>
    <w:rsid w:val="008342AD"/>
    <w:rsid w:val="00837A3C"/>
    <w:rsid w:val="00852E69"/>
    <w:rsid w:val="00861C11"/>
    <w:rsid w:val="0086725B"/>
    <w:rsid w:val="00871389"/>
    <w:rsid w:val="008864D0"/>
    <w:rsid w:val="00893139"/>
    <w:rsid w:val="008A035A"/>
    <w:rsid w:val="008B5147"/>
    <w:rsid w:val="008C67A9"/>
    <w:rsid w:val="008D29A5"/>
    <w:rsid w:val="00942166"/>
    <w:rsid w:val="00942862"/>
    <w:rsid w:val="00963C08"/>
    <w:rsid w:val="0098132D"/>
    <w:rsid w:val="00995CC5"/>
    <w:rsid w:val="00996BC2"/>
    <w:rsid w:val="009A410F"/>
    <w:rsid w:val="009D17FA"/>
    <w:rsid w:val="00A054E7"/>
    <w:rsid w:val="00A23ABE"/>
    <w:rsid w:val="00A27DA3"/>
    <w:rsid w:val="00A4752D"/>
    <w:rsid w:val="00A65BEF"/>
    <w:rsid w:val="00A94FF7"/>
    <w:rsid w:val="00AC34A4"/>
    <w:rsid w:val="00AF51F6"/>
    <w:rsid w:val="00B25445"/>
    <w:rsid w:val="00B25CC7"/>
    <w:rsid w:val="00B43370"/>
    <w:rsid w:val="00B646F1"/>
    <w:rsid w:val="00B96AB0"/>
    <w:rsid w:val="00BC7C43"/>
    <w:rsid w:val="00C05402"/>
    <w:rsid w:val="00C37E31"/>
    <w:rsid w:val="00C47876"/>
    <w:rsid w:val="00C91B45"/>
    <w:rsid w:val="00C93159"/>
    <w:rsid w:val="00CB4AAB"/>
    <w:rsid w:val="00CE3A0C"/>
    <w:rsid w:val="00D64706"/>
    <w:rsid w:val="00D84206"/>
    <w:rsid w:val="00D9586E"/>
    <w:rsid w:val="00D964BC"/>
    <w:rsid w:val="00DB0647"/>
    <w:rsid w:val="00DF066D"/>
    <w:rsid w:val="00E37FEF"/>
    <w:rsid w:val="00E6589D"/>
    <w:rsid w:val="00E7124F"/>
    <w:rsid w:val="00EA74B6"/>
    <w:rsid w:val="00EC782D"/>
    <w:rsid w:val="00EE0BEA"/>
    <w:rsid w:val="00EF2791"/>
    <w:rsid w:val="00EF27BF"/>
    <w:rsid w:val="00F57612"/>
    <w:rsid w:val="00F77789"/>
    <w:rsid w:val="00F96B29"/>
    <w:rsid w:val="00FA2235"/>
    <w:rsid w:val="00FA7E85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1257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7929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2</cp:revision>
  <cp:lastPrinted>2009-05-22T13:25:00Z</cp:lastPrinted>
  <dcterms:created xsi:type="dcterms:W3CDTF">2016-04-25T11:50:00Z</dcterms:created>
  <dcterms:modified xsi:type="dcterms:W3CDTF">2016-04-25T11:50:00Z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