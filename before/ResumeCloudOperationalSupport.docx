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E85" w:rsidRDefault="007275ED" w:rsidP="00823184">
      <w:pPr>
        <w:pStyle w:val="Heading"/>
        <w:spacing w:after="0" w:line="240" w:lineRule="atLeast"/>
        <w:rPr>
          <w:b w:val="0"/>
          <w:bCs/>
          <w:sz w:val="22"/>
          <w:szCs w:val="22"/>
        </w:rPr>
      </w:pPr>
      <w:r>
        <w:rPr>
          <w:b w:val="0"/>
          <w:bCs/>
          <w:sz w:val="32"/>
          <w:szCs w:val="32"/>
        </w:rPr>
        <w:t>Peter Charles</w:t>
      </w:r>
      <w:r w:rsidR="0044592C">
        <w:rPr>
          <w:b w:val="0"/>
          <w:bCs/>
          <w:sz w:val="32"/>
          <w:szCs w:val="32"/>
        </w:rPr>
        <w:t xml:space="preserve"> </w:t>
      </w:r>
    </w:p>
    <w:p w:rsidR="00FA7E85" w:rsidRDefault="0044592C" w:rsidP="00823184">
      <w:pPr>
        <w:pBdr>
          <w:bottom w:val="threeDEmboss" w:sz="24" w:space="1" w:color="000000"/>
        </w:pBdr>
        <w:spacing w:after="0" w:line="240" w:lineRule="atLeast"/>
        <w:jc w:val="center"/>
        <w:rPr>
          <w:rFonts w:eastAsia="Times New Roman"/>
        </w:rPr>
      </w:pPr>
      <w:r>
        <w:rPr>
          <w:sz w:val="22"/>
          <w:szCs w:val="22"/>
        </w:rPr>
        <w:t>Tel</w:t>
      </w:r>
      <w:r>
        <w:rPr>
          <w:bCs/>
          <w:sz w:val="22"/>
          <w:szCs w:val="22"/>
        </w:rPr>
        <w:t xml:space="preserve">: (416)839-6065    </w:t>
      </w:r>
      <w:r>
        <w:rPr>
          <w:sz w:val="22"/>
          <w:szCs w:val="22"/>
        </w:rPr>
        <w:t xml:space="preserve">  E-mail:</w:t>
      </w:r>
      <w:r>
        <w:rPr>
          <w:bCs/>
          <w:sz w:val="22"/>
          <w:szCs w:val="22"/>
        </w:rPr>
        <w:t xml:space="preserve"> </w:t>
      </w:r>
      <w:bookmarkStart w:id="0" w:name="OLE_LINK73"/>
      <w:bookmarkStart w:id="1" w:name="OLE_LINK74"/>
      <w:r>
        <w:rPr>
          <w:bCs/>
          <w:sz w:val="22"/>
          <w:szCs w:val="22"/>
        </w:rPr>
        <w:t>petercharles.ca@gmail.com</w:t>
      </w:r>
      <w:bookmarkEnd w:id="0"/>
      <w:bookmarkEnd w:id="1"/>
    </w:p>
    <w:p w:rsidR="00362047" w:rsidRDefault="00362047" w:rsidP="0059170C">
      <w:pPr>
        <w:spacing w:after="0" w:line="240" w:lineRule="atLeast"/>
        <w:rPr>
          <w:rFonts w:eastAsia="Times New Roman"/>
        </w:rPr>
      </w:pPr>
    </w:p>
    <w:p w:rsidR="00554A2E" w:rsidRDefault="00175390" w:rsidP="00823184">
      <w:pPr>
        <w:spacing w:after="0" w:line="240" w:lineRule="atLeast"/>
        <w:rPr>
          <w:rFonts w:eastAsia="Times New Roman"/>
        </w:rPr>
      </w:pPr>
      <w:r w:rsidRPr="00175390">
        <w:rPr>
          <w:rFonts w:eastAsia="Times New Roman"/>
        </w:rPr>
        <w:t>Cloud Operational Support Analyst</w:t>
      </w:r>
    </w:p>
    <w:p w:rsidR="00175390" w:rsidRDefault="00175390" w:rsidP="00823184">
      <w:pPr>
        <w:spacing w:after="0" w:line="240" w:lineRule="atLeast"/>
        <w:rPr>
          <w:rFonts w:eastAsia="Book Antiqua"/>
          <w:b/>
          <w:u w:val="single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SUMMARY:</w:t>
      </w:r>
    </w:p>
    <w:p w:rsidR="004E0B1A" w:rsidRDefault="00286F5B" w:rsidP="007952EF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4E0B1A">
        <w:rPr>
          <w:rFonts w:eastAsia="Times New Roman"/>
          <w:sz w:val="22"/>
          <w:szCs w:val="22"/>
        </w:rPr>
        <w:t>Bachelor’s degree in Computer and Communication Networks</w:t>
      </w:r>
    </w:p>
    <w:p w:rsidR="005F05F2" w:rsidRDefault="005F05F2" w:rsidP="005F05F2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MCSE ( Microsoft Certified Solutions Expert: Windows Server 2012), Microsoft </w:t>
      </w:r>
    </w:p>
    <w:p w:rsidR="005F05F2" w:rsidRDefault="00823DC3" w:rsidP="005F05F2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10</w:t>
      </w:r>
      <w:r w:rsidR="005F05F2" w:rsidRPr="005F05F2">
        <w:rPr>
          <w:rFonts w:eastAsia="Times New Roman"/>
          <w:sz w:val="22"/>
          <w:szCs w:val="22"/>
        </w:rPr>
        <w:t xml:space="preserve"> years working experience in an operational or administrator support role</w:t>
      </w:r>
      <w:r w:rsidR="005F05F2">
        <w:rPr>
          <w:rFonts w:eastAsia="Times New Roman"/>
          <w:sz w:val="22"/>
          <w:szCs w:val="22"/>
        </w:rPr>
        <w:t>, e.g., install, configure, operate, and maintain systems hardware and software for Windows/Linux servers include VMs and network devices</w:t>
      </w:r>
    </w:p>
    <w:p w:rsidR="00DE6CEC" w:rsidRDefault="00DE6CEC" w:rsidP="005F05F2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5</w:t>
      </w:r>
      <w:r w:rsidR="005F05F2" w:rsidRPr="005F05F2">
        <w:rPr>
          <w:rFonts w:eastAsia="Times New Roman"/>
          <w:sz w:val="22"/>
          <w:szCs w:val="22"/>
        </w:rPr>
        <w:t xml:space="preserve"> years of experience with virtualization systems (VMWare, Hyper-V), cloud IaaS deployments and cloud services</w:t>
      </w:r>
      <w:r w:rsidR="005F05F2">
        <w:rPr>
          <w:rFonts w:eastAsia="Times New Roman"/>
          <w:sz w:val="22"/>
          <w:szCs w:val="22"/>
        </w:rPr>
        <w:t xml:space="preserve">; e.g., install, configure, maintain, backup, restore VMs in VMware/Hyper-V; in Centennial College, </w:t>
      </w:r>
      <w:r w:rsidR="00823DC3">
        <w:rPr>
          <w:rFonts w:eastAsia="Times New Roman"/>
          <w:sz w:val="22"/>
          <w:szCs w:val="22"/>
        </w:rPr>
        <w:t>had project experience to</w:t>
      </w:r>
      <w:r w:rsidR="005F05F2" w:rsidRPr="005F05F2">
        <w:rPr>
          <w:rFonts w:eastAsia="Times New Roman"/>
          <w:sz w:val="22"/>
          <w:szCs w:val="22"/>
        </w:rPr>
        <w:t xml:space="preserve"> Develop and Deploy Smart IV </w:t>
      </w:r>
      <w:r w:rsidR="00823DC3">
        <w:rPr>
          <w:rFonts w:eastAsia="Times New Roman"/>
          <w:sz w:val="22"/>
          <w:szCs w:val="22"/>
        </w:rPr>
        <w:t>Cloud Service</w:t>
      </w:r>
      <w:r w:rsidR="005F05F2" w:rsidRPr="005F05F2">
        <w:rPr>
          <w:rFonts w:eastAsia="Times New Roman"/>
          <w:sz w:val="22"/>
          <w:szCs w:val="22"/>
        </w:rPr>
        <w:t xml:space="preserve"> in Microsoft Azure Cloud</w:t>
      </w:r>
      <w:r w:rsidR="005F05F2">
        <w:rPr>
          <w:rFonts w:eastAsia="Times New Roman"/>
          <w:sz w:val="22"/>
          <w:szCs w:val="22"/>
        </w:rPr>
        <w:t>,</w:t>
      </w:r>
    </w:p>
    <w:p w:rsidR="00DA27F5" w:rsidRPr="00F36244" w:rsidRDefault="00DA27F5" w:rsidP="00DA27F5">
      <w:pPr>
        <w:tabs>
          <w:tab w:val="left" w:pos="1152"/>
          <w:tab w:val="left" w:pos="2552"/>
        </w:tabs>
        <w:spacing w:after="0" w:line="240" w:lineRule="atLeast"/>
        <w:ind w:left="115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VMware</w:t>
      </w:r>
      <w:r w:rsidRPr="00F36244">
        <w:rPr>
          <w:rFonts w:eastAsia="Times New Roman"/>
          <w:sz w:val="22"/>
          <w:szCs w:val="22"/>
        </w:rPr>
        <w:t xml:space="preserve"> Certification:</w:t>
      </w:r>
    </w:p>
    <w:p w:rsidR="00DA27F5" w:rsidRPr="00542E71" w:rsidRDefault="00DA27F5" w:rsidP="00DA27F5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 w:rsidRPr="00542E71">
        <w:rPr>
          <w:rFonts w:eastAsia="Times New Roman"/>
          <w:sz w:val="22"/>
          <w:szCs w:val="22"/>
        </w:rPr>
        <w:t>VCP-Cloud (VMware Certified Professional Cloud), VMware, Inc.</w:t>
      </w:r>
    </w:p>
    <w:p w:rsidR="00DA27F5" w:rsidRDefault="00DA27F5" w:rsidP="00DA27F5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VCP5-DCV (VMware Certified Professional 5 Data Center Virtualization), </w:t>
      </w:r>
      <w:r w:rsidRPr="00734F38">
        <w:rPr>
          <w:rFonts w:eastAsia="Times New Roman"/>
          <w:sz w:val="22"/>
          <w:szCs w:val="22"/>
        </w:rPr>
        <w:t>VMware, Inc.</w:t>
      </w:r>
    </w:p>
    <w:p w:rsidR="00DA27F5" w:rsidRDefault="00DA27F5" w:rsidP="00DA27F5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VCP5-DT (VMware Certified Professional 5 Desktop), </w:t>
      </w:r>
      <w:r w:rsidRPr="00734F38">
        <w:rPr>
          <w:rFonts w:eastAsia="Times New Roman"/>
          <w:sz w:val="22"/>
          <w:szCs w:val="22"/>
        </w:rPr>
        <w:t>VMware, Inc.</w:t>
      </w:r>
    </w:p>
    <w:p w:rsidR="00823DC3" w:rsidRDefault="00DA27F5" w:rsidP="00823DC3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E</w:t>
      </w:r>
      <w:r w:rsidR="00823DC3" w:rsidRPr="00823DC3">
        <w:rPr>
          <w:rFonts w:eastAsia="Times New Roman"/>
          <w:sz w:val="22"/>
          <w:szCs w:val="22"/>
        </w:rPr>
        <w:t>xperience working with monitoring and management systems (SCOM</w:t>
      </w:r>
      <w:bookmarkStart w:id="2" w:name="_GoBack"/>
      <w:bookmarkEnd w:id="2"/>
      <w:r w:rsidR="00823DC3" w:rsidRPr="00823DC3">
        <w:rPr>
          <w:rFonts w:eastAsia="Times New Roman"/>
          <w:sz w:val="22"/>
          <w:szCs w:val="22"/>
        </w:rPr>
        <w:t xml:space="preserve">, Nagios, </w:t>
      </w:r>
      <w:proofErr w:type="spellStart"/>
      <w:r w:rsidR="00823DC3" w:rsidRPr="00823DC3">
        <w:rPr>
          <w:rFonts w:eastAsia="Times New Roman"/>
          <w:sz w:val="22"/>
          <w:szCs w:val="22"/>
        </w:rPr>
        <w:t>Zabbix</w:t>
      </w:r>
      <w:proofErr w:type="spellEnd"/>
      <w:r w:rsidR="00823DC3" w:rsidRPr="00823DC3">
        <w:rPr>
          <w:rFonts w:eastAsia="Times New Roman"/>
          <w:sz w:val="22"/>
          <w:szCs w:val="22"/>
        </w:rPr>
        <w:t>, Icinga2)</w:t>
      </w:r>
    </w:p>
    <w:p w:rsidR="00823DC3" w:rsidRDefault="00DE6CEC" w:rsidP="00DE6CEC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5 years’ experience in </w:t>
      </w:r>
      <w:r w:rsidRPr="00DE6CEC">
        <w:rPr>
          <w:rFonts w:eastAsia="Times New Roman"/>
          <w:sz w:val="22"/>
          <w:szCs w:val="22"/>
        </w:rPr>
        <w:t>SQL database methods for system operation, backup and restore</w:t>
      </w:r>
    </w:p>
    <w:p w:rsidR="00DE6CEC" w:rsidRDefault="00DE6CEC" w:rsidP="00DE6CEC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10 years’ </w:t>
      </w:r>
      <w:r w:rsidRPr="00DE6CEC">
        <w:rPr>
          <w:rFonts w:eastAsia="Times New Roman"/>
          <w:sz w:val="22"/>
          <w:szCs w:val="22"/>
        </w:rPr>
        <w:t>experience with supporting advanced Windows server environments</w:t>
      </w:r>
      <w:r>
        <w:rPr>
          <w:rFonts w:eastAsia="Times New Roman"/>
          <w:sz w:val="22"/>
          <w:szCs w:val="22"/>
        </w:rPr>
        <w:t>, e.g., Active Directory trust relationship, Group Policy, PowerShell, DNS, DHCP, Radius, Certificate Services</w:t>
      </w:r>
    </w:p>
    <w:p w:rsidR="00DE6CEC" w:rsidRDefault="00DE6CEC" w:rsidP="00DE6CEC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10 years’ </w:t>
      </w:r>
      <w:r w:rsidRPr="00DE6CEC">
        <w:rPr>
          <w:rFonts w:eastAsia="Times New Roman"/>
          <w:sz w:val="22"/>
          <w:szCs w:val="22"/>
        </w:rPr>
        <w:t>experience of Windows Active Directory from 2003 to present</w:t>
      </w:r>
    </w:p>
    <w:p w:rsidR="00DE6CEC" w:rsidRDefault="00DE6CEC" w:rsidP="00DE6CEC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10 years’ </w:t>
      </w:r>
      <w:r w:rsidRPr="00DE6CEC">
        <w:rPr>
          <w:rFonts w:eastAsia="Times New Roman"/>
          <w:sz w:val="22"/>
          <w:szCs w:val="22"/>
        </w:rPr>
        <w:t>experience with supporting LINUX server environments</w:t>
      </w:r>
      <w:r>
        <w:rPr>
          <w:rFonts w:eastAsia="Times New Roman"/>
          <w:sz w:val="22"/>
          <w:szCs w:val="22"/>
        </w:rPr>
        <w:t xml:space="preserve">; </w:t>
      </w:r>
      <w:r>
        <w:rPr>
          <w:rFonts w:eastAsia="Times New Roman"/>
          <w:sz w:val="22"/>
          <w:szCs w:val="22"/>
        </w:rPr>
        <w:t xml:space="preserve">e.g. install packages, configure network and firewalls, deploy LAMP servers. </w:t>
      </w:r>
    </w:p>
    <w:p w:rsidR="00DE6CEC" w:rsidRDefault="00DE6CEC" w:rsidP="00DE6CEC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DE6CEC">
        <w:rPr>
          <w:rFonts w:eastAsia="Times New Roman"/>
          <w:sz w:val="22"/>
          <w:szCs w:val="22"/>
        </w:rPr>
        <w:t>Knowledge and experience administering Citrix Xen App and NetScaler deployments</w:t>
      </w:r>
    </w:p>
    <w:p w:rsidR="00DE6CEC" w:rsidRDefault="00DE6CEC" w:rsidP="00DE6CEC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10 years’ </w:t>
      </w:r>
      <w:r w:rsidRPr="00DE6CEC">
        <w:rPr>
          <w:rFonts w:eastAsia="Times New Roman"/>
          <w:sz w:val="22"/>
          <w:szCs w:val="22"/>
        </w:rPr>
        <w:t>experience with networking include segmentation and device access</w:t>
      </w:r>
      <w:r>
        <w:rPr>
          <w:rFonts w:eastAsia="Times New Roman"/>
          <w:sz w:val="22"/>
          <w:szCs w:val="22"/>
        </w:rPr>
        <w:t>; such as VLAN, ACL, routers, switches, firewalls;</w:t>
      </w:r>
    </w:p>
    <w:p w:rsidR="00DE6CEC" w:rsidRPr="00AE1B48" w:rsidRDefault="00DE6CEC" w:rsidP="00DE6CEC">
      <w:pPr>
        <w:tabs>
          <w:tab w:val="left" w:pos="2552"/>
        </w:tabs>
        <w:spacing w:after="0" w:line="240" w:lineRule="atLeast"/>
        <w:ind w:left="1152" w:right="-115"/>
        <w:rPr>
          <w:rFonts w:eastAsia="Times New Roman"/>
          <w:sz w:val="22"/>
          <w:szCs w:val="22"/>
        </w:rPr>
      </w:pPr>
      <w:r w:rsidRPr="00AE1B48">
        <w:rPr>
          <w:rFonts w:eastAsia="Times New Roman"/>
          <w:sz w:val="22"/>
          <w:szCs w:val="22"/>
        </w:rPr>
        <w:t>Network</w:t>
      </w:r>
      <w:r>
        <w:rPr>
          <w:rFonts w:eastAsia="Times New Roman"/>
          <w:sz w:val="22"/>
          <w:szCs w:val="22"/>
        </w:rPr>
        <w:t xml:space="preserve"> Certification:</w:t>
      </w:r>
    </w:p>
    <w:p w:rsidR="00DE6CEC" w:rsidRDefault="00DE6CEC" w:rsidP="00DE6CEC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CCNP (Cisco Certified Networking Professional), Cisco Systems, Inc.</w:t>
      </w:r>
      <w:r>
        <w:rPr>
          <w:rFonts w:eastAsia="Times New Roman"/>
          <w:sz w:val="22"/>
          <w:szCs w:val="22"/>
        </w:rPr>
        <w:tab/>
      </w:r>
    </w:p>
    <w:p w:rsidR="00DE6CEC" w:rsidRDefault="00DE6CEC" w:rsidP="00DE6CEC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CCNA Security (Cisco Certified Network Associate Security), Cisco Systems, Inc.</w:t>
      </w:r>
    </w:p>
    <w:p w:rsidR="00DA27F5" w:rsidRDefault="00DA27F5" w:rsidP="00DA27F5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5 years’ experience</w:t>
      </w:r>
      <w:r w:rsidRPr="00DA27F5">
        <w:rPr>
          <w:rFonts w:eastAsia="Times New Roman"/>
          <w:sz w:val="22"/>
          <w:szCs w:val="22"/>
        </w:rPr>
        <w:t xml:space="preserve"> of Cloud services and offerings from Azure, AWS, Google</w:t>
      </w:r>
    </w:p>
    <w:p w:rsidR="00DA27F5" w:rsidRDefault="00DA27F5" w:rsidP="00DA27F5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Project experience</w:t>
      </w:r>
      <w:r w:rsidRPr="00DA27F5">
        <w:rPr>
          <w:rFonts w:eastAsia="Times New Roman"/>
          <w:sz w:val="22"/>
          <w:szCs w:val="22"/>
        </w:rPr>
        <w:t xml:space="preserve"> of implementation and operation of IaaS environments using the OpenStack portal</w:t>
      </w:r>
      <w:r>
        <w:rPr>
          <w:rFonts w:eastAsia="Times New Roman"/>
          <w:sz w:val="22"/>
          <w:szCs w:val="22"/>
        </w:rPr>
        <w:t xml:space="preserve">; e.g., in ADR,  </w:t>
      </w:r>
      <w:r w:rsidRPr="00DA27F5">
        <w:rPr>
          <w:rFonts w:eastAsia="Times New Roman"/>
          <w:sz w:val="22"/>
          <w:szCs w:val="22"/>
        </w:rPr>
        <w:t>Build OpenStack Private Cloud in VMware</w:t>
      </w:r>
    </w:p>
    <w:p w:rsidR="00DA27F5" w:rsidRDefault="00DA27F5" w:rsidP="00DA27F5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5 years’ experience</w:t>
      </w:r>
      <w:r w:rsidRPr="00DA27F5">
        <w:rPr>
          <w:rFonts w:eastAsia="Times New Roman"/>
          <w:sz w:val="22"/>
          <w:szCs w:val="22"/>
        </w:rPr>
        <w:t xml:space="preserve"> of storage protocols and storage systems</w:t>
      </w:r>
      <w:r>
        <w:rPr>
          <w:rFonts w:eastAsia="Times New Roman"/>
          <w:sz w:val="22"/>
          <w:szCs w:val="22"/>
        </w:rPr>
        <w:t>, such as iSCSI, NAS, EMC VNX storage system</w:t>
      </w:r>
    </w:p>
    <w:p w:rsidR="00DA27F5" w:rsidRDefault="00DA27F5" w:rsidP="00DA27F5">
      <w:pPr>
        <w:tabs>
          <w:tab w:val="left" w:pos="1152"/>
          <w:tab w:val="left" w:pos="2552"/>
        </w:tabs>
        <w:spacing w:after="0" w:line="240" w:lineRule="atLeast"/>
        <w:ind w:left="1152"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Storage Certification: </w:t>
      </w:r>
    </w:p>
    <w:p w:rsidR="00DA27F5" w:rsidRDefault="00DA27F5" w:rsidP="00DA27F5">
      <w:pPr>
        <w:numPr>
          <w:ilvl w:val="0"/>
          <w:numId w:val="2"/>
        </w:numPr>
        <w:tabs>
          <w:tab w:val="left" w:pos="2552"/>
        </w:tabs>
        <w:spacing w:after="0" w:line="240" w:lineRule="atLeast"/>
        <w:ind w:left="1512" w:right="-115"/>
        <w:rPr>
          <w:rFonts w:eastAsia="Times New Roman"/>
          <w:sz w:val="22"/>
          <w:szCs w:val="22"/>
        </w:rPr>
      </w:pPr>
      <w:r w:rsidRPr="00852E69">
        <w:rPr>
          <w:rFonts w:eastAsia="Times New Roman"/>
          <w:sz w:val="22"/>
          <w:szCs w:val="22"/>
        </w:rPr>
        <w:t>EMCISA</w:t>
      </w:r>
      <w:r w:rsidRPr="00852E69">
        <w:t xml:space="preserve"> </w:t>
      </w:r>
      <w:r>
        <w:t xml:space="preserve">(EMC Proven Professional </w:t>
      </w:r>
      <w:r w:rsidRPr="00852E69">
        <w:rPr>
          <w:rFonts w:eastAsia="Times New Roman"/>
          <w:sz w:val="22"/>
          <w:szCs w:val="22"/>
        </w:rPr>
        <w:t>Information Storage Associate</w:t>
      </w:r>
      <w:r>
        <w:rPr>
          <w:rFonts w:eastAsia="Times New Roman"/>
          <w:sz w:val="22"/>
          <w:szCs w:val="22"/>
        </w:rPr>
        <w:t>), EMC</w:t>
      </w:r>
    </w:p>
    <w:p w:rsidR="00DA27F5" w:rsidRPr="00DA27F5" w:rsidRDefault="00DA27F5" w:rsidP="00DA27F5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DA27F5">
        <w:rPr>
          <w:rFonts w:eastAsia="Times New Roman"/>
          <w:sz w:val="22"/>
          <w:szCs w:val="22"/>
        </w:rPr>
        <w:t>Strong multi-tasking skills and abilities to handle changing priorities in a fast paced and dynamic environment</w:t>
      </w:r>
    </w:p>
    <w:p w:rsidR="00DA27F5" w:rsidRDefault="00DA27F5" w:rsidP="00DA27F5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Flexible to shift work and travel</w:t>
      </w:r>
    </w:p>
    <w:p w:rsidR="00485DC7" w:rsidRDefault="00485DC7" w:rsidP="00823184">
      <w:pPr>
        <w:spacing w:after="0" w:line="240" w:lineRule="atLeast"/>
        <w:rPr>
          <w:rFonts w:eastAsia="Book Antiqua"/>
          <w:b/>
          <w:u w:val="single"/>
        </w:rPr>
      </w:pPr>
      <w:bookmarkStart w:id="3" w:name="OLE_LINK11"/>
      <w:bookmarkStart w:id="4" w:name="OLE_LINK12"/>
      <w:bookmarkStart w:id="5" w:name="OLE_LINK13"/>
      <w:bookmarkStart w:id="6" w:name="OLE_LINK71"/>
      <w:bookmarkStart w:id="7" w:name="OLE_LINK72"/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 xml:space="preserve">PROFESSIONAL EXPERIENCE: </w:t>
      </w:r>
    </w:p>
    <w:p w:rsidR="00CE3A0C" w:rsidRDefault="00CE3A0C" w:rsidP="00823184">
      <w:pPr>
        <w:tabs>
          <w:tab w:val="left" w:pos="4920"/>
          <w:tab w:val="right" w:pos="9356"/>
        </w:tabs>
        <w:spacing w:after="0" w:line="240" w:lineRule="atLeast"/>
        <w:rPr>
          <w:b/>
          <w:sz w:val="22"/>
          <w:szCs w:val="22"/>
        </w:rPr>
      </w:pPr>
      <w:r w:rsidRPr="00CE3A0C">
        <w:rPr>
          <w:b/>
          <w:sz w:val="22"/>
          <w:szCs w:val="22"/>
        </w:rPr>
        <w:t>Centennial College</w:t>
      </w:r>
      <w:r>
        <w:rPr>
          <w:b/>
          <w:sz w:val="22"/>
          <w:szCs w:val="22"/>
        </w:rPr>
        <w:t>, Toronto, Ontario</w:t>
      </w:r>
      <w:r w:rsidR="008C67A9">
        <w:rPr>
          <w:b/>
          <w:sz w:val="22"/>
          <w:szCs w:val="22"/>
        </w:rPr>
        <w:tab/>
      </w:r>
      <w:r w:rsidR="00C16B5B">
        <w:rPr>
          <w:b/>
          <w:sz w:val="22"/>
          <w:szCs w:val="22"/>
        </w:rPr>
        <w:t>System Administrator</w:t>
      </w:r>
      <w:r>
        <w:rPr>
          <w:b/>
          <w:sz w:val="22"/>
          <w:szCs w:val="22"/>
        </w:rPr>
        <w:tab/>
        <w:t>2015</w:t>
      </w:r>
      <w:r w:rsidR="007B306D">
        <w:rPr>
          <w:b/>
          <w:sz w:val="22"/>
          <w:szCs w:val="22"/>
        </w:rPr>
        <w:t>-2016</w:t>
      </w:r>
    </w:p>
    <w:p w:rsidR="001C2192" w:rsidRPr="00AE1B48" w:rsidRDefault="001C2192" w:rsidP="001C2192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Evaluate, deploy and maintain various industry leading Server and Storage systems.</w:t>
      </w:r>
    </w:p>
    <w:p w:rsidR="001C2192" w:rsidRPr="00AE1B48" w:rsidRDefault="001C2192" w:rsidP="001C2192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Plan capacity, develop solutions, deploy &amp; operationalize the infrastructure for service and new projects.</w:t>
      </w:r>
    </w:p>
    <w:p w:rsidR="001C2192" w:rsidRPr="00AE1B48" w:rsidRDefault="001C2192" w:rsidP="001C2192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Systems Security &amp; Risk Mitigation.</w:t>
      </w:r>
    </w:p>
    <w:p w:rsidR="001C2192" w:rsidRDefault="001C2192" w:rsidP="001C2192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Build and manage Virtual Computing in various Private and Public Cloud setups.</w:t>
      </w:r>
    </w:p>
    <w:p w:rsidR="001C2192" w:rsidRPr="00AE1B48" w:rsidRDefault="001C2192" w:rsidP="001C2192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Help build and operate IAAS &amp; Cloud Services for internal business units.</w:t>
      </w:r>
    </w:p>
    <w:p w:rsidR="001C2192" w:rsidRPr="001C2192" w:rsidRDefault="001C2192" w:rsidP="001C2192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1C2192">
        <w:rPr>
          <w:rFonts w:eastAsia="Book Antiqua"/>
          <w:sz w:val="22"/>
          <w:szCs w:val="22"/>
        </w:rPr>
        <w:t>Maintain systems integrity and conduct data analysis to optimize systems performance.</w:t>
      </w:r>
    </w:p>
    <w:p w:rsidR="001C2192" w:rsidRPr="00AE1B48" w:rsidRDefault="001C2192" w:rsidP="001C2192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Translate business requirements into technical requirements, coordinate tasks and su</w:t>
      </w:r>
      <w:r>
        <w:rPr>
          <w:rFonts w:eastAsia="Book Antiqua"/>
          <w:sz w:val="22"/>
          <w:szCs w:val="22"/>
        </w:rPr>
        <w:t>bmit regular status updates to </w:t>
      </w:r>
      <w:r w:rsidRPr="00AE1B48">
        <w:rPr>
          <w:rFonts w:eastAsia="Book Antiqua"/>
          <w:sz w:val="22"/>
          <w:szCs w:val="22"/>
        </w:rPr>
        <w:t>management and business users.</w:t>
      </w:r>
    </w:p>
    <w:p w:rsidR="001C2192" w:rsidRPr="00AE1B48" w:rsidRDefault="001C2192" w:rsidP="001C2192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Develop/</w:t>
      </w:r>
      <w:r w:rsidRPr="00AE1B48">
        <w:rPr>
          <w:rFonts w:eastAsia="Book Antiqua"/>
          <w:sz w:val="22"/>
          <w:szCs w:val="22"/>
        </w:rPr>
        <w:t>maintain documentation of system inventory, designs, operating procedures and escalation matrix.</w:t>
      </w:r>
    </w:p>
    <w:p w:rsidR="00805D35" w:rsidRDefault="00805D35" w:rsidP="00411D1E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411D1E" w:rsidRDefault="00411D1E" w:rsidP="00411D1E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C93159">
        <w:rPr>
          <w:rFonts w:eastAsia="Book Antiqua"/>
          <w:sz w:val="22"/>
          <w:szCs w:val="22"/>
        </w:rPr>
        <w:t>Design and Implement VMware Cloud</w:t>
      </w:r>
      <w:r w:rsidRPr="00CE3A0C">
        <w:rPr>
          <w:rFonts w:eastAsia="Book Antiqua"/>
          <w:sz w:val="22"/>
          <w:szCs w:val="22"/>
        </w:rPr>
        <w:t xml:space="preserve"> </w:t>
      </w:r>
    </w:p>
    <w:p w:rsidR="00C47876" w:rsidRDefault="00C47876" w:rsidP="00C47876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Technology: VMware </w:t>
      </w:r>
      <w:proofErr w:type="spellStart"/>
      <w:r>
        <w:rPr>
          <w:rFonts w:eastAsia="Times New Roman"/>
          <w:sz w:val="22"/>
          <w:szCs w:val="22"/>
        </w:rPr>
        <w:t>vCenter</w:t>
      </w:r>
      <w:proofErr w:type="spellEnd"/>
      <w:r>
        <w:rPr>
          <w:rFonts w:eastAsia="Times New Roman"/>
          <w:sz w:val="22"/>
          <w:szCs w:val="22"/>
        </w:rPr>
        <w:t>/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 w:rsidRPr="00653FA7">
        <w:rPr>
          <w:rFonts w:eastAsia="Times New Roman"/>
          <w:sz w:val="22"/>
          <w:szCs w:val="22"/>
        </w:rPr>
        <w:t>,</w:t>
      </w:r>
      <w:r>
        <w:rPr>
          <w:rFonts w:eastAsia="Times New Roman"/>
          <w:sz w:val="22"/>
          <w:szCs w:val="22"/>
        </w:rPr>
        <w:t xml:space="preserve"> </w:t>
      </w:r>
      <w:proofErr w:type="spellStart"/>
      <w:r>
        <w:rPr>
          <w:rFonts w:eastAsia="Book Antiqua"/>
          <w:sz w:val="22"/>
          <w:szCs w:val="22"/>
        </w:rPr>
        <w:t>vRealize</w:t>
      </w:r>
      <w:proofErr w:type="spellEnd"/>
      <w:r>
        <w:rPr>
          <w:rFonts w:eastAsia="Book Antiqua"/>
          <w:sz w:val="22"/>
          <w:szCs w:val="22"/>
        </w:rPr>
        <w:t xml:space="preserve"> Automation, NSX,</w:t>
      </w:r>
      <w:r>
        <w:rPr>
          <w:rFonts w:eastAsia="Times New Roman"/>
          <w:sz w:val="22"/>
          <w:szCs w:val="22"/>
        </w:rPr>
        <w:t xml:space="preserve"> Windows Server 2012,</w:t>
      </w:r>
      <w:r w:rsidRPr="00653FA7">
        <w:rPr>
          <w:rFonts w:eastAsia="Times New Roman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 xml:space="preserve">NFS, iSCSI, </w:t>
      </w:r>
      <w:proofErr w:type="spellStart"/>
      <w:r>
        <w:rPr>
          <w:rFonts w:eastAsia="Book Antiqua"/>
          <w:sz w:val="22"/>
          <w:szCs w:val="22"/>
        </w:rPr>
        <w:t>vPC</w:t>
      </w:r>
      <w:proofErr w:type="spellEnd"/>
      <w:r>
        <w:rPr>
          <w:rFonts w:eastAsia="Book Antiqua"/>
          <w:sz w:val="22"/>
          <w:szCs w:val="22"/>
        </w:rPr>
        <w:t xml:space="preserve">, </w:t>
      </w:r>
      <w:r w:rsidRPr="00C93159">
        <w:rPr>
          <w:rFonts w:eastAsia="Book Antiqua"/>
          <w:sz w:val="22"/>
          <w:szCs w:val="22"/>
        </w:rPr>
        <w:t xml:space="preserve">VSAN, </w:t>
      </w:r>
    </w:p>
    <w:p w:rsidR="00C93159" w:rsidRDefault="00C93159" w:rsidP="00C93159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lastRenderedPageBreak/>
        <w:t xml:space="preserve">Device: Cisco UCS </w:t>
      </w:r>
      <w:r w:rsidRPr="00942166">
        <w:t>C220 M3</w:t>
      </w:r>
      <w:r>
        <w:t xml:space="preserve"> Rack Server, </w:t>
      </w:r>
      <w:r w:rsidRPr="006F0215">
        <w:rPr>
          <w:rFonts w:eastAsia="Times New Roman"/>
          <w:sz w:val="22"/>
          <w:szCs w:val="22"/>
        </w:rPr>
        <w:t>Dell PowerEdge R920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="005D7745">
        <w:rPr>
          <w:rFonts w:eastAsia="Book Antiqua"/>
          <w:sz w:val="22"/>
          <w:szCs w:val="22"/>
        </w:rPr>
        <w:t xml:space="preserve">NetApp </w:t>
      </w:r>
      <w:r w:rsidR="005D7745" w:rsidRPr="000A497E">
        <w:rPr>
          <w:rFonts w:eastAsia="Book Antiqua"/>
          <w:sz w:val="22"/>
          <w:szCs w:val="22"/>
        </w:rPr>
        <w:t>FAS2552</w:t>
      </w:r>
      <w:r w:rsidR="005D7745">
        <w:rPr>
          <w:rFonts w:eastAsia="Book Antiqua"/>
          <w:sz w:val="22"/>
          <w:szCs w:val="22"/>
        </w:rPr>
        <w:t xml:space="preserve"> Storage</w:t>
      </w:r>
      <w:r w:rsidR="00E7124F">
        <w:rPr>
          <w:rFonts w:eastAsia="Book Antiqua"/>
          <w:sz w:val="22"/>
          <w:szCs w:val="22"/>
        </w:rPr>
        <w:t xml:space="preserve">, </w:t>
      </w:r>
      <w:r w:rsidR="00E7124F" w:rsidRPr="00E7124F">
        <w:rPr>
          <w:rFonts w:eastAsia="Book Antiqua"/>
          <w:sz w:val="22"/>
          <w:szCs w:val="22"/>
        </w:rPr>
        <w:t>Cisco 800</w:t>
      </w:r>
      <w:r w:rsidR="00E7124F">
        <w:rPr>
          <w:rFonts w:eastAsia="Book Antiqua"/>
          <w:sz w:val="22"/>
          <w:szCs w:val="22"/>
        </w:rPr>
        <w:t xml:space="preserve"> Router, </w:t>
      </w:r>
      <w:r w:rsidR="00E7124F" w:rsidRPr="00E7124F">
        <w:rPr>
          <w:rFonts w:eastAsia="Book Antiqua"/>
          <w:sz w:val="22"/>
          <w:szCs w:val="22"/>
        </w:rPr>
        <w:t xml:space="preserve">Cisco Catalyst </w:t>
      </w:r>
      <w:r w:rsidR="00A65BEF" w:rsidRPr="00A65BEF">
        <w:rPr>
          <w:rFonts w:eastAsia="Book Antiqua"/>
          <w:sz w:val="22"/>
          <w:szCs w:val="22"/>
        </w:rPr>
        <w:t>6880-X</w:t>
      </w:r>
      <w:r w:rsidR="00A65BEF">
        <w:rPr>
          <w:rFonts w:eastAsia="Book Antiqua"/>
          <w:sz w:val="22"/>
          <w:szCs w:val="22"/>
        </w:rPr>
        <w:t>/3850/</w:t>
      </w:r>
      <w:r w:rsidR="00E7124F" w:rsidRPr="00E7124F">
        <w:rPr>
          <w:rFonts w:eastAsia="Book Antiqua"/>
          <w:sz w:val="22"/>
          <w:szCs w:val="22"/>
        </w:rPr>
        <w:t>2960-X Switch</w:t>
      </w:r>
    </w:p>
    <w:p w:rsidR="00805D35" w:rsidRDefault="00805D35" w:rsidP="00386BE8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386BE8" w:rsidRDefault="00386BE8" w:rsidP="00386BE8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DB0647">
        <w:rPr>
          <w:rFonts w:eastAsia="Book Antiqua"/>
          <w:sz w:val="22"/>
          <w:szCs w:val="22"/>
        </w:rPr>
        <w:t xml:space="preserve">Develop and Deploy Smart IV </w:t>
      </w:r>
      <w:r w:rsidR="00823DC3">
        <w:rPr>
          <w:rFonts w:eastAsia="Book Antiqua"/>
          <w:sz w:val="22"/>
          <w:szCs w:val="22"/>
        </w:rPr>
        <w:t>Cloud Service</w:t>
      </w:r>
      <w:r w:rsidR="00DB0647">
        <w:rPr>
          <w:rFonts w:eastAsia="Book Antiqua"/>
          <w:sz w:val="22"/>
          <w:szCs w:val="22"/>
        </w:rPr>
        <w:t xml:space="preserve"> in Microsoft Azure Cloud</w:t>
      </w:r>
    </w:p>
    <w:p w:rsidR="00386BE8" w:rsidRDefault="00386BE8" w:rsidP="00386BE8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r w:rsidR="00F57612">
        <w:rPr>
          <w:rFonts w:eastAsia="Book Antiqua"/>
          <w:sz w:val="22"/>
          <w:szCs w:val="22"/>
        </w:rPr>
        <w:t xml:space="preserve">Microsoft </w:t>
      </w:r>
      <w:r>
        <w:rPr>
          <w:rFonts w:eastAsia="Book Antiqua"/>
          <w:sz w:val="22"/>
          <w:szCs w:val="22"/>
        </w:rPr>
        <w:t xml:space="preserve">Azure </w:t>
      </w:r>
      <w:r w:rsidR="00F57612">
        <w:rPr>
          <w:rFonts w:eastAsia="Book Antiqua"/>
          <w:sz w:val="22"/>
          <w:szCs w:val="22"/>
        </w:rPr>
        <w:t xml:space="preserve">Cloud, </w:t>
      </w:r>
      <w:r>
        <w:rPr>
          <w:rFonts w:eastAsia="Book Antiqua"/>
          <w:sz w:val="22"/>
          <w:szCs w:val="22"/>
        </w:rPr>
        <w:t xml:space="preserve">Web App, </w:t>
      </w:r>
      <w:r w:rsidR="008342AD">
        <w:rPr>
          <w:rFonts w:eastAsia="Book Antiqua"/>
          <w:sz w:val="22"/>
          <w:szCs w:val="22"/>
        </w:rPr>
        <w:t xml:space="preserve">C, </w:t>
      </w:r>
      <w:r>
        <w:rPr>
          <w:rFonts w:eastAsia="Book Antiqua"/>
          <w:sz w:val="22"/>
          <w:szCs w:val="22"/>
        </w:rPr>
        <w:t>C#, WCF, WPF, Cloud Message for Android and IOS, MySQL</w:t>
      </w:r>
    </w:p>
    <w:p w:rsidR="00805D35" w:rsidRDefault="00805D35" w:rsidP="00F57612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F57612" w:rsidRDefault="00F57612" w:rsidP="00F57612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DB0647">
        <w:rPr>
          <w:rFonts w:eastAsia="Book Antiqua"/>
          <w:sz w:val="22"/>
          <w:szCs w:val="22"/>
        </w:rPr>
        <w:t xml:space="preserve">Develop and Deploy </w:t>
      </w:r>
      <w:r w:rsidRPr="004B0871">
        <w:rPr>
          <w:rFonts w:eastAsia="Book Antiqua"/>
          <w:sz w:val="22"/>
          <w:szCs w:val="22"/>
        </w:rPr>
        <w:t>Community Exercise Messaging System for Centennial College</w:t>
      </w:r>
    </w:p>
    <w:p w:rsidR="00F57612" w:rsidRDefault="00F57612" w:rsidP="00F57612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Microsoft Azure Cloud, Web API, JavaScript, Cloud Message for Android and IOS </w:t>
      </w:r>
    </w:p>
    <w:p w:rsidR="00CE3A0C" w:rsidRDefault="00CE3A0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A054E7" w:rsidRDefault="00A054E7" w:rsidP="00A054E7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 w:rsidRPr="00A054E7">
        <w:rPr>
          <w:b/>
          <w:sz w:val="22"/>
          <w:szCs w:val="22"/>
        </w:rPr>
        <w:t>AD</w:t>
      </w:r>
      <w:r w:rsidR="00763F80">
        <w:rPr>
          <w:b/>
          <w:sz w:val="22"/>
          <w:szCs w:val="22"/>
        </w:rPr>
        <w:t>R</w:t>
      </w:r>
      <w:r w:rsidRPr="00A054E7">
        <w:rPr>
          <w:b/>
          <w:sz w:val="22"/>
          <w:szCs w:val="22"/>
        </w:rPr>
        <w:t xml:space="preserve"> (Accurate Data Recovery)</w:t>
      </w:r>
      <w:r>
        <w:rPr>
          <w:b/>
          <w:sz w:val="22"/>
          <w:szCs w:val="22"/>
        </w:rPr>
        <w:t>, Toronto, Ontario</w:t>
      </w:r>
      <w:r w:rsidR="00120716">
        <w:rPr>
          <w:b/>
          <w:sz w:val="22"/>
          <w:szCs w:val="22"/>
        </w:rPr>
        <w:tab/>
      </w:r>
      <w:r w:rsidR="00C16B5B">
        <w:rPr>
          <w:b/>
          <w:sz w:val="22"/>
          <w:szCs w:val="22"/>
        </w:rPr>
        <w:t>System Administrator</w:t>
      </w:r>
      <w:r w:rsidR="00120716">
        <w:rPr>
          <w:b/>
          <w:sz w:val="22"/>
          <w:szCs w:val="22"/>
        </w:rPr>
        <w:tab/>
        <w:t>2012-2015</w:t>
      </w:r>
    </w:p>
    <w:p w:rsidR="00A054E7" w:rsidRPr="00A94FF7" w:rsidRDefault="00A054E7" w:rsidP="00A054E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Administer &amp; support VMware in private cloud infrastructure</w:t>
      </w:r>
    </w:p>
    <w:p w:rsidR="00A054E7" w:rsidRDefault="00A054E7" w:rsidP="00A054E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 xml:space="preserve">Administer &amp; support </w:t>
      </w:r>
      <w:r>
        <w:rPr>
          <w:rFonts w:eastAsia="Book Antiqua"/>
          <w:sz w:val="22"/>
          <w:szCs w:val="22"/>
        </w:rPr>
        <w:t>Windows and Linux</w:t>
      </w:r>
    </w:p>
    <w:p w:rsidR="00A054E7" w:rsidRPr="00A94FF7" w:rsidRDefault="00A054E7" w:rsidP="00A054E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VMware/Windows/Linux Data Recovery</w:t>
      </w:r>
    </w:p>
    <w:p w:rsidR="007F5020" w:rsidRDefault="007F5020" w:rsidP="00A054E7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A054E7" w:rsidRDefault="00A054E7" w:rsidP="00A054E7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Build OpenStack Private Cloud in VMware</w:t>
      </w:r>
    </w:p>
    <w:p w:rsidR="00A054E7" w:rsidRDefault="00A054E7" w:rsidP="00A054E7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OpenStack, VMware 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 w:rsidRPr="00653FA7">
        <w:rPr>
          <w:rFonts w:eastAsia="Times New Roman"/>
          <w:sz w:val="22"/>
          <w:szCs w:val="22"/>
        </w:rPr>
        <w:t>,</w:t>
      </w:r>
      <w:r>
        <w:rPr>
          <w:rFonts w:eastAsia="Times New Roman"/>
          <w:sz w:val="22"/>
          <w:szCs w:val="22"/>
        </w:rPr>
        <w:t xml:space="preserve"> Windows Server 2012,</w:t>
      </w:r>
      <w:r w:rsidRPr="00653FA7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Linux, Storage</w:t>
      </w:r>
      <w:r>
        <w:rPr>
          <w:rFonts w:eastAsia="Book Antiqua"/>
          <w:sz w:val="22"/>
          <w:szCs w:val="22"/>
        </w:rPr>
        <w:t xml:space="preserve"> </w:t>
      </w:r>
      <w:r w:rsidRPr="00C93159">
        <w:rPr>
          <w:rFonts w:eastAsia="Book Antiqua"/>
          <w:sz w:val="22"/>
          <w:szCs w:val="22"/>
        </w:rPr>
        <w:t xml:space="preserve"> </w:t>
      </w:r>
    </w:p>
    <w:p w:rsidR="00A054E7" w:rsidRPr="00CE3A0C" w:rsidRDefault="00A054E7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RBC Financial Group, Toronto, Ontario</w:t>
      </w:r>
      <w:r>
        <w:rPr>
          <w:b/>
          <w:sz w:val="22"/>
          <w:szCs w:val="22"/>
        </w:rPr>
        <w:tab/>
      </w:r>
      <w:r w:rsidR="00C16B5B">
        <w:rPr>
          <w:b/>
          <w:sz w:val="22"/>
          <w:szCs w:val="22"/>
        </w:rPr>
        <w:t>System Administrator</w:t>
      </w:r>
      <w:r>
        <w:rPr>
          <w:b/>
          <w:sz w:val="22"/>
          <w:szCs w:val="22"/>
        </w:rPr>
        <w:tab/>
        <w:t>2011</w:t>
      </w:r>
    </w:p>
    <w:p w:rsidR="00AE1B48" w:rsidRPr="00AE1B48" w:rsidRDefault="00AE1B48" w:rsidP="00AE1B48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Evaluate, deploy and maintain various industry leading Server and Storage systems.</w:t>
      </w:r>
    </w:p>
    <w:p w:rsidR="00AE1B48" w:rsidRPr="00AE1B48" w:rsidRDefault="00AE1B48" w:rsidP="00AE1B48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Plan capacity, develop solutions, deploy &amp; operationalize the infrastructure for service and new projects.</w:t>
      </w:r>
    </w:p>
    <w:p w:rsidR="00AE1B48" w:rsidRPr="00AE1B48" w:rsidRDefault="00AE1B48" w:rsidP="00AE1B48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Systems Security &amp; Risk Mitigation.</w:t>
      </w:r>
    </w:p>
    <w:p w:rsidR="00AE1B48" w:rsidRDefault="00AE1B48" w:rsidP="00AE1B48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Build and manage Virtual Computing in various Private and Public Cloud setups.</w:t>
      </w:r>
    </w:p>
    <w:p w:rsidR="00AE1B48" w:rsidRPr="00AE1B48" w:rsidRDefault="00AE1B48" w:rsidP="00AE1B48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Help build and operate IAAS &amp; Cloud Services for internal business units.</w:t>
      </w:r>
    </w:p>
    <w:p w:rsidR="001C2192" w:rsidRPr="001C2192" w:rsidRDefault="001C2192" w:rsidP="001C2192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1C2192">
        <w:rPr>
          <w:rFonts w:eastAsia="Book Antiqua"/>
          <w:sz w:val="22"/>
          <w:szCs w:val="22"/>
        </w:rPr>
        <w:t>Maintain systems integrity and conduct data analysis to optimize systems performance.</w:t>
      </w:r>
    </w:p>
    <w:p w:rsidR="00AE1B48" w:rsidRPr="00AE1B48" w:rsidRDefault="00AE1B48" w:rsidP="00AE1B48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Translate business requirements into technical requirements, coordinate tasks and su</w:t>
      </w:r>
      <w:r w:rsidR="001C2192">
        <w:rPr>
          <w:rFonts w:eastAsia="Book Antiqua"/>
          <w:sz w:val="22"/>
          <w:szCs w:val="22"/>
        </w:rPr>
        <w:t>bmit regular status updates to </w:t>
      </w:r>
      <w:r w:rsidRPr="00AE1B48">
        <w:rPr>
          <w:rFonts w:eastAsia="Book Antiqua"/>
          <w:sz w:val="22"/>
          <w:szCs w:val="22"/>
        </w:rPr>
        <w:t>management and business users.</w:t>
      </w:r>
    </w:p>
    <w:p w:rsidR="00AE1B48" w:rsidRPr="00AE1B48" w:rsidRDefault="001C2192" w:rsidP="00AE1B48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Develop/</w:t>
      </w:r>
      <w:r w:rsidR="00AE1B48" w:rsidRPr="00AE1B48">
        <w:rPr>
          <w:rFonts w:eastAsia="Book Antiqua"/>
          <w:sz w:val="22"/>
          <w:szCs w:val="22"/>
        </w:rPr>
        <w:t>maintain documentation of system inventory, designs, operating procedures and escalation matrix.</w:t>
      </w:r>
    </w:p>
    <w:p w:rsidR="00805D35" w:rsidRDefault="00805D35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2F0675" w:rsidRDefault="002F0675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Deploy Servers in VMware</w:t>
      </w:r>
    </w:p>
    <w:p w:rsidR="002F0675" w:rsidRDefault="002F0675" w:rsidP="002F0675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</w:t>
      </w:r>
      <w:r w:rsidR="00514074">
        <w:rPr>
          <w:rFonts w:eastAsia="Book Antiqua"/>
          <w:sz w:val="22"/>
          <w:szCs w:val="22"/>
        </w:rPr>
        <w:t xml:space="preserve">VMware </w:t>
      </w:r>
      <w:proofErr w:type="spellStart"/>
      <w:r w:rsidR="00514074">
        <w:rPr>
          <w:rFonts w:eastAsia="Times New Roman"/>
          <w:sz w:val="22"/>
          <w:szCs w:val="22"/>
        </w:rPr>
        <w:t>vCenter</w:t>
      </w:r>
      <w:proofErr w:type="spellEnd"/>
      <w:r w:rsidR="00514074" w:rsidRPr="00653FA7">
        <w:rPr>
          <w:rFonts w:eastAsia="Times New Roman"/>
          <w:sz w:val="22"/>
          <w:szCs w:val="22"/>
        </w:rPr>
        <w:t>,</w:t>
      </w:r>
      <w:r w:rsidR="00D64706">
        <w:rPr>
          <w:rFonts w:eastAsia="Times New Roman"/>
          <w:sz w:val="22"/>
          <w:szCs w:val="22"/>
        </w:rPr>
        <w:t xml:space="preserve"> </w:t>
      </w:r>
      <w:r w:rsidR="00514074">
        <w:rPr>
          <w:rFonts w:eastAsia="Times New Roman"/>
          <w:sz w:val="22"/>
          <w:szCs w:val="22"/>
        </w:rPr>
        <w:t>Windows Server 2008,</w:t>
      </w:r>
      <w:r w:rsidR="00514074" w:rsidRPr="00653FA7">
        <w:rPr>
          <w:rFonts w:eastAsia="Times New Roman"/>
          <w:sz w:val="22"/>
          <w:szCs w:val="22"/>
        </w:rPr>
        <w:t xml:space="preserve"> </w:t>
      </w:r>
      <w:r w:rsidR="00514074">
        <w:rPr>
          <w:rFonts w:eastAsia="Times New Roman"/>
          <w:sz w:val="22"/>
          <w:szCs w:val="22"/>
        </w:rPr>
        <w:t xml:space="preserve">Active Directory, Group Policy, </w:t>
      </w:r>
      <w:r w:rsidR="00514074">
        <w:rPr>
          <w:rFonts w:eastAsia="Book Antiqua"/>
          <w:sz w:val="22"/>
          <w:szCs w:val="22"/>
        </w:rPr>
        <w:t xml:space="preserve">NAS, NFS, iSCSI, </w:t>
      </w:r>
      <w:proofErr w:type="spellStart"/>
      <w:r w:rsidR="00514074">
        <w:rPr>
          <w:rFonts w:eastAsia="Book Antiqua"/>
          <w:sz w:val="22"/>
          <w:szCs w:val="22"/>
        </w:rPr>
        <w:t>vPC</w:t>
      </w:r>
      <w:proofErr w:type="spellEnd"/>
      <w:r w:rsidR="00514074">
        <w:rPr>
          <w:rFonts w:eastAsia="Book Antiqua"/>
          <w:sz w:val="22"/>
          <w:szCs w:val="22"/>
        </w:rPr>
        <w:t xml:space="preserve"> </w:t>
      </w:r>
      <w:r w:rsidR="00514074" w:rsidRPr="00C93159">
        <w:rPr>
          <w:rFonts w:eastAsia="Book Antiqua"/>
          <w:sz w:val="22"/>
          <w:szCs w:val="22"/>
        </w:rPr>
        <w:t xml:space="preserve"> </w:t>
      </w:r>
    </w:p>
    <w:p w:rsidR="00DB0647" w:rsidRDefault="00DB0647" w:rsidP="00DB0647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</w:t>
      </w:r>
      <w:r w:rsidR="005D7745">
        <w:rPr>
          <w:rFonts w:eastAsia="Book Antiqua"/>
          <w:sz w:val="22"/>
          <w:szCs w:val="22"/>
        </w:rPr>
        <w:t xml:space="preserve">Cisco </w:t>
      </w:r>
      <w:r w:rsidR="005D7745" w:rsidRPr="006F0215">
        <w:rPr>
          <w:rFonts w:eastAsia="Book Antiqua"/>
          <w:sz w:val="22"/>
          <w:szCs w:val="22"/>
        </w:rPr>
        <w:t>UCS 5108</w:t>
      </w:r>
      <w:r w:rsidR="005D7745">
        <w:rPr>
          <w:rFonts w:eastAsia="Book Antiqua"/>
          <w:sz w:val="22"/>
          <w:szCs w:val="22"/>
        </w:rPr>
        <w:t>/</w:t>
      </w:r>
      <w:r w:rsidR="005D7745" w:rsidRPr="006F0215">
        <w:rPr>
          <w:rFonts w:eastAsia="Book Antiqua"/>
          <w:sz w:val="22"/>
          <w:szCs w:val="22"/>
        </w:rPr>
        <w:t>B200 M3</w:t>
      </w:r>
      <w:r w:rsidR="005D7745">
        <w:rPr>
          <w:rFonts w:eastAsia="Book Antiqua"/>
          <w:sz w:val="22"/>
          <w:szCs w:val="22"/>
        </w:rPr>
        <w:t xml:space="preserve"> Blade Server</w:t>
      </w:r>
      <w:r w:rsidR="005D7745">
        <w:t>/</w:t>
      </w:r>
      <w:r w:rsidRPr="00942166">
        <w:t>C220 M3</w:t>
      </w:r>
      <w:r>
        <w:t xml:space="preserve"> Rack Server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Pr="00094FE3">
        <w:rPr>
          <w:rFonts w:eastAsia="Book Antiqua"/>
          <w:sz w:val="22"/>
          <w:szCs w:val="22"/>
        </w:rPr>
        <w:t xml:space="preserve">EMC </w:t>
      </w:r>
      <w:r>
        <w:rPr>
          <w:rFonts w:eastAsia="Book Antiqua"/>
          <w:sz w:val="22"/>
          <w:szCs w:val="22"/>
        </w:rPr>
        <w:t>VNX 5200</w:t>
      </w:r>
      <w:r w:rsidR="005D7745">
        <w:rPr>
          <w:rFonts w:eastAsia="Book Antiqua"/>
          <w:sz w:val="22"/>
          <w:szCs w:val="22"/>
        </w:rPr>
        <w:t xml:space="preserve"> Storage</w:t>
      </w:r>
      <w:r>
        <w:rPr>
          <w:rFonts w:eastAsia="Book Antiqua"/>
          <w:sz w:val="22"/>
          <w:szCs w:val="22"/>
        </w:rPr>
        <w:t xml:space="preserve">, </w:t>
      </w:r>
      <w:r w:rsidRPr="00E7124F">
        <w:rPr>
          <w:rFonts w:eastAsia="Book Antiqua"/>
          <w:sz w:val="22"/>
          <w:szCs w:val="22"/>
        </w:rPr>
        <w:t>Cisco 800</w:t>
      </w:r>
      <w:r>
        <w:rPr>
          <w:rFonts w:eastAsia="Book Antiqua"/>
          <w:sz w:val="22"/>
          <w:szCs w:val="22"/>
        </w:rPr>
        <w:t xml:space="preserve"> Router, </w:t>
      </w:r>
      <w:r w:rsidRPr="00E7124F">
        <w:rPr>
          <w:rFonts w:eastAsia="Book Antiqua"/>
          <w:sz w:val="22"/>
          <w:szCs w:val="22"/>
        </w:rPr>
        <w:t xml:space="preserve">Cisco Catalyst </w:t>
      </w:r>
      <w:r w:rsidRPr="00A65BE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/3850/</w:t>
      </w:r>
      <w:r w:rsidRPr="00E7124F">
        <w:rPr>
          <w:rFonts w:eastAsia="Book Antiqua"/>
          <w:sz w:val="22"/>
          <w:szCs w:val="22"/>
        </w:rPr>
        <w:t>2960-X Switch</w:t>
      </w:r>
    </w:p>
    <w:p w:rsidR="00805D35" w:rsidRDefault="00805D35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Automate </w:t>
      </w:r>
      <w:r>
        <w:rPr>
          <w:sz w:val="22"/>
          <w:szCs w:val="22"/>
        </w:rPr>
        <w:t>VMware VMs daily report</w:t>
      </w:r>
    </w:p>
    <w:p w:rsidR="00FA7E85" w:rsidRDefault="0044592C" w:rsidP="00823184">
      <w:pPr>
        <w:spacing w:after="0" w:line="240" w:lineRule="atLeast"/>
        <w:ind w:left="426"/>
        <w:rPr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r w:rsidR="003C1575">
        <w:rPr>
          <w:sz w:val="22"/>
          <w:szCs w:val="22"/>
        </w:rPr>
        <w:t xml:space="preserve">VMware </w:t>
      </w:r>
      <w:proofErr w:type="spellStart"/>
      <w:r w:rsidR="00411D1E" w:rsidRPr="00653FA7">
        <w:rPr>
          <w:rFonts w:eastAsia="Times New Roman"/>
          <w:sz w:val="22"/>
          <w:szCs w:val="22"/>
        </w:rPr>
        <w:t>vCenter</w:t>
      </w:r>
      <w:proofErr w:type="spellEnd"/>
      <w:r w:rsidR="00514074">
        <w:rPr>
          <w:rFonts w:eastAsia="Times New Roman"/>
          <w:sz w:val="22"/>
          <w:szCs w:val="22"/>
        </w:rPr>
        <w:t>/</w:t>
      </w:r>
      <w:proofErr w:type="spellStart"/>
      <w:r w:rsidR="00514074">
        <w:rPr>
          <w:rFonts w:eastAsia="Times New Roman"/>
          <w:sz w:val="22"/>
          <w:szCs w:val="22"/>
        </w:rPr>
        <w:t>ESXi</w:t>
      </w:r>
      <w:proofErr w:type="spellEnd"/>
      <w:r w:rsidR="00411D1E">
        <w:rPr>
          <w:sz w:val="22"/>
          <w:szCs w:val="22"/>
        </w:rPr>
        <w:t xml:space="preserve">, </w:t>
      </w:r>
      <w:r w:rsidR="00514074">
        <w:rPr>
          <w:sz w:val="22"/>
          <w:szCs w:val="22"/>
        </w:rPr>
        <w:t>Windows Server 2008</w:t>
      </w:r>
      <w:r w:rsidR="003C1575">
        <w:rPr>
          <w:sz w:val="22"/>
          <w:szCs w:val="22"/>
        </w:rPr>
        <w:t xml:space="preserve">, </w:t>
      </w:r>
      <w:r w:rsidR="00861C11">
        <w:rPr>
          <w:sz w:val="22"/>
          <w:szCs w:val="22"/>
        </w:rPr>
        <w:t xml:space="preserve">Active Directory, </w:t>
      </w:r>
      <w:r w:rsidR="00514074">
        <w:rPr>
          <w:sz w:val="22"/>
          <w:szCs w:val="22"/>
        </w:rPr>
        <w:t xml:space="preserve">Group Policy, </w:t>
      </w:r>
      <w:r w:rsidR="00861C11">
        <w:rPr>
          <w:sz w:val="22"/>
          <w:szCs w:val="22"/>
        </w:rPr>
        <w:t xml:space="preserve">SQL Server, </w:t>
      </w:r>
      <w:r w:rsidR="00514074">
        <w:rPr>
          <w:sz w:val="22"/>
          <w:szCs w:val="22"/>
        </w:rPr>
        <w:t>C#</w:t>
      </w:r>
    </w:p>
    <w:p w:rsidR="006C3645" w:rsidRDefault="006C3645" w:rsidP="00823184">
      <w:pPr>
        <w:spacing w:after="0" w:line="240" w:lineRule="atLeast"/>
        <w:ind w:left="426"/>
        <w:rPr>
          <w:b/>
          <w:u w:val="single"/>
        </w:rPr>
      </w:pP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Automate </w:t>
      </w:r>
      <w:r w:rsidR="00B47F4F" w:rsidRPr="007F0F02">
        <w:t>Daily Medium High Risk Report</w:t>
      </w:r>
      <w:r w:rsidR="00B47F4F">
        <w:rPr>
          <w:rFonts w:eastAsia="Book Antiqua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>from Oracle BI to SharePoint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r w:rsidR="00514074">
        <w:rPr>
          <w:rFonts w:eastAsia="Book Antiqua"/>
          <w:sz w:val="22"/>
          <w:szCs w:val="22"/>
        </w:rPr>
        <w:t xml:space="preserve">Windows Server 2008, </w:t>
      </w:r>
      <w:r>
        <w:rPr>
          <w:rFonts w:eastAsia="Book Antiqua"/>
          <w:sz w:val="22"/>
          <w:szCs w:val="22"/>
        </w:rPr>
        <w:t xml:space="preserve">Active Directory, </w:t>
      </w:r>
      <w:r w:rsidR="00514074">
        <w:rPr>
          <w:rFonts w:eastAsia="Book Antiqua"/>
          <w:sz w:val="22"/>
          <w:szCs w:val="22"/>
        </w:rPr>
        <w:t>G</w:t>
      </w:r>
      <w:r w:rsidR="003D3AD4">
        <w:rPr>
          <w:rFonts w:eastAsia="Book Antiqua"/>
          <w:sz w:val="22"/>
          <w:szCs w:val="22"/>
        </w:rPr>
        <w:t>roup Policy</w:t>
      </w:r>
      <w:r w:rsidR="00514074">
        <w:rPr>
          <w:rFonts w:eastAsia="Book Antiqua"/>
          <w:sz w:val="22"/>
          <w:szCs w:val="22"/>
        </w:rPr>
        <w:t xml:space="preserve">, PowerShell, </w:t>
      </w:r>
      <w:r w:rsidR="005D7745">
        <w:rPr>
          <w:rFonts w:eastAsia="Book Antiqua"/>
          <w:sz w:val="22"/>
          <w:szCs w:val="22"/>
        </w:rPr>
        <w:t xml:space="preserve">SharePoint, </w:t>
      </w:r>
      <w:r w:rsidR="00CE3A0C">
        <w:rPr>
          <w:sz w:val="22"/>
          <w:szCs w:val="22"/>
        </w:rPr>
        <w:t>Oracle BI</w:t>
      </w:r>
      <w:r w:rsidR="00861C11">
        <w:rPr>
          <w:sz w:val="22"/>
          <w:szCs w:val="22"/>
        </w:rPr>
        <w:t xml:space="preserve">, </w:t>
      </w:r>
      <w:r w:rsidR="00861C11">
        <w:rPr>
          <w:rFonts w:eastAsia="Book Antiqua"/>
          <w:sz w:val="22"/>
          <w:szCs w:val="22"/>
        </w:rPr>
        <w:t>IIS</w:t>
      </w:r>
      <w:r w:rsidR="00514074">
        <w:rPr>
          <w:rFonts w:eastAsia="Book Antiqua"/>
          <w:sz w:val="22"/>
          <w:szCs w:val="22"/>
        </w:rPr>
        <w:t>, C#</w:t>
      </w:r>
      <w:r>
        <w:rPr>
          <w:sz w:val="22"/>
          <w:szCs w:val="22"/>
        </w:rPr>
        <w:t xml:space="preserve"> </w:t>
      </w:r>
    </w:p>
    <w:p w:rsidR="00FA7E85" w:rsidRDefault="00FA7E85" w:rsidP="00823184">
      <w:pPr>
        <w:spacing w:after="0" w:line="240" w:lineRule="atLeast"/>
        <w:ind w:left="426"/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World Service Cargo, Toronto, Ontario</w:t>
      </w:r>
      <w:r>
        <w:rPr>
          <w:b/>
          <w:sz w:val="22"/>
          <w:szCs w:val="22"/>
        </w:rPr>
        <w:tab/>
      </w:r>
      <w:r w:rsidR="00C16B5B">
        <w:rPr>
          <w:b/>
          <w:sz w:val="22"/>
          <w:szCs w:val="22"/>
        </w:rPr>
        <w:t>System Administrator</w:t>
      </w:r>
      <w:r>
        <w:rPr>
          <w:b/>
          <w:sz w:val="22"/>
          <w:szCs w:val="22"/>
        </w:rPr>
        <w:tab/>
        <w:t>2009</w:t>
      </w:r>
    </w:p>
    <w:p w:rsidR="00DF066D" w:rsidRDefault="00DF066D" w:rsidP="008350EE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Administer &amp; support VMware </w:t>
      </w:r>
    </w:p>
    <w:p w:rsidR="00DF066D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Troubleshoot, administer and optimize Microsoft Windows servers </w:t>
      </w:r>
    </w:p>
    <w:p w:rsidR="00DF066D" w:rsidRPr="00DF066D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>Work with various service providers &amp; vendors to troubleshoot and continually improve IT infrastructure.</w:t>
      </w:r>
    </w:p>
    <w:p w:rsidR="00535DA9" w:rsidRDefault="00535DA9" w:rsidP="00535DA9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535DA9" w:rsidRDefault="00535DA9" w:rsidP="00535DA9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Developed Web Application integrated with Oracle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535DA9" w:rsidRDefault="00535DA9" w:rsidP="00535DA9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Technologies: Java</w:t>
      </w:r>
      <w:r w:rsidR="00A6349A">
        <w:rPr>
          <w:rFonts w:eastAsia="Book Antiqua"/>
          <w:sz w:val="22"/>
          <w:szCs w:val="22"/>
        </w:rPr>
        <w:t xml:space="preserve"> s</w:t>
      </w:r>
      <w:r>
        <w:rPr>
          <w:rFonts w:eastAsia="Book Antiqua"/>
          <w:sz w:val="22"/>
          <w:szCs w:val="22"/>
        </w:rPr>
        <w:t>ervlet, Red Hat, Oracle, Tomcat</w:t>
      </w:r>
      <w:r w:rsidR="00A6349A">
        <w:rPr>
          <w:rFonts w:eastAsia="Book Antiqua"/>
          <w:sz w:val="22"/>
          <w:szCs w:val="22"/>
        </w:rPr>
        <w:t xml:space="preserve">, Apache, </w:t>
      </w:r>
    </w:p>
    <w:p w:rsidR="00535DA9" w:rsidRDefault="00535DA9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Enhance Wireless Network Security.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iCs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r w:rsidR="00514074">
        <w:rPr>
          <w:rFonts w:eastAsia="Book Antiqua"/>
          <w:sz w:val="22"/>
          <w:szCs w:val="22"/>
        </w:rPr>
        <w:t xml:space="preserve">Windows Server 2008, </w:t>
      </w:r>
      <w:r>
        <w:rPr>
          <w:rFonts w:eastAsia="Book Antiqua"/>
          <w:sz w:val="22"/>
          <w:szCs w:val="22"/>
        </w:rPr>
        <w:t>TCP/IP, DNS, DHCP, Active Directory, Group Policy, PKI</w:t>
      </w:r>
      <w:r w:rsidR="003D3AD4">
        <w:rPr>
          <w:rFonts w:eastAsia="Book Antiqua"/>
          <w:sz w:val="22"/>
          <w:szCs w:val="22"/>
        </w:rPr>
        <w:t>, 802.11a/b/g</w:t>
      </w:r>
    </w:p>
    <w:p w:rsidR="00FA7E85" w:rsidRDefault="00FA7E85" w:rsidP="00823184">
      <w:pPr>
        <w:spacing w:after="0" w:line="240" w:lineRule="atLeast"/>
        <w:rPr>
          <w:iCs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A2AWeb</w:t>
      </w:r>
      <w:r>
        <w:rPr>
          <w:b/>
          <w:bCs/>
          <w:iCs/>
          <w:sz w:val="22"/>
          <w:szCs w:val="22"/>
        </w:rPr>
        <w:t xml:space="preserve"> Solution Inc., Toronto, Ontario</w:t>
      </w:r>
      <w:r>
        <w:rPr>
          <w:b/>
          <w:bCs/>
          <w:iCs/>
          <w:sz w:val="22"/>
          <w:szCs w:val="22"/>
        </w:rPr>
        <w:tab/>
        <w:t>Web Developer</w:t>
      </w:r>
      <w:r>
        <w:rPr>
          <w:b/>
          <w:bCs/>
          <w:iCs/>
          <w:sz w:val="22"/>
          <w:szCs w:val="22"/>
        </w:rPr>
        <w:tab/>
        <w:t>2008-2009</w:t>
      </w:r>
    </w:p>
    <w:p w:rsidR="00FA7E85" w:rsidRDefault="0044592C" w:rsidP="00823184">
      <w:pPr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>
        <w:rPr>
          <w:sz w:val="22"/>
          <w:szCs w:val="22"/>
        </w:rPr>
        <w:t xml:space="preserve">Maintain Web hosting and </w:t>
      </w:r>
      <w:r w:rsidR="004B0483">
        <w:rPr>
          <w:sz w:val="22"/>
          <w:szCs w:val="22"/>
        </w:rPr>
        <w:t>develop</w:t>
      </w:r>
      <w:r>
        <w:rPr>
          <w:sz w:val="22"/>
          <w:szCs w:val="22"/>
        </w:rPr>
        <w:t xml:space="preserve"> web</w:t>
      </w:r>
      <w:r w:rsidR="004B0483">
        <w:rPr>
          <w:sz w:val="22"/>
          <w:szCs w:val="22"/>
        </w:rPr>
        <w:t xml:space="preserve"> applications</w:t>
      </w:r>
    </w:p>
    <w:p w:rsidR="00805D35" w:rsidRDefault="00805D35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Developed </w:t>
      </w:r>
      <w:r w:rsidR="00502085">
        <w:rPr>
          <w:rFonts w:eastAsia="Book Antiqua"/>
          <w:sz w:val="22"/>
          <w:szCs w:val="22"/>
        </w:rPr>
        <w:t>Web Application integrated with SQL database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proofErr w:type="spellStart"/>
      <w:r w:rsidR="008342AD">
        <w:rPr>
          <w:rFonts w:eastAsia="Book Antiqua"/>
          <w:sz w:val="22"/>
          <w:szCs w:val="22"/>
        </w:rPr>
        <w:t>Javascript</w:t>
      </w:r>
      <w:proofErr w:type="spellEnd"/>
      <w:r w:rsidR="008342AD">
        <w:rPr>
          <w:rFonts w:eastAsia="Book Antiqua"/>
          <w:sz w:val="22"/>
          <w:szCs w:val="22"/>
        </w:rPr>
        <w:t xml:space="preserve">, Python, </w:t>
      </w:r>
      <w:r>
        <w:rPr>
          <w:rFonts w:eastAsia="Book Antiqua"/>
          <w:sz w:val="22"/>
          <w:szCs w:val="22"/>
        </w:rPr>
        <w:t>C#, Windows Server</w:t>
      </w:r>
      <w:r w:rsidR="003D3AD4">
        <w:rPr>
          <w:rFonts w:eastAsia="Book Antiqua"/>
          <w:sz w:val="22"/>
          <w:szCs w:val="22"/>
        </w:rPr>
        <w:t xml:space="preserve"> 2008</w:t>
      </w:r>
      <w:r>
        <w:rPr>
          <w:rFonts w:eastAsia="Book Antiqua"/>
          <w:sz w:val="22"/>
          <w:szCs w:val="22"/>
        </w:rPr>
        <w:t>, IIS, SQL Server</w:t>
      </w:r>
    </w:p>
    <w:p w:rsidR="00FA7E85" w:rsidRDefault="00FA7E85" w:rsidP="00823184">
      <w:pPr>
        <w:spacing w:after="0" w:line="240" w:lineRule="atLeast"/>
        <w:rPr>
          <w:bCs/>
          <w:i/>
          <w:iCs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bCs/>
          <w:iCs/>
          <w:sz w:val="22"/>
          <w:szCs w:val="22"/>
        </w:rPr>
        <w:t>China Telecom, China</w:t>
      </w:r>
      <w:r>
        <w:rPr>
          <w:b/>
          <w:bCs/>
          <w:iCs/>
          <w:sz w:val="22"/>
          <w:szCs w:val="22"/>
        </w:rPr>
        <w:tab/>
        <w:t>Senior Network Engineer</w:t>
      </w:r>
      <w:r>
        <w:rPr>
          <w:b/>
          <w:bCs/>
          <w:iCs/>
          <w:sz w:val="22"/>
          <w:szCs w:val="22"/>
        </w:rPr>
        <w:tab/>
        <w:t>1998-2008</w:t>
      </w:r>
    </w:p>
    <w:p w:rsidR="006319FC" w:rsidRPr="00AE1B48" w:rsidRDefault="006319FC" w:rsidP="006319F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Evaluate, deploy and maintain various industry leading Server and Storage systems.</w:t>
      </w:r>
    </w:p>
    <w:p w:rsidR="006319FC" w:rsidRPr="00AE1B48" w:rsidRDefault="006319FC" w:rsidP="006319F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Plan capacity, develop solutions, deploy &amp; operationalize the infrastructure for service and new projects.</w:t>
      </w:r>
    </w:p>
    <w:p w:rsidR="006319FC" w:rsidRPr="00AE1B48" w:rsidRDefault="006319FC" w:rsidP="006319F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Systems Security &amp; Risk Mitigation.</w:t>
      </w:r>
    </w:p>
    <w:p w:rsidR="006319FC" w:rsidRDefault="006319FC" w:rsidP="006319F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Build and manage Virtual Computing in various Private and Public Cloud setups.</w:t>
      </w:r>
    </w:p>
    <w:p w:rsidR="006319FC" w:rsidRPr="00AE1B48" w:rsidRDefault="006319FC" w:rsidP="006319F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Help build and operate IAAS &amp; Cloud Services for internal business units.</w:t>
      </w:r>
    </w:p>
    <w:p w:rsidR="006319FC" w:rsidRPr="001C2192" w:rsidRDefault="006319FC" w:rsidP="006319F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1C2192">
        <w:rPr>
          <w:rFonts w:eastAsia="Book Antiqua"/>
          <w:sz w:val="22"/>
          <w:szCs w:val="22"/>
        </w:rPr>
        <w:t>Maintain systems integrity and conduct data analysis to optimize systems performance.</w:t>
      </w:r>
    </w:p>
    <w:p w:rsidR="006319FC" w:rsidRPr="00AE1B48" w:rsidRDefault="006319FC" w:rsidP="006319F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Translate business requirements into technical requirements, coordinate tasks and su</w:t>
      </w:r>
      <w:r>
        <w:rPr>
          <w:rFonts w:eastAsia="Book Antiqua"/>
          <w:sz w:val="22"/>
          <w:szCs w:val="22"/>
        </w:rPr>
        <w:t>bmit regular status updates to </w:t>
      </w:r>
      <w:r w:rsidRPr="00AE1B48">
        <w:rPr>
          <w:rFonts w:eastAsia="Book Antiqua"/>
          <w:sz w:val="22"/>
          <w:szCs w:val="22"/>
        </w:rPr>
        <w:t>management and business users.</w:t>
      </w:r>
    </w:p>
    <w:p w:rsidR="006319FC" w:rsidRPr="00AE1B48" w:rsidRDefault="006319FC" w:rsidP="006319F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Develop/</w:t>
      </w:r>
      <w:r w:rsidRPr="00AE1B48">
        <w:rPr>
          <w:rFonts w:eastAsia="Book Antiqua"/>
          <w:sz w:val="22"/>
          <w:szCs w:val="22"/>
        </w:rPr>
        <w:t>maintain documentation of system inventory, designs, operating procedures and escalation matrix.</w:t>
      </w:r>
    </w:p>
    <w:p w:rsidR="00535DA9" w:rsidRDefault="00535DA9" w:rsidP="00823184">
      <w:pPr>
        <w:spacing w:after="0" w:line="240" w:lineRule="atLeast"/>
        <w:rPr>
          <w:sz w:val="22"/>
          <w:szCs w:val="22"/>
        </w:rPr>
      </w:pPr>
    </w:p>
    <w:p w:rsidR="00FA7E85" w:rsidRDefault="0044592C" w:rsidP="00823184">
      <w:pPr>
        <w:spacing w:after="0" w:line="240" w:lineRule="atLeast"/>
        <w:rPr>
          <w:rFonts w:eastAsia="Book Antiqua"/>
          <w:sz w:val="22"/>
          <w:szCs w:val="22"/>
        </w:rPr>
      </w:pPr>
      <w:r>
        <w:rPr>
          <w:sz w:val="22"/>
          <w:szCs w:val="22"/>
        </w:rPr>
        <w:t>Project: Build Telecom Data Center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</w:t>
      </w:r>
      <w:r>
        <w:rPr>
          <w:sz w:val="22"/>
          <w:szCs w:val="22"/>
        </w:rPr>
        <w:t xml:space="preserve">VMware </w:t>
      </w:r>
      <w:proofErr w:type="spellStart"/>
      <w:r w:rsidR="003D3AD4">
        <w:rPr>
          <w:rFonts w:eastAsia="Times New Roman"/>
          <w:sz w:val="22"/>
          <w:szCs w:val="22"/>
        </w:rPr>
        <w:t>vCenter</w:t>
      </w:r>
      <w:proofErr w:type="spellEnd"/>
      <w:r w:rsidR="003D3AD4">
        <w:rPr>
          <w:rFonts w:eastAsia="Times New Roman"/>
          <w:sz w:val="22"/>
          <w:szCs w:val="22"/>
        </w:rPr>
        <w:t>/</w:t>
      </w:r>
      <w:r w:rsidR="00411D1E" w:rsidRPr="00653FA7">
        <w:rPr>
          <w:rFonts w:eastAsia="Times New Roman"/>
          <w:sz w:val="22"/>
          <w:szCs w:val="22"/>
        </w:rPr>
        <w:t>ESX, vSphere</w:t>
      </w:r>
      <w:r>
        <w:rPr>
          <w:sz w:val="22"/>
          <w:szCs w:val="22"/>
        </w:rPr>
        <w:t>, Windows</w:t>
      </w:r>
      <w:r w:rsidR="001B556C">
        <w:rPr>
          <w:sz w:val="22"/>
          <w:szCs w:val="22"/>
        </w:rPr>
        <w:t>/Linux</w:t>
      </w:r>
      <w:r>
        <w:rPr>
          <w:sz w:val="22"/>
          <w:szCs w:val="22"/>
        </w:rPr>
        <w:t xml:space="preserve"> Server, Active</w:t>
      </w:r>
      <w:r w:rsidR="001B556C">
        <w:rPr>
          <w:sz w:val="22"/>
          <w:szCs w:val="22"/>
        </w:rPr>
        <w:t xml:space="preserve"> Directory,</w:t>
      </w:r>
      <w:r w:rsidR="003D3AD4">
        <w:rPr>
          <w:sz w:val="22"/>
          <w:szCs w:val="22"/>
        </w:rPr>
        <w:t xml:space="preserve"> Group Policy,</w:t>
      </w:r>
      <w:r w:rsidR="001B556C">
        <w:rPr>
          <w:sz w:val="22"/>
          <w:szCs w:val="22"/>
        </w:rPr>
        <w:t xml:space="preserve"> SQL Server</w:t>
      </w:r>
    </w:p>
    <w:p w:rsidR="00805D35" w:rsidRDefault="00805D35" w:rsidP="00E6589D">
      <w:pPr>
        <w:spacing w:after="0" w:line="240" w:lineRule="atLeast"/>
        <w:rPr>
          <w:sz w:val="22"/>
          <w:szCs w:val="22"/>
        </w:rPr>
      </w:pPr>
    </w:p>
    <w:p w:rsidR="00E6589D" w:rsidRPr="00D51B37" w:rsidRDefault="00E6589D" w:rsidP="00E6589D">
      <w:pPr>
        <w:spacing w:after="0" w:line="240" w:lineRule="atLeast"/>
        <w:rPr>
          <w:sz w:val="22"/>
          <w:szCs w:val="22"/>
        </w:rPr>
      </w:pPr>
      <w:r w:rsidRPr="00D51B37">
        <w:rPr>
          <w:sz w:val="22"/>
          <w:szCs w:val="22"/>
        </w:rPr>
        <w:t xml:space="preserve">Project: Internet service network system Extension </w:t>
      </w:r>
      <w:r w:rsidRPr="00D51B37">
        <w:rPr>
          <w:sz w:val="22"/>
          <w:szCs w:val="22"/>
        </w:rPr>
        <w:tab/>
      </w:r>
      <w:r w:rsidRPr="00D51B37">
        <w:rPr>
          <w:sz w:val="22"/>
          <w:szCs w:val="22"/>
        </w:rPr>
        <w:tab/>
      </w:r>
    </w:p>
    <w:p w:rsidR="00E6589D" w:rsidRDefault="00E6589D" w:rsidP="00E6589D">
      <w:pPr>
        <w:spacing w:after="0" w:line="240" w:lineRule="atLeast"/>
        <w:ind w:left="426"/>
        <w:rPr>
          <w:sz w:val="22"/>
          <w:szCs w:val="22"/>
        </w:rPr>
      </w:pPr>
      <w:r w:rsidRPr="00D51B37">
        <w:rPr>
          <w:sz w:val="22"/>
          <w:szCs w:val="22"/>
        </w:rPr>
        <w:t>Technologies: DNS, DHCP, FTTB (Fiber to the Building) +LAN, ADSL</w:t>
      </w:r>
    </w:p>
    <w:p w:rsidR="00E6589D" w:rsidRDefault="00E6589D" w:rsidP="00E6589D">
      <w:pPr>
        <w:spacing w:after="0" w:line="240" w:lineRule="atLeast"/>
        <w:ind w:left="426"/>
        <w:rPr>
          <w:sz w:val="22"/>
          <w:szCs w:val="22"/>
        </w:rPr>
      </w:pPr>
      <w:r>
        <w:rPr>
          <w:sz w:val="22"/>
          <w:szCs w:val="22"/>
        </w:rPr>
        <w:t>Devices: Routers, Switches, Firewall</w:t>
      </w:r>
    </w:p>
    <w:p w:rsidR="00FA7E85" w:rsidRDefault="00FA7E85" w:rsidP="00823184">
      <w:pPr>
        <w:spacing w:after="0" w:line="240" w:lineRule="atLeast"/>
        <w:ind w:left="426"/>
        <w:rPr>
          <w:sz w:val="22"/>
          <w:szCs w:val="22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EDUCATION</w:t>
      </w:r>
      <w:r w:rsidR="00554A2E">
        <w:rPr>
          <w:rFonts w:eastAsia="Book Antiqua"/>
          <w:b/>
          <w:u w:val="single"/>
        </w:rPr>
        <w:t>/Certifications</w:t>
      </w:r>
      <w:r>
        <w:rPr>
          <w:rFonts w:eastAsia="Book Antiqua"/>
          <w:b/>
          <w:u w:val="single"/>
        </w:rPr>
        <w:t>:</w:t>
      </w:r>
    </w:p>
    <w:bookmarkEnd w:id="3"/>
    <w:bookmarkEnd w:id="4"/>
    <w:bookmarkEnd w:id="5"/>
    <w:bookmarkEnd w:id="6"/>
    <w:bookmarkEnd w:id="7"/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and Communication Networks, Bachelor's Degree, Centennial College</w:t>
      </w:r>
      <w:r>
        <w:rPr>
          <w:rFonts w:eastAsia="Times New Roman"/>
          <w:sz w:val="22"/>
          <w:szCs w:val="22"/>
        </w:rPr>
        <w:tab/>
      </w:r>
    </w:p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Systems Technology – Networking , Advanced  Diplom</w:t>
      </w:r>
      <w:r w:rsidR="00BA0FED">
        <w:rPr>
          <w:rFonts w:eastAsia="Times New Roman"/>
          <w:sz w:val="22"/>
          <w:szCs w:val="22"/>
        </w:rPr>
        <w:t>a, Centennial College</w:t>
      </w:r>
      <w:r w:rsidR="00BA0FED">
        <w:rPr>
          <w:rFonts w:eastAsia="Times New Roman"/>
          <w:sz w:val="22"/>
          <w:szCs w:val="22"/>
        </w:rPr>
        <w:tab/>
        <w:t xml:space="preserve"> </w:t>
      </w:r>
    </w:p>
    <w:p w:rsidR="00554A2E" w:rsidRDefault="00554A2E" w:rsidP="00554A2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VMware</w:t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VCP-Cloud (VMware Certified Professional Cloud), </w:t>
      </w:r>
      <w:r w:rsidRPr="00734F38">
        <w:rPr>
          <w:rFonts w:eastAsia="Times New Roman"/>
          <w:sz w:val="22"/>
          <w:szCs w:val="22"/>
        </w:rPr>
        <w:t>VMware, Inc.</w:t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VCP5-DT (VMware Certified Professional 5 Desktop), </w:t>
      </w:r>
      <w:r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VCP5-DCV (VMware Certified Professional 5 Data Center Virtualization), </w:t>
      </w:r>
      <w:r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554A2E" w:rsidRDefault="00286F5B" w:rsidP="00554A2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Windows Server</w:t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MCSE ( Microsoft Certified Solutions Expert: Windows Server 2012), Microsoft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Data Center</w:t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 w:rsidRPr="00485DC7">
        <w:rPr>
          <w:rFonts w:eastAsia="Times New Roman"/>
          <w:sz w:val="22"/>
          <w:szCs w:val="22"/>
        </w:rPr>
        <w:t>CCNA Data Center</w:t>
      </w:r>
      <w:r>
        <w:rPr>
          <w:rFonts w:eastAsia="Times New Roman"/>
          <w:sz w:val="22"/>
          <w:szCs w:val="22"/>
        </w:rPr>
        <w:t xml:space="preserve"> (</w:t>
      </w:r>
      <w:r w:rsidRPr="00485DC7">
        <w:rPr>
          <w:rFonts w:eastAsia="Times New Roman"/>
          <w:sz w:val="22"/>
          <w:szCs w:val="22"/>
        </w:rPr>
        <w:t>Cisco Certified Network Associate Data Center</w:t>
      </w:r>
      <w:r>
        <w:rPr>
          <w:rFonts w:eastAsia="Times New Roman"/>
          <w:sz w:val="22"/>
          <w:szCs w:val="22"/>
        </w:rPr>
        <w:t xml:space="preserve">), Cisco System, </w:t>
      </w:r>
      <w:proofErr w:type="spellStart"/>
      <w:r>
        <w:rPr>
          <w:rFonts w:eastAsia="Times New Roman"/>
          <w:sz w:val="22"/>
          <w:szCs w:val="22"/>
        </w:rPr>
        <w:t>Inc</w:t>
      </w:r>
      <w:proofErr w:type="spellEnd"/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Data Center UF Support Specialist, Cisco Systems, Inc.</w:t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</w:p>
    <w:p w:rsidR="00554A2E" w:rsidRPr="007711C2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 w:rsidRPr="007711C2">
        <w:rPr>
          <w:rFonts w:eastAsia="Times New Roman"/>
          <w:sz w:val="22"/>
          <w:szCs w:val="22"/>
        </w:rPr>
        <w:t>Cisco Data Center Unified Computing Design Specialist, Cisco Systems, Inc.</w:t>
      </w:r>
      <w:r w:rsidRPr="007711C2">
        <w:rPr>
          <w:rFonts w:eastAsia="Times New Roman"/>
          <w:sz w:val="22"/>
          <w:szCs w:val="22"/>
        </w:rPr>
        <w:tab/>
      </w:r>
      <w:r w:rsidRPr="007711C2"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Design Specialist, Cisco Systems, Inc.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Support Specialist, Cisco Systems, Inc.</w:t>
      </w:r>
    </w:p>
    <w:p w:rsidR="00554A2E" w:rsidRDefault="00554A2E" w:rsidP="00554A2E">
      <w:pPr>
        <w:spacing w:after="0" w:line="240" w:lineRule="atLeast"/>
        <w:rPr>
          <w:rFonts w:eastAsia="Times New Roman"/>
          <w:sz w:val="22"/>
          <w:szCs w:val="22"/>
        </w:rPr>
      </w:pPr>
      <w:r w:rsidRPr="00995CC5">
        <w:rPr>
          <w:b/>
          <w:sz w:val="22"/>
          <w:szCs w:val="22"/>
        </w:rPr>
        <w:t>Storage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b/>
          <w:sz w:val="22"/>
          <w:szCs w:val="22"/>
        </w:rPr>
      </w:pPr>
      <w:r w:rsidRPr="00852E69">
        <w:rPr>
          <w:rFonts w:eastAsia="Times New Roman"/>
          <w:sz w:val="22"/>
          <w:szCs w:val="22"/>
        </w:rPr>
        <w:t>EMCISA</w:t>
      </w:r>
      <w:r w:rsidRPr="00852E69">
        <w:t xml:space="preserve"> </w:t>
      </w:r>
      <w:r>
        <w:t xml:space="preserve">(EMC Proven Professional </w:t>
      </w:r>
      <w:r w:rsidRPr="00852E69">
        <w:rPr>
          <w:rFonts w:eastAsia="Times New Roman"/>
          <w:sz w:val="22"/>
          <w:szCs w:val="22"/>
        </w:rPr>
        <w:t>Information Storage Associate</w:t>
      </w:r>
      <w:r>
        <w:rPr>
          <w:rFonts w:eastAsia="Times New Roman"/>
          <w:sz w:val="22"/>
          <w:szCs w:val="22"/>
        </w:rPr>
        <w:t>), EMC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Network</w:t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CCNP (Cisco Certified Networking Professional), Cisco Systems, Inc.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CCNA Security (Cisco Certified Network Associate Security), Cisco Systems, Inc.</w:t>
      </w:r>
    </w:p>
    <w:p w:rsidR="00554A2E" w:rsidRDefault="00554A2E" w:rsidP="00554A2E">
      <w:pPr>
        <w:spacing w:after="0" w:line="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Java</w:t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SCJP (Sun Certified Java Programmer), Sun microsystems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Telecom</w:t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Senior Telecom Engineer, China Telecom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tabs>
          <w:tab w:val="left" w:pos="1152"/>
          <w:tab w:val="right" w:pos="10773"/>
        </w:tabs>
        <w:spacing w:after="0" w:line="240" w:lineRule="atLeast"/>
        <w:ind w:left="115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The 21st – Century Elite, China Telecom</w:t>
      </w:r>
    </w:p>
    <w:sectPr w:rsidR="00554A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1">
      <w:start w:val="1"/>
      <w:numFmt w:val="none"/>
      <w:pStyle w:val="Heading3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1">
    <w:nsid w:val="00000002"/>
    <w:multiLevelType w:val="singleLevel"/>
    <w:tmpl w:val="00000002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</w:abstractNum>
  <w:abstractNum w:abstractNumId="2">
    <w:nsid w:val="00000003"/>
    <w:multiLevelType w:val="multilevel"/>
    <w:tmpl w:val="00000003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ascii="Wingdings" w:hAnsi="Wingdings" w:cs="Wingdings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>
    <w:nsid w:val="4358552C"/>
    <w:multiLevelType w:val="multilevel"/>
    <w:tmpl w:val="78C0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945BC8"/>
    <w:multiLevelType w:val="multilevel"/>
    <w:tmpl w:val="A97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274C7D"/>
    <w:multiLevelType w:val="hybridMultilevel"/>
    <w:tmpl w:val="4906C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E85"/>
    <w:rsid w:val="0000381E"/>
    <w:rsid w:val="0001669C"/>
    <w:rsid w:val="00025C6C"/>
    <w:rsid w:val="000261AB"/>
    <w:rsid w:val="00036453"/>
    <w:rsid w:val="00050F9C"/>
    <w:rsid w:val="000678BA"/>
    <w:rsid w:val="00090D1B"/>
    <w:rsid w:val="00094FE3"/>
    <w:rsid w:val="000A497E"/>
    <w:rsid w:val="000B47F3"/>
    <w:rsid w:val="000E085C"/>
    <w:rsid w:val="000F458A"/>
    <w:rsid w:val="00120716"/>
    <w:rsid w:val="0014183E"/>
    <w:rsid w:val="0015036E"/>
    <w:rsid w:val="00152114"/>
    <w:rsid w:val="00175390"/>
    <w:rsid w:val="001842FA"/>
    <w:rsid w:val="00187E5D"/>
    <w:rsid w:val="001921D8"/>
    <w:rsid w:val="001A608C"/>
    <w:rsid w:val="001B556C"/>
    <w:rsid w:val="001C2192"/>
    <w:rsid w:val="001C4E88"/>
    <w:rsid w:val="001D29E1"/>
    <w:rsid w:val="001D366B"/>
    <w:rsid w:val="001D57E6"/>
    <w:rsid w:val="001E2FC6"/>
    <w:rsid w:val="001F1EAE"/>
    <w:rsid w:val="001F56E2"/>
    <w:rsid w:val="00211DCA"/>
    <w:rsid w:val="00231061"/>
    <w:rsid w:val="002310A7"/>
    <w:rsid w:val="00236336"/>
    <w:rsid w:val="00272419"/>
    <w:rsid w:val="00286F5B"/>
    <w:rsid w:val="00292C92"/>
    <w:rsid w:val="002B6CF5"/>
    <w:rsid w:val="002C3EAD"/>
    <w:rsid w:val="002C4F2A"/>
    <w:rsid w:val="002D5160"/>
    <w:rsid w:val="002F0675"/>
    <w:rsid w:val="002F32D4"/>
    <w:rsid w:val="0031602C"/>
    <w:rsid w:val="00322A65"/>
    <w:rsid w:val="0034760C"/>
    <w:rsid w:val="00362047"/>
    <w:rsid w:val="003671E5"/>
    <w:rsid w:val="00367697"/>
    <w:rsid w:val="003737CA"/>
    <w:rsid w:val="0038098E"/>
    <w:rsid w:val="0038454C"/>
    <w:rsid w:val="0038627A"/>
    <w:rsid w:val="00386BE8"/>
    <w:rsid w:val="003C1575"/>
    <w:rsid w:val="003D3AD4"/>
    <w:rsid w:val="00411C87"/>
    <w:rsid w:val="00411D1E"/>
    <w:rsid w:val="0041208D"/>
    <w:rsid w:val="00436C20"/>
    <w:rsid w:val="0044592C"/>
    <w:rsid w:val="0045003B"/>
    <w:rsid w:val="00450DB6"/>
    <w:rsid w:val="0046621E"/>
    <w:rsid w:val="00471257"/>
    <w:rsid w:val="00485DC7"/>
    <w:rsid w:val="00491EED"/>
    <w:rsid w:val="004A6291"/>
    <w:rsid w:val="004B0483"/>
    <w:rsid w:val="004B0871"/>
    <w:rsid w:val="004B556E"/>
    <w:rsid w:val="004E0B1A"/>
    <w:rsid w:val="004F4900"/>
    <w:rsid w:val="00502085"/>
    <w:rsid w:val="00511415"/>
    <w:rsid w:val="00514074"/>
    <w:rsid w:val="00535DA9"/>
    <w:rsid w:val="00542E71"/>
    <w:rsid w:val="00554A2E"/>
    <w:rsid w:val="00590375"/>
    <w:rsid w:val="0059170C"/>
    <w:rsid w:val="005B2B2D"/>
    <w:rsid w:val="005D7745"/>
    <w:rsid w:val="005F05F2"/>
    <w:rsid w:val="005F488A"/>
    <w:rsid w:val="006075F2"/>
    <w:rsid w:val="006233D5"/>
    <w:rsid w:val="00627F06"/>
    <w:rsid w:val="006319FC"/>
    <w:rsid w:val="00637CE7"/>
    <w:rsid w:val="00653FA7"/>
    <w:rsid w:val="00655166"/>
    <w:rsid w:val="00660651"/>
    <w:rsid w:val="0067791C"/>
    <w:rsid w:val="006B6B16"/>
    <w:rsid w:val="006C3645"/>
    <w:rsid w:val="006D6577"/>
    <w:rsid w:val="006D6AA5"/>
    <w:rsid w:val="006E4DD4"/>
    <w:rsid w:val="006F0215"/>
    <w:rsid w:val="006F612F"/>
    <w:rsid w:val="00705782"/>
    <w:rsid w:val="00726EFB"/>
    <w:rsid w:val="007275ED"/>
    <w:rsid w:val="00734F38"/>
    <w:rsid w:val="007350B1"/>
    <w:rsid w:val="007446F1"/>
    <w:rsid w:val="00763F80"/>
    <w:rsid w:val="00770A79"/>
    <w:rsid w:val="007B306D"/>
    <w:rsid w:val="007B4B33"/>
    <w:rsid w:val="007B7673"/>
    <w:rsid w:val="007C0F43"/>
    <w:rsid w:val="007D0FFB"/>
    <w:rsid w:val="007E3EFE"/>
    <w:rsid w:val="007E41FB"/>
    <w:rsid w:val="007F000C"/>
    <w:rsid w:val="007F00FB"/>
    <w:rsid w:val="007F5020"/>
    <w:rsid w:val="008028D3"/>
    <w:rsid w:val="00805D35"/>
    <w:rsid w:val="00810945"/>
    <w:rsid w:val="00823184"/>
    <w:rsid w:val="00823DC3"/>
    <w:rsid w:val="008342AD"/>
    <w:rsid w:val="00837A3C"/>
    <w:rsid w:val="00852E69"/>
    <w:rsid w:val="00861C11"/>
    <w:rsid w:val="0086725B"/>
    <w:rsid w:val="00871389"/>
    <w:rsid w:val="008864D0"/>
    <w:rsid w:val="00893139"/>
    <w:rsid w:val="008A035A"/>
    <w:rsid w:val="008B5147"/>
    <w:rsid w:val="008C0235"/>
    <w:rsid w:val="008C67A9"/>
    <w:rsid w:val="008D29A5"/>
    <w:rsid w:val="00913F75"/>
    <w:rsid w:val="00942166"/>
    <w:rsid w:val="00942461"/>
    <w:rsid w:val="00942862"/>
    <w:rsid w:val="00963C08"/>
    <w:rsid w:val="0098132D"/>
    <w:rsid w:val="00995CC5"/>
    <w:rsid w:val="00996BC2"/>
    <w:rsid w:val="009A410F"/>
    <w:rsid w:val="009C42EE"/>
    <w:rsid w:val="009D17FA"/>
    <w:rsid w:val="00A054E7"/>
    <w:rsid w:val="00A06F94"/>
    <w:rsid w:val="00A109EE"/>
    <w:rsid w:val="00A12F8B"/>
    <w:rsid w:val="00A23ABE"/>
    <w:rsid w:val="00A27DA3"/>
    <w:rsid w:val="00A4752D"/>
    <w:rsid w:val="00A6349A"/>
    <w:rsid w:val="00A65BEF"/>
    <w:rsid w:val="00A94FF7"/>
    <w:rsid w:val="00AC34A4"/>
    <w:rsid w:val="00AE1B48"/>
    <w:rsid w:val="00AF51F6"/>
    <w:rsid w:val="00B25445"/>
    <w:rsid w:val="00B25CC7"/>
    <w:rsid w:val="00B43370"/>
    <w:rsid w:val="00B47F4F"/>
    <w:rsid w:val="00B646F1"/>
    <w:rsid w:val="00B96AB0"/>
    <w:rsid w:val="00BA0FED"/>
    <w:rsid w:val="00BC7C43"/>
    <w:rsid w:val="00C05402"/>
    <w:rsid w:val="00C16B5B"/>
    <w:rsid w:val="00C37E31"/>
    <w:rsid w:val="00C47876"/>
    <w:rsid w:val="00C91B45"/>
    <w:rsid w:val="00C93159"/>
    <w:rsid w:val="00CB4AAB"/>
    <w:rsid w:val="00CB5E3F"/>
    <w:rsid w:val="00CE3A0C"/>
    <w:rsid w:val="00D64706"/>
    <w:rsid w:val="00D750F2"/>
    <w:rsid w:val="00D84206"/>
    <w:rsid w:val="00D86E33"/>
    <w:rsid w:val="00D91492"/>
    <w:rsid w:val="00D9586E"/>
    <w:rsid w:val="00D964BC"/>
    <w:rsid w:val="00DA27F5"/>
    <w:rsid w:val="00DB0647"/>
    <w:rsid w:val="00DE449F"/>
    <w:rsid w:val="00DE6CEC"/>
    <w:rsid w:val="00DF066D"/>
    <w:rsid w:val="00E20CC3"/>
    <w:rsid w:val="00E37FEF"/>
    <w:rsid w:val="00E53609"/>
    <w:rsid w:val="00E6589D"/>
    <w:rsid w:val="00E7124F"/>
    <w:rsid w:val="00E72A93"/>
    <w:rsid w:val="00EA74B6"/>
    <w:rsid w:val="00EC782D"/>
    <w:rsid w:val="00EE0BEA"/>
    <w:rsid w:val="00EF2791"/>
    <w:rsid w:val="00EF27BF"/>
    <w:rsid w:val="00F36244"/>
    <w:rsid w:val="00F57612"/>
    <w:rsid w:val="00F77789"/>
    <w:rsid w:val="00F96B29"/>
    <w:rsid w:val="00FA2235"/>
    <w:rsid w:val="00FA7E85"/>
    <w:rsid w:val="00FB44FB"/>
    <w:rsid w:val="00FE04D4"/>
    <w:rsid w:val="00FE2C48"/>
    <w:rsid w:val="00FF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semiHidden="0" w:uiPriority="0" w:unhideWhenUsed="0" w:qFormat="1"/>
    <w:lsdException w:name="List" w:semiHidden="0" w:uiPriority="0" w:unhideWhenUsed="0"/>
    <w:lsdException w:name="Title" w:semiHidden="0" w:uiPriority="10" w:unhideWhenUsed="0" w:qFormat="1"/>
    <w:lsdException w:name="Default Paragraph Font" w:semiHidden="0" w:uiPriority="0" w:unhideWhenUsed="0"/>
    <w:lsdException w:name="Body Text" w:semiHidden="0" w:uiPriority="0" w:unhideWhenUsed="0"/>
    <w:lsdException w:name="Subtitle" w:semiHidden="0" w:uiPriority="11" w:unhideWhenUsed="0" w:qFormat="1"/>
    <w:lsdException w:name="Body Text 2" w:semiHidden="0" w:uiPriority="0" w:unhideWhenUsed="0"/>
    <w:lsdException w:name="Body Text Indent 2" w:semiHidden="0" w:uiPriority="0" w:unhideWhenUsed="0"/>
    <w:lsdException w:name="Hyperlink" w:semiHidden="0" w:uiPriority="0" w:unhideWhenUsed="0"/>
    <w:lsdException w:name="Strong" w:semiHidden="0" w:uiPriority="22" w:unhideWhenUsed="0" w:qFormat="1"/>
    <w:lsdException w:name="Emphasis" w:semiHidden="0" w:uiPriority="0" w:unhideWhenUsed="0" w:qFormat="1"/>
    <w:lsdException w:name="Document Map" w:semiHidden="0" w:uiPriority="0" w:unhideWhenUsed="0"/>
    <w:lsdException w:name="HTML Preformatted" w:semiHidden="0" w:uiPriority="0" w:unhideWhenUsed="0"/>
    <w:lsdException w:name="Balloon Text" w:semiHidden="0" w:uiPriority="0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9FC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rPr>
      <w:sz w:val="22"/>
    </w:rPr>
  </w:style>
  <w:style w:type="paragraph" w:styleId="BodyTextIndent2">
    <w:name w:val="Body Text Indent 2"/>
    <w:basedOn w:val="Normal"/>
    <w:pPr>
      <w:spacing w:after="120" w:line="480" w:lineRule="auto"/>
      <w:ind w:left="42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List">
    <w:name w:val="List"/>
    <w:basedOn w:val="BodyText"/>
    <w:rPr>
      <w:rFonts w:cs="Mangal"/>
    </w:rPr>
  </w:style>
  <w:style w:type="character" w:styleId="Emphasis">
    <w:name w:val="Emphasis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jc w:val="center"/>
    </w:pPr>
    <w:rPr>
      <w:b/>
      <w:sz w:val="2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cxlistparagraph">
    <w:name w:val="ecxlistparagraph"/>
    <w:basedOn w:val="Normal"/>
    <w:pPr>
      <w:spacing w:before="280" w:after="280"/>
    </w:pPr>
    <w:rPr>
      <w:rFonts w:eastAsia="Times New Roman"/>
    </w:rPr>
  </w:style>
  <w:style w:type="character" w:customStyle="1" w:styleId="WW8Num22z4">
    <w:name w:val="WW8Num22z4"/>
  </w:style>
  <w:style w:type="character" w:customStyle="1" w:styleId="WW8Num33z7">
    <w:name w:val="WW8Num33z7"/>
  </w:style>
  <w:style w:type="character" w:customStyle="1" w:styleId="WW8Num32z8">
    <w:name w:val="WW8Num32z8"/>
  </w:style>
  <w:style w:type="character" w:customStyle="1" w:styleId="WW8Num1z4">
    <w:name w:val="WW8Num1z4"/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21z7">
    <w:name w:val="WW8Num21z7"/>
  </w:style>
  <w:style w:type="character" w:customStyle="1" w:styleId="WW8Num32z3">
    <w:name w:val="WW8Num32z3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copyhead3">
    <w:name w:val="copyhead3"/>
    <w:basedOn w:val="WW-DefaultParagraphFont"/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36z2">
    <w:name w:val="WW8Num36z2"/>
  </w:style>
  <w:style w:type="character" w:customStyle="1" w:styleId="WW8Num33z5">
    <w:name w:val="WW8Num33z5"/>
  </w:style>
  <w:style w:type="character" w:customStyle="1" w:styleId="WW8Num20z5">
    <w:name w:val="WW8Num20z5"/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32z6">
    <w:name w:val="WW8Num32z6"/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22z3">
    <w:name w:val="WW8Num22z3"/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20z3">
    <w:name w:val="WW8Num20z3"/>
  </w:style>
  <w:style w:type="character" w:customStyle="1" w:styleId="WW8Num34z8">
    <w:name w:val="WW8Num34z8"/>
  </w:style>
  <w:style w:type="character" w:customStyle="1" w:styleId="WW8Num23z2">
    <w:name w:val="WW8Num23z2"/>
    <w:rPr>
      <w:rFonts w:ascii="Wingdings" w:hAnsi="Wingdings" w:cs="Wingdings"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3z4">
    <w:name w:val="WW8Num3z4"/>
  </w:style>
  <w:style w:type="character" w:customStyle="1" w:styleId="WW8Num36z7">
    <w:name w:val="WW8Num36z7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1z8">
    <w:name w:val="WW8Num1z8"/>
  </w:style>
  <w:style w:type="character" w:customStyle="1" w:styleId="WW8Num24z7">
    <w:name w:val="WW8Num24z7"/>
  </w:style>
  <w:style w:type="character" w:customStyle="1" w:styleId="WW8Num36z4">
    <w:name w:val="WW8Num36z4"/>
  </w:style>
  <w:style w:type="character" w:customStyle="1" w:styleId="WW8Num34z5">
    <w:name w:val="WW8Num34z5"/>
  </w:style>
  <w:style w:type="character" w:customStyle="1" w:styleId="WW8Num24z6">
    <w:name w:val="WW8Num24z6"/>
  </w:style>
  <w:style w:type="character" w:customStyle="1" w:styleId="WW8Num27z0">
    <w:name w:val="WW8Num27z0"/>
    <w:rPr>
      <w:rFonts w:ascii="Symbol" w:hAnsi="Symbol" w:cs="Symbol"/>
      <w:sz w:val="20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24z3">
    <w:name w:val="WW8Num24z3"/>
  </w:style>
  <w:style w:type="character" w:customStyle="1" w:styleId="WW8Num24z1">
    <w:name w:val="WW8Num24z1"/>
  </w:style>
  <w:style w:type="character" w:customStyle="1" w:styleId="WW8Num28z7">
    <w:name w:val="WW8Num28z7"/>
  </w:style>
  <w:style w:type="character" w:customStyle="1" w:styleId="WW8Num36z0">
    <w:name w:val="WW8Num36z0"/>
    <w:rPr>
      <w:rFonts w:ascii="Symbol" w:eastAsia="Book Antiqua" w:hAnsi="Symbol" w:cs="Symbol"/>
      <w:sz w:val="22"/>
      <w:szCs w:val="22"/>
      <w:lang w:eastAsia="zh-CN"/>
    </w:rPr>
  </w:style>
  <w:style w:type="character" w:customStyle="1" w:styleId="para">
    <w:name w:val="para"/>
  </w:style>
  <w:style w:type="character" w:customStyle="1" w:styleId="WW8Num33z8">
    <w:name w:val="WW8Num33z8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3z0">
    <w:name w:val="WW8Num3z0"/>
    <w:rPr>
      <w:rFonts w:ascii="Symbol" w:eastAsia="Book Antiqua" w:hAnsi="Symbol" w:cs="Symbol"/>
      <w:sz w:val="22"/>
      <w:szCs w:val="22"/>
    </w:rPr>
  </w:style>
  <w:style w:type="character" w:customStyle="1" w:styleId="WW8Num19z4">
    <w:name w:val="WW8Num19z4"/>
  </w:style>
  <w:style w:type="character" w:customStyle="1" w:styleId="WW8Num21z8">
    <w:name w:val="WW8Num21z8"/>
  </w:style>
  <w:style w:type="character" w:customStyle="1" w:styleId="WW8Num24z4">
    <w:name w:val="WW8Num24z4"/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21z5">
    <w:name w:val="WW8Num21z5"/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1z1">
    <w:name w:val="WW8Num1z1"/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tabtext">
    <w:name w:val="tabtext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33z2">
    <w:name w:val="WW8Num33z2"/>
  </w:style>
  <w:style w:type="character" w:customStyle="1" w:styleId="WW8Num3z7">
    <w:name w:val="WW8Num3z7"/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22z8">
    <w:name w:val="WW8Num22z8"/>
  </w:style>
  <w:style w:type="character" w:customStyle="1" w:styleId="WW8Num2z0">
    <w:name w:val="WW8Num2z0"/>
    <w:rPr>
      <w:rFonts w:ascii="Symbol" w:eastAsia="Book Antiqua" w:hAnsi="Symbol" w:cs="Symbol"/>
      <w:sz w:val="22"/>
      <w:szCs w:val="22"/>
    </w:rPr>
  </w:style>
  <w:style w:type="character" w:customStyle="1" w:styleId="WW8Num22z1">
    <w:name w:val="WW8Num22z1"/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6z8">
    <w:name w:val="WW8Num36z8"/>
  </w:style>
  <w:style w:type="character" w:customStyle="1" w:styleId="WW8Num22z6">
    <w:name w:val="WW8Num22z6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4z2">
    <w:name w:val="WW8Num34z2"/>
  </w:style>
  <w:style w:type="character" w:customStyle="1" w:styleId="WW8Num34z1">
    <w:name w:val="WW8Num34z1"/>
  </w:style>
  <w:style w:type="character" w:customStyle="1" w:styleId="WW8Num20z4">
    <w:name w:val="WW8Num20z4"/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2z5">
    <w:name w:val="WW8Num22z5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z0">
    <w:name w:val="WW8Num1z0"/>
  </w:style>
  <w:style w:type="character" w:customStyle="1" w:styleId="WW8Num30z6">
    <w:name w:val="WW8Num30z6"/>
  </w:style>
  <w:style w:type="character" w:customStyle="1" w:styleId="WW8Num32z7">
    <w:name w:val="WW8Num32z7"/>
  </w:style>
  <w:style w:type="character" w:customStyle="1" w:styleId="WW8Num32z5">
    <w:name w:val="WW8Num32z5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32z1">
    <w:name w:val="WW8Num32z1"/>
  </w:style>
  <w:style w:type="character" w:customStyle="1" w:styleId="WW8Num20z2">
    <w:name w:val="WW8Num20z2"/>
  </w:style>
  <w:style w:type="character" w:customStyle="1" w:styleId="WW8Num22z7">
    <w:name w:val="WW8Num22z7"/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33z4">
    <w:name w:val="WW8Num33z4"/>
  </w:style>
  <w:style w:type="character" w:customStyle="1" w:styleId="WW8Num3z6">
    <w:name w:val="WW8Num3z6"/>
  </w:style>
  <w:style w:type="character" w:customStyle="1" w:styleId="WW8Num28z2">
    <w:name w:val="WW8Num28z2"/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32z4">
    <w:name w:val="WW8Num32z4"/>
  </w:style>
  <w:style w:type="character" w:customStyle="1" w:styleId="WW8Num1z6">
    <w:name w:val="WW8Num1z6"/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apple-converted-space">
    <w:name w:val="apple-converted-space"/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22z2">
    <w:name w:val="WW8Num22z2"/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24z5">
    <w:name w:val="WW8Num24z5"/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28z3">
    <w:name w:val="WW8Num28z3"/>
  </w:style>
  <w:style w:type="character" w:customStyle="1" w:styleId="WW8Num36z5">
    <w:name w:val="WW8Num36z5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27z2">
    <w:name w:val="WW8Num27z2"/>
    <w:rPr>
      <w:rFonts w:ascii="Wingdings" w:hAnsi="Wingdings" w:cs="Wingdings"/>
      <w:sz w:val="20"/>
    </w:rPr>
  </w:style>
  <w:style w:type="character" w:customStyle="1" w:styleId="WW8Num1z5">
    <w:name w:val="WW8Num1z5"/>
  </w:style>
  <w:style w:type="character" w:customStyle="1" w:styleId="WW8Num36z6">
    <w:name w:val="WW8Num36z6"/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20z6">
    <w:name w:val="WW8Num20z6"/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9z8">
    <w:name w:val="WW8Num19z8"/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z8">
    <w:name w:val="WW8Num3z8"/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32z2">
    <w:name w:val="WW8Num32z2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28z8">
    <w:name w:val="WW8Num28z8"/>
  </w:style>
  <w:style w:type="character" w:customStyle="1" w:styleId="WW8Num34z4">
    <w:name w:val="WW8Num34z4"/>
  </w:style>
  <w:style w:type="character" w:customStyle="1" w:styleId="WW8Num20z1">
    <w:name w:val="WW8Num20z1"/>
  </w:style>
  <w:style w:type="character" w:customStyle="1" w:styleId="WW8Num30z5">
    <w:name w:val="WW8Num30z5"/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3z3">
    <w:name w:val="WW8Num33z3"/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19z6">
    <w:name w:val="WW8Num19z6"/>
  </w:style>
  <w:style w:type="character" w:customStyle="1" w:styleId="WW8Num3z5">
    <w:name w:val="WW8Num3z5"/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21z4">
    <w:name w:val="WW8Num21z4"/>
  </w:style>
  <w:style w:type="character" w:customStyle="1" w:styleId="WW8Num20z7">
    <w:name w:val="WW8Num20z7"/>
  </w:style>
  <w:style w:type="character" w:customStyle="1" w:styleId="WW8Num30z4">
    <w:name w:val="WW8Num30z4"/>
  </w:style>
  <w:style w:type="character" w:customStyle="1" w:styleId="WW8Num21z1">
    <w:name w:val="WW8Num21z1"/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28z4">
    <w:name w:val="WW8Num28z4"/>
  </w:style>
  <w:style w:type="character" w:customStyle="1" w:styleId="WW8Num1z7">
    <w:name w:val="WW8Num1z7"/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2">
    <w:name w:val="WW8Num21z2"/>
  </w:style>
  <w:style w:type="character" w:customStyle="1" w:styleId="WW8Num28z6">
    <w:name w:val="WW8Num28z6"/>
  </w:style>
  <w:style w:type="character" w:customStyle="1" w:styleId="BodyText2Char">
    <w:name w:val="Body Text 2 Char"/>
    <w:rPr>
      <w:sz w:val="22"/>
      <w:szCs w:val="24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30z3">
    <w:name w:val="WW8Num30z3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30z8">
    <w:name w:val="WW8Num30z8"/>
  </w:style>
  <w:style w:type="character" w:customStyle="1" w:styleId="WW8Num20z8">
    <w:name w:val="WW8Num20z8"/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7">
    <w:name w:val="WW8Num30z7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HeaderChar">
    <w:name w:val="Header Char"/>
    <w:rPr>
      <w:sz w:val="18"/>
      <w:szCs w:val="18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34z7">
    <w:name w:val="WW8Num34z7"/>
  </w:style>
  <w:style w:type="character" w:customStyle="1" w:styleId="WW8Num27z1">
    <w:name w:val="WW8Num27z1"/>
    <w:rPr>
      <w:rFonts w:ascii="Courier New" w:hAnsi="Courier New" w:cs="Times New Roman"/>
      <w:sz w:val="20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FooterChar">
    <w:name w:val="Footer Char"/>
    <w:rPr>
      <w:sz w:val="18"/>
      <w:szCs w:val="18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BodyTextIndent2Char">
    <w:name w:val="Body Text Indent 2 Char"/>
    <w:rPr>
      <w:sz w:val="24"/>
      <w:szCs w:val="24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24z8">
    <w:name w:val="WW8Num24z8"/>
  </w:style>
  <w:style w:type="character" w:customStyle="1" w:styleId="WW8Num19z1">
    <w:name w:val="WW8Num19z1"/>
  </w:style>
  <w:style w:type="character" w:customStyle="1" w:styleId="TitleChar">
    <w:name w:val="Title Char"/>
    <w:rPr>
      <w:rFonts w:eastAsia="SimSun"/>
      <w:b/>
      <w:sz w:val="28"/>
      <w:szCs w:val="24"/>
    </w:rPr>
  </w:style>
  <w:style w:type="character" w:customStyle="1" w:styleId="WW8Num28z5">
    <w:name w:val="WW8Num28z5"/>
  </w:style>
  <w:style w:type="character" w:customStyle="1" w:styleId="WW8Num19z2">
    <w:name w:val="WW8Num19z2"/>
  </w:style>
  <w:style w:type="character" w:customStyle="1" w:styleId="WW8Num36z3">
    <w:name w:val="WW8Num36z3"/>
  </w:style>
  <w:style w:type="character" w:customStyle="1" w:styleId="WW8Num24z2">
    <w:name w:val="WW8Num24z2"/>
  </w:style>
  <w:style w:type="character" w:customStyle="1" w:styleId="WW8Num19z3">
    <w:name w:val="WW8Num19z3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19z5">
    <w:name w:val="WW8Num19z5"/>
  </w:style>
  <w:style w:type="character" w:customStyle="1" w:styleId="WW8Num34z6">
    <w:name w:val="WW8Num34z6"/>
  </w:style>
  <w:style w:type="character" w:customStyle="1" w:styleId="WW8Num28z1">
    <w:name w:val="WW8Num28z1"/>
  </w:style>
  <w:style w:type="character" w:customStyle="1" w:styleId="WW8Num19z7">
    <w:name w:val="WW8Num19z7"/>
  </w:style>
  <w:style w:type="character" w:customStyle="1" w:styleId="WW8Num33z1">
    <w:name w:val="WW8Num33z1"/>
  </w:style>
  <w:style w:type="character" w:customStyle="1" w:styleId="WW8Num33z6">
    <w:name w:val="WW8Num33z6"/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21z3">
    <w:name w:val="WW8Num21z3"/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21z6">
    <w:name w:val="WW8Num21z6"/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Heading1Char">
    <w:name w:val="Heading 1 Char"/>
    <w:link w:val="Heading1"/>
    <w:uiPriority w:val="9"/>
    <w:rPr>
      <w:rFonts w:ascii="Calibri Light" w:eastAsia="SimSun" w:hAnsi="Calibri Light" w:cs="Times New Roman"/>
      <w:b/>
      <w:bCs/>
      <w:kern w:val="32"/>
      <w:sz w:val="32"/>
      <w:szCs w:val="32"/>
      <w:lang w:val="en-US"/>
    </w:rPr>
  </w:style>
  <w:style w:type="character" w:customStyle="1" w:styleId="WW8Num34z3">
    <w:name w:val="WW8Num34z3"/>
  </w:style>
  <w:style w:type="character" w:customStyle="1" w:styleId="WW8Num23z0">
    <w:name w:val="WW8Num23z0"/>
    <w:rPr>
      <w:rFonts w:ascii="Symbol" w:hAnsi="Symbol" w:cs="Symbol"/>
      <w:sz w:val="20"/>
    </w:rPr>
  </w:style>
  <w:style w:type="character" w:customStyle="1" w:styleId="WW8Num23z1">
    <w:name w:val="WW8Num23z1"/>
    <w:rPr>
      <w:rFonts w:ascii="Courier New" w:hAnsi="Courier New" w:cs="Times New Roman"/>
      <w:sz w:val="20"/>
    </w:rPr>
  </w:style>
  <w:style w:type="paragraph" w:styleId="ListParagraph">
    <w:name w:val="List Paragraph"/>
    <w:basedOn w:val="Normal"/>
    <w:uiPriority w:val="34"/>
    <w:qFormat/>
    <w:rsid w:val="00861C11"/>
    <w:pPr>
      <w:ind w:left="720"/>
      <w:contextualSpacing/>
    </w:pPr>
  </w:style>
  <w:style w:type="paragraph" w:customStyle="1" w:styleId="Default">
    <w:name w:val="Default"/>
    <w:rsid w:val="005F05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semiHidden="0" w:uiPriority="0" w:unhideWhenUsed="0" w:qFormat="1"/>
    <w:lsdException w:name="List" w:semiHidden="0" w:uiPriority="0" w:unhideWhenUsed="0"/>
    <w:lsdException w:name="Title" w:semiHidden="0" w:uiPriority="10" w:unhideWhenUsed="0" w:qFormat="1"/>
    <w:lsdException w:name="Default Paragraph Font" w:semiHidden="0" w:uiPriority="0" w:unhideWhenUsed="0"/>
    <w:lsdException w:name="Body Text" w:semiHidden="0" w:uiPriority="0" w:unhideWhenUsed="0"/>
    <w:lsdException w:name="Subtitle" w:semiHidden="0" w:uiPriority="11" w:unhideWhenUsed="0" w:qFormat="1"/>
    <w:lsdException w:name="Body Text 2" w:semiHidden="0" w:uiPriority="0" w:unhideWhenUsed="0"/>
    <w:lsdException w:name="Body Text Indent 2" w:semiHidden="0" w:uiPriority="0" w:unhideWhenUsed="0"/>
    <w:lsdException w:name="Hyperlink" w:semiHidden="0" w:uiPriority="0" w:unhideWhenUsed="0"/>
    <w:lsdException w:name="Strong" w:semiHidden="0" w:uiPriority="22" w:unhideWhenUsed="0" w:qFormat="1"/>
    <w:lsdException w:name="Emphasis" w:semiHidden="0" w:uiPriority="0" w:unhideWhenUsed="0" w:qFormat="1"/>
    <w:lsdException w:name="Document Map" w:semiHidden="0" w:uiPriority="0" w:unhideWhenUsed="0"/>
    <w:lsdException w:name="HTML Preformatted" w:semiHidden="0" w:uiPriority="0" w:unhideWhenUsed="0"/>
    <w:lsdException w:name="Balloon Text" w:semiHidden="0" w:uiPriority="0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9FC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rPr>
      <w:sz w:val="22"/>
    </w:rPr>
  </w:style>
  <w:style w:type="paragraph" w:styleId="BodyTextIndent2">
    <w:name w:val="Body Text Indent 2"/>
    <w:basedOn w:val="Normal"/>
    <w:pPr>
      <w:spacing w:after="120" w:line="480" w:lineRule="auto"/>
      <w:ind w:left="42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List">
    <w:name w:val="List"/>
    <w:basedOn w:val="BodyText"/>
    <w:rPr>
      <w:rFonts w:cs="Mangal"/>
    </w:rPr>
  </w:style>
  <w:style w:type="character" w:styleId="Emphasis">
    <w:name w:val="Emphasis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jc w:val="center"/>
    </w:pPr>
    <w:rPr>
      <w:b/>
      <w:sz w:val="2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cxlistparagraph">
    <w:name w:val="ecxlistparagraph"/>
    <w:basedOn w:val="Normal"/>
    <w:pPr>
      <w:spacing w:before="280" w:after="280"/>
    </w:pPr>
    <w:rPr>
      <w:rFonts w:eastAsia="Times New Roman"/>
    </w:rPr>
  </w:style>
  <w:style w:type="character" w:customStyle="1" w:styleId="WW8Num22z4">
    <w:name w:val="WW8Num22z4"/>
  </w:style>
  <w:style w:type="character" w:customStyle="1" w:styleId="WW8Num33z7">
    <w:name w:val="WW8Num33z7"/>
  </w:style>
  <w:style w:type="character" w:customStyle="1" w:styleId="WW8Num32z8">
    <w:name w:val="WW8Num32z8"/>
  </w:style>
  <w:style w:type="character" w:customStyle="1" w:styleId="WW8Num1z4">
    <w:name w:val="WW8Num1z4"/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21z7">
    <w:name w:val="WW8Num21z7"/>
  </w:style>
  <w:style w:type="character" w:customStyle="1" w:styleId="WW8Num32z3">
    <w:name w:val="WW8Num32z3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copyhead3">
    <w:name w:val="copyhead3"/>
    <w:basedOn w:val="WW-DefaultParagraphFont"/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36z2">
    <w:name w:val="WW8Num36z2"/>
  </w:style>
  <w:style w:type="character" w:customStyle="1" w:styleId="WW8Num33z5">
    <w:name w:val="WW8Num33z5"/>
  </w:style>
  <w:style w:type="character" w:customStyle="1" w:styleId="WW8Num20z5">
    <w:name w:val="WW8Num20z5"/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32z6">
    <w:name w:val="WW8Num32z6"/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22z3">
    <w:name w:val="WW8Num22z3"/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20z3">
    <w:name w:val="WW8Num20z3"/>
  </w:style>
  <w:style w:type="character" w:customStyle="1" w:styleId="WW8Num34z8">
    <w:name w:val="WW8Num34z8"/>
  </w:style>
  <w:style w:type="character" w:customStyle="1" w:styleId="WW8Num23z2">
    <w:name w:val="WW8Num23z2"/>
    <w:rPr>
      <w:rFonts w:ascii="Wingdings" w:hAnsi="Wingdings" w:cs="Wingdings"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3z4">
    <w:name w:val="WW8Num3z4"/>
  </w:style>
  <w:style w:type="character" w:customStyle="1" w:styleId="WW8Num36z7">
    <w:name w:val="WW8Num36z7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1z8">
    <w:name w:val="WW8Num1z8"/>
  </w:style>
  <w:style w:type="character" w:customStyle="1" w:styleId="WW8Num24z7">
    <w:name w:val="WW8Num24z7"/>
  </w:style>
  <w:style w:type="character" w:customStyle="1" w:styleId="WW8Num36z4">
    <w:name w:val="WW8Num36z4"/>
  </w:style>
  <w:style w:type="character" w:customStyle="1" w:styleId="WW8Num34z5">
    <w:name w:val="WW8Num34z5"/>
  </w:style>
  <w:style w:type="character" w:customStyle="1" w:styleId="WW8Num24z6">
    <w:name w:val="WW8Num24z6"/>
  </w:style>
  <w:style w:type="character" w:customStyle="1" w:styleId="WW8Num27z0">
    <w:name w:val="WW8Num27z0"/>
    <w:rPr>
      <w:rFonts w:ascii="Symbol" w:hAnsi="Symbol" w:cs="Symbol"/>
      <w:sz w:val="20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24z3">
    <w:name w:val="WW8Num24z3"/>
  </w:style>
  <w:style w:type="character" w:customStyle="1" w:styleId="WW8Num24z1">
    <w:name w:val="WW8Num24z1"/>
  </w:style>
  <w:style w:type="character" w:customStyle="1" w:styleId="WW8Num28z7">
    <w:name w:val="WW8Num28z7"/>
  </w:style>
  <w:style w:type="character" w:customStyle="1" w:styleId="WW8Num36z0">
    <w:name w:val="WW8Num36z0"/>
    <w:rPr>
      <w:rFonts w:ascii="Symbol" w:eastAsia="Book Antiqua" w:hAnsi="Symbol" w:cs="Symbol"/>
      <w:sz w:val="22"/>
      <w:szCs w:val="22"/>
      <w:lang w:eastAsia="zh-CN"/>
    </w:rPr>
  </w:style>
  <w:style w:type="character" w:customStyle="1" w:styleId="para">
    <w:name w:val="para"/>
  </w:style>
  <w:style w:type="character" w:customStyle="1" w:styleId="WW8Num33z8">
    <w:name w:val="WW8Num33z8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3z0">
    <w:name w:val="WW8Num3z0"/>
    <w:rPr>
      <w:rFonts w:ascii="Symbol" w:eastAsia="Book Antiqua" w:hAnsi="Symbol" w:cs="Symbol"/>
      <w:sz w:val="22"/>
      <w:szCs w:val="22"/>
    </w:rPr>
  </w:style>
  <w:style w:type="character" w:customStyle="1" w:styleId="WW8Num19z4">
    <w:name w:val="WW8Num19z4"/>
  </w:style>
  <w:style w:type="character" w:customStyle="1" w:styleId="WW8Num21z8">
    <w:name w:val="WW8Num21z8"/>
  </w:style>
  <w:style w:type="character" w:customStyle="1" w:styleId="WW8Num24z4">
    <w:name w:val="WW8Num24z4"/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21z5">
    <w:name w:val="WW8Num21z5"/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1z1">
    <w:name w:val="WW8Num1z1"/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tabtext">
    <w:name w:val="tabtext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33z2">
    <w:name w:val="WW8Num33z2"/>
  </w:style>
  <w:style w:type="character" w:customStyle="1" w:styleId="WW8Num3z7">
    <w:name w:val="WW8Num3z7"/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22z8">
    <w:name w:val="WW8Num22z8"/>
  </w:style>
  <w:style w:type="character" w:customStyle="1" w:styleId="WW8Num2z0">
    <w:name w:val="WW8Num2z0"/>
    <w:rPr>
      <w:rFonts w:ascii="Symbol" w:eastAsia="Book Antiqua" w:hAnsi="Symbol" w:cs="Symbol"/>
      <w:sz w:val="22"/>
      <w:szCs w:val="22"/>
    </w:rPr>
  </w:style>
  <w:style w:type="character" w:customStyle="1" w:styleId="WW8Num22z1">
    <w:name w:val="WW8Num22z1"/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6z8">
    <w:name w:val="WW8Num36z8"/>
  </w:style>
  <w:style w:type="character" w:customStyle="1" w:styleId="WW8Num22z6">
    <w:name w:val="WW8Num22z6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4z2">
    <w:name w:val="WW8Num34z2"/>
  </w:style>
  <w:style w:type="character" w:customStyle="1" w:styleId="WW8Num34z1">
    <w:name w:val="WW8Num34z1"/>
  </w:style>
  <w:style w:type="character" w:customStyle="1" w:styleId="WW8Num20z4">
    <w:name w:val="WW8Num20z4"/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2z5">
    <w:name w:val="WW8Num22z5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z0">
    <w:name w:val="WW8Num1z0"/>
  </w:style>
  <w:style w:type="character" w:customStyle="1" w:styleId="WW8Num30z6">
    <w:name w:val="WW8Num30z6"/>
  </w:style>
  <w:style w:type="character" w:customStyle="1" w:styleId="WW8Num32z7">
    <w:name w:val="WW8Num32z7"/>
  </w:style>
  <w:style w:type="character" w:customStyle="1" w:styleId="WW8Num32z5">
    <w:name w:val="WW8Num32z5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32z1">
    <w:name w:val="WW8Num32z1"/>
  </w:style>
  <w:style w:type="character" w:customStyle="1" w:styleId="WW8Num20z2">
    <w:name w:val="WW8Num20z2"/>
  </w:style>
  <w:style w:type="character" w:customStyle="1" w:styleId="WW8Num22z7">
    <w:name w:val="WW8Num22z7"/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33z4">
    <w:name w:val="WW8Num33z4"/>
  </w:style>
  <w:style w:type="character" w:customStyle="1" w:styleId="WW8Num3z6">
    <w:name w:val="WW8Num3z6"/>
  </w:style>
  <w:style w:type="character" w:customStyle="1" w:styleId="WW8Num28z2">
    <w:name w:val="WW8Num28z2"/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32z4">
    <w:name w:val="WW8Num32z4"/>
  </w:style>
  <w:style w:type="character" w:customStyle="1" w:styleId="WW8Num1z6">
    <w:name w:val="WW8Num1z6"/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apple-converted-space">
    <w:name w:val="apple-converted-space"/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22z2">
    <w:name w:val="WW8Num22z2"/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24z5">
    <w:name w:val="WW8Num24z5"/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28z3">
    <w:name w:val="WW8Num28z3"/>
  </w:style>
  <w:style w:type="character" w:customStyle="1" w:styleId="WW8Num36z5">
    <w:name w:val="WW8Num36z5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27z2">
    <w:name w:val="WW8Num27z2"/>
    <w:rPr>
      <w:rFonts w:ascii="Wingdings" w:hAnsi="Wingdings" w:cs="Wingdings"/>
      <w:sz w:val="20"/>
    </w:rPr>
  </w:style>
  <w:style w:type="character" w:customStyle="1" w:styleId="WW8Num1z5">
    <w:name w:val="WW8Num1z5"/>
  </w:style>
  <w:style w:type="character" w:customStyle="1" w:styleId="WW8Num36z6">
    <w:name w:val="WW8Num36z6"/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20z6">
    <w:name w:val="WW8Num20z6"/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9z8">
    <w:name w:val="WW8Num19z8"/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z8">
    <w:name w:val="WW8Num3z8"/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32z2">
    <w:name w:val="WW8Num32z2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28z8">
    <w:name w:val="WW8Num28z8"/>
  </w:style>
  <w:style w:type="character" w:customStyle="1" w:styleId="WW8Num34z4">
    <w:name w:val="WW8Num34z4"/>
  </w:style>
  <w:style w:type="character" w:customStyle="1" w:styleId="WW8Num20z1">
    <w:name w:val="WW8Num20z1"/>
  </w:style>
  <w:style w:type="character" w:customStyle="1" w:styleId="WW8Num30z5">
    <w:name w:val="WW8Num30z5"/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3z3">
    <w:name w:val="WW8Num33z3"/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19z6">
    <w:name w:val="WW8Num19z6"/>
  </w:style>
  <w:style w:type="character" w:customStyle="1" w:styleId="WW8Num3z5">
    <w:name w:val="WW8Num3z5"/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21z4">
    <w:name w:val="WW8Num21z4"/>
  </w:style>
  <w:style w:type="character" w:customStyle="1" w:styleId="WW8Num20z7">
    <w:name w:val="WW8Num20z7"/>
  </w:style>
  <w:style w:type="character" w:customStyle="1" w:styleId="WW8Num30z4">
    <w:name w:val="WW8Num30z4"/>
  </w:style>
  <w:style w:type="character" w:customStyle="1" w:styleId="WW8Num21z1">
    <w:name w:val="WW8Num21z1"/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28z4">
    <w:name w:val="WW8Num28z4"/>
  </w:style>
  <w:style w:type="character" w:customStyle="1" w:styleId="WW8Num1z7">
    <w:name w:val="WW8Num1z7"/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2">
    <w:name w:val="WW8Num21z2"/>
  </w:style>
  <w:style w:type="character" w:customStyle="1" w:styleId="WW8Num28z6">
    <w:name w:val="WW8Num28z6"/>
  </w:style>
  <w:style w:type="character" w:customStyle="1" w:styleId="BodyText2Char">
    <w:name w:val="Body Text 2 Char"/>
    <w:rPr>
      <w:sz w:val="22"/>
      <w:szCs w:val="24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30z3">
    <w:name w:val="WW8Num30z3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30z8">
    <w:name w:val="WW8Num30z8"/>
  </w:style>
  <w:style w:type="character" w:customStyle="1" w:styleId="WW8Num20z8">
    <w:name w:val="WW8Num20z8"/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7">
    <w:name w:val="WW8Num30z7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HeaderChar">
    <w:name w:val="Header Char"/>
    <w:rPr>
      <w:sz w:val="18"/>
      <w:szCs w:val="18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34z7">
    <w:name w:val="WW8Num34z7"/>
  </w:style>
  <w:style w:type="character" w:customStyle="1" w:styleId="WW8Num27z1">
    <w:name w:val="WW8Num27z1"/>
    <w:rPr>
      <w:rFonts w:ascii="Courier New" w:hAnsi="Courier New" w:cs="Times New Roman"/>
      <w:sz w:val="20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FooterChar">
    <w:name w:val="Footer Char"/>
    <w:rPr>
      <w:sz w:val="18"/>
      <w:szCs w:val="18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BodyTextIndent2Char">
    <w:name w:val="Body Text Indent 2 Char"/>
    <w:rPr>
      <w:sz w:val="24"/>
      <w:szCs w:val="24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24z8">
    <w:name w:val="WW8Num24z8"/>
  </w:style>
  <w:style w:type="character" w:customStyle="1" w:styleId="WW8Num19z1">
    <w:name w:val="WW8Num19z1"/>
  </w:style>
  <w:style w:type="character" w:customStyle="1" w:styleId="TitleChar">
    <w:name w:val="Title Char"/>
    <w:rPr>
      <w:rFonts w:eastAsia="SimSun"/>
      <w:b/>
      <w:sz w:val="28"/>
      <w:szCs w:val="24"/>
    </w:rPr>
  </w:style>
  <w:style w:type="character" w:customStyle="1" w:styleId="WW8Num28z5">
    <w:name w:val="WW8Num28z5"/>
  </w:style>
  <w:style w:type="character" w:customStyle="1" w:styleId="WW8Num19z2">
    <w:name w:val="WW8Num19z2"/>
  </w:style>
  <w:style w:type="character" w:customStyle="1" w:styleId="WW8Num36z3">
    <w:name w:val="WW8Num36z3"/>
  </w:style>
  <w:style w:type="character" w:customStyle="1" w:styleId="WW8Num24z2">
    <w:name w:val="WW8Num24z2"/>
  </w:style>
  <w:style w:type="character" w:customStyle="1" w:styleId="WW8Num19z3">
    <w:name w:val="WW8Num19z3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19z5">
    <w:name w:val="WW8Num19z5"/>
  </w:style>
  <w:style w:type="character" w:customStyle="1" w:styleId="WW8Num34z6">
    <w:name w:val="WW8Num34z6"/>
  </w:style>
  <w:style w:type="character" w:customStyle="1" w:styleId="WW8Num28z1">
    <w:name w:val="WW8Num28z1"/>
  </w:style>
  <w:style w:type="character" w:customStyle="1" w:styleId="WW8Num19z7">
    <w:name w:val="WW8Num19z7"/>
  </w:style>
  <w:style w:type="character" w:customStyle="1" w:styleId="WW8Num33z1">
    <w:name w:val="WW8Num33z1"/>
  </w:style>
  <w:style w:type="character" w:customStyle="1" w:styleId="WW8Num33z6">
    <w:name w:val="WW8Num33z6"/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21z3">
    <w:name w:val="WW8Num21z3"/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21z6">
    <w:name w:val="WW8Num21z6"/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Heading1Char">
    <w:name w:val="Heading 1 Char"/>
    <w:link w:val="Heading1"/>
    <w:uiPriority w:val="9"/>
    <w:rPr>
      <w:rFonts w:ascii="Calibri Light" w:eastAsia="SimSun" w:hAnsi="Calibri Light" w:cs="Times New Roman"/>
      <w:b/>
      <w:bCs/>
      <w:kern w:val="32"/>
      <w:sz w:val="32"/>
      <w:szCs w:val="32"/>
      <w:lang w:val="en-US"/>
    </w:rPr>
  </w:style>
  <w:style w:type="character" w:customStyle="1" w:styleId="WW8Num34z3">
    <w:name w:val="WW8Num34z3"/>
  </w:style>
  <w:style w:type="character" w:customStyle="1" w:styleId="WW8Num23z0">
    <w:name w:val="WW8Num23z0"/>
    <w:rPr>
      <w:rFonts w:ascii="Symbol" w:hAnsi="Symbol" w:cs="Symbol"/>
      <w:sz w:val="20"/>
    </w:rPr>
  </w:style>
  <w:style w:type="character" w:customStyle="1" w:styleId="WW8Num23z1">
    <w:name w:val="WW8Num23z1"/>
    <w:rPr>
      <w:rFonts w:ascii="Courier New" w:hAnsi="Courier New" w:cs="Times New Roman"/>
      <w:sz w:val="20"/>
    </w:rPr>
  </w:style>
  <w:style w:type="paragraph" w:styleId="ListParagraph">
    <w:name w:val="List Paragraph"/>
    <w:basedOn w:val="Normal"/>
    <w:uiPriority w:val="34"/>
    <w:qFormat/>
    <w:rsid w:val="00861C11"/>
    <w:pPr>
      <w:ind w:left="720"/>
      <w:contextualSpacing/>
    </w:pPr>
  </w:style>
  <w:style w:type="paragraph" w:customStyle="1" w:styleId="Default">
    <w:name w:val="Default"/>
    <w:rsid w:val="005F05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1339</Words>
  <Characters>7637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Engineer (Peter Cai, CCNA)</vt:lpstr>
    </vt:vector>
  </TitlesOfParts>
  <Company/>
  <LinksUpToDate>false</LinksUpToDate>
  <CharactersWithSpaces>8959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Engineer (Peter Cai, CCNA)</dc:title>
  <dc:creator>雨林木风</dc:creator>
  <cp:lastModifiedBy>EOClients</cp:lastModifiedBy>
  <cp:revision>5</cp:revision>
  <cp:lastPrinted>2009-05-22T13:25:00Z</cp:lastPrinted>
  <dcterms:created xsi:type="dcterms:W3CDTF">2016-05-11T22:07:00Z</dcterms:created>
  <dcterms:modified xsi:type="dcterms:W3CDTF">2016-05-24T15:35:00Z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