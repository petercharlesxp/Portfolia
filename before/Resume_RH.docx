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57231" w:rsidRDefault="00457231" w:rsidP="004572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A440C9" w:rsidRPr="00A440C9" w:rsidRDefault="00A440C9" w:rsidP="00A440C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457231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457231" w:rsidRPr="00457231">
        <w:rPr>
          <w:rFonts w:eastAsia="Times New Roman"/>
          <w:sz w:val="22"/>
          <w:szCs w:val="22"/>
        </w:rPr>
        <w:t>years</w:t>
      </w:r>
      <w:r>
        <w:rPr>
          <w:rFonts w:eastAsia="Times New Roman"/>
          <w:sz w:val="22"/>
          <w:szCs w:val="22"/>
        </w:rPr>
        <w:t>’experinece</w:t>
      </w:r>
      <w:proofErr w:type="spellEnd"/>
      <w:r w:rsidR="00457231"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Windows, Unix/Linux, Network </w:t>
      </w:r>
      <w:proofErr w:type="spellStart"/>
      <w:r>
        <w:rPr>
          <w:rFonts w:eastAsia="Times New Roman"/>
          <w:sz w:val="22"/>
          <w:szCs w:val="22"/>
        </w:rPr>
        <w:t>administratation</w:t>
      </w:r>
      <w:proofErr w:type="spellEnd"/>
    </w:p>
    <w:p w:rsidR="00A440C9" w:rsidRDefault="00457231" w:rsidP="004C57E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>5+ year Hypervisor expertise</w:t>
      </w:r>
      <w:r w:rsidR="003D3068" w:rsidRPr="00A440C9">
        <w:rPr>
          <w:rFonts w:eastAsia="Times New Roman"/>
          <w:sz w:val="22"/>
          <w:szCs w:val="22"/>
        </w:rPr>
        <w:t xml:space="preserve"> in VMware</w:t>
      </w:r>
      <w:r w:rsidRPr="00A440C9">
        <w:rPr>
          <w:rFonts w:eastAsia="Times New Roman"/>
          <w:sz w:val="22"/>
          <w:szCs w:val="22"/>
        </w:rPr>
        <w:t>,</w:t>
      </w:r>
      <w:r w:rsidR="003D3068" w:rsidRPr="00A440C9">
        <w:rPr>
          <w:rFonts w:eastAsia="Times New Roman"/>
          <w:sz w:val="22"/>
          <w:szCs w:val="22"/>
        </w:rPr>
        <w:t xml:space="preserve">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bookmarkStart w:id="7" w:name="_GoBack"/>
      <w:bookmarkEnd w:id="7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FB282F">
        <w:rPr>
          <w:rFonts w:eastAsia="Book Antiqua"/>
          <w:sz w:val="22"/>
          <w:szCs w:val="22"/>
        </w:rPr>
        <w:t xml:space="preserve">,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="00224546">
        <w:rPr>
          <w:rFonts w:eastAsia="Book Antiqua"/>
          <w:sz w:val="22"/>
          <w:szCs w:val="22"/>
        </w:rPr>
        <w:t>AWS,</w:t>
      </w:r>
      <w:r>
        <w:rPr>
          <w:rFonts w:eastAsia="Book Antiqua"/>
          <w:sz w:val="22"/>
          <w:szCs w:val="22"/>
        </w:rPr>
        <w:t xml:space="preserve"> OpenStack Private Cloud</w:t>
      </w:r>
      <w:r>
        <w:rPr>
          <w:b/>
          <w:sz w:val="22"/>
          <w:szCs w:val="22"/>
        </w:rPr>
        <w:t xml:space="preserve"> 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  <w:r w:rsidR="00FB282F">
        <w:rPr>
          <w:rFonts w:eastAsia="Book Antiqua"/>
          <w:sz w:val="22"/>
          <w:szCs w:val="22"/>
        </w:rPr>
        <w:t xml:space="preserve"> 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FB282F">
        <w:rPr>
          <w:rFonts w:eastAsia="Book Antiqua"/>
          <w:sz w:val="22"/>
          <w:szCs w:val="22"/>
        </w:rPr>
        <w:t xml:space="preserve"> 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  <w:r w:rsidR="00FB282F">
        <w:rPr>
          <w:rFonts w:eastAsia="Book Antiqua"/>
          <w:sz w:val="22"/>
          <w:szCs w:val="22"/>
        </w:rPr>
        <w:t xml:space="preserve"> 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  <w:r w:rsidR="00FB282F">
        <w:rPr>
          <w:rFonts w:eastAsia="Book Antiqua"/>
          <w:sz w:val="22"/>
          <w:szCs w:val="22"/>
        </w:rPr>
        <w:t xml:space="preserve"> 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150D09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150D09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LAN and WAN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VoIP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B330D2" w:rsidRPr="00A94FF7" w:rsidRDefault="00B330D2" w:rsidP="00B330D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474F8A" w:rsidRPr="00474F8A" w:rsidRDefault="00474F8A" w:rsidP="00DD2A9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74F8A">
        <w:rPr>
          <w:rFonts w:eastAsia="Book Antiqua"/>
          <w:sz w:val="22"/>
          <w:szCs w:val="22"/>
        </w:rPr>
        <w:t>Administer &amp; support SAN &amp; Fiber Channel Switch infrastructure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LAN and WAN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VoIP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474F8A" w:rsidRDefault="00474F8A" w:rsidP="002D455D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474F8A">
        <w:rPr>
          <w:rFonts w:eastAsia="Book Antiqua"/>
          <w:sz w:val="22"/>
          <w:szCs w:val="22"/>
        </w:rPr>
        <w:t>Research &amp; implement new technologies</w:t>
      </w:r>
    </w:p>
    <w:p w:rsidR="00D51B37" w:rsidRPr="00D51B37" w:rsidRDefault="00A65EE9" w:rsidP="00D51B37">
      <w:p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>Project: Internet s</w:t>
      </w:r>
      <w:r w:rsidR="00D51B37" w:rsidRPr="00D51B37">
        <w:rPr>
          <w:sz w:val="22"/>
          <w:szCs w:val="22"/>
        </w:rPr>
        <w:t xml:space="preserve">ervice </w:t>
      </w:r>
      <w:r>
        <w:rPr>
          <w:sz w:val="22"/>
          <w:szCs w:val="22"/>
        </w:rPr>
        <w:t>n</w:t>
      </w:r>
      <w:r w:rsidR="00D51B37" w:rsidRPr="00D51B37">
        <w:rPr>
          <w:sz w:val="22"/>
          <w:szCs w:val="22"/>
        </w:rPr>
        <w:t xml:space="preserve">etwork system </w:t>
      </w:r>
      <w:r w:rsidR="0048456B">
        <w:rPr>
          <w:sz w:val="22"/>
          <w:szCs w:val="22"/>
        </w:rPr>
        <w:t>optimization</w:t>
      </w:r>
      <w:r w:rsidR="00D51B37" w:rsidRPr="00D51B37">
        <w:rPr>
          <w:sz w:val="22"/>
          <w:szCs w:val="22"/>
        </w:rPr>
        <w:t xml:space="preserve"> </w:t>
      </w:r>
      <w:r w:rsidR="00D51B37" w:rsidRPr="00D51B37">
        <w:rPr>
          <w:sz w:val="22"/>
          <w:szCs w:val="22"/>
        </w:rPr>
        <w:tab/>
      </w:r>
      <w:r w:rsidR="00D51B37"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2637E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3778E"/>
    <w:rsid w:val="000678BA"/>
    <w:rsid w:val="00094FE3"/>
    <w:rsid w:val="000A497E"/>
    <w:rsid w:val="000E085C"/>
    <w:rsid w:val="000F0A60"/>
    <w:rsid w:val="000F458A"/>
    <w:rsid w:val="0014183E"/>
    <w:rsid w:val="0015036E"/>
    <w:rsid w:val="00150D09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37E7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74F8A"/>
    <w:rsid w:val="0048456B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65EE9"/>
    <w:rsid w:val="00AC34A4"/>
    <w:rsid w:val="00AC3697"/>
    <w:rsid w:val="00AF51F6"/>
    <w:rsid w:val="00B25445"/>
    <w:rsid w:val="00B25CC7"/>
    <w:rsid w:val="00B330D2"/>
    <w:rsid w:val="00B646F1"/>
    <w:rsid w:val="00B96AB0"/>
    <w:rsid w:val="00B96ADA"/>
    <w:rsid w:val="00BB7B3A"/>
    <w:rsid w:val="00BC7C43"/>
    <w:rsid w:val="00C22C63"/>
    <w:rsid w:val="00C329BF"/>
    <w:rsid w:val="00C37E31"/>
    <w:rsid w:val="00C427B4"/>
    <w:rsid w:val="00C91B45"/>
    <w:rsid w:val="00C93159"/>
    <w:rsid w:val="00CB4AAB"/>
    <w:rsid w:val="00CE3A0C"/>
    <w:rsid w:val="00D17A06"/>
    <w:rsid w:val="00D36009"/>
    <w:rsid w:val="00D47226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3D54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2907"/>
    <w:rsid w:val="00FA7E85"/>
    <w:rsid w:val="00FB282F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12</cp:revision>
  <cp:lastPrinted>2009-05-22T13:25:00Z</cp:lastPrinted>
  <dcterms:created xsi:type="dcterms:W3CDTF">2016-04-12T15:03:00Z</dcterms:created>
  <dcterms:modified xsi:type="dcterms:W3CDTF">2016-04-21T22:32:00Z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