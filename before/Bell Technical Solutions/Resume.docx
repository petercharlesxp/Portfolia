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85" w:rsidRDefault="007275ED" w:rsidP="00823184">
      <w:pPr>
        <w:pStyle w:val="Heading"/>
        <w:spacing w:after="0" w:line="240" w:lineRule="atLeast"/>
        <w:rPr>
          <w:b w:val="0"/>
          <w:bCs/>
          <w:sz w:val="22"/>
          <w:szCs w:val="22"/>
        </w:rPr>
      </w:pPr>
      <w:r>
        <w:rPr>
          <w:b w:val="0"/>
          <w:bCs/>
          <w:sz w:val="32"/>
          <w:szCs w:val="32"/>
        </w:rPr>
        <w:t>Peter Charles</w:t>
      </w:r>
      <w:r w:rsidR="0044592C">
        <w:rPr>
          <w:b w:val="0"/>
          <w:bCs/>
          <w:sz w:val="32"/>
          <w:szCs w:val="32"/>
        </w:rPr>
        <w:t xml:space="preserve"> </w:t>
      </w:r>
    </w:p>
    <w:p w:rsidR="0093634C" w:rsidRDefault="0093634C" w:rsidP="0093634C">
      <w:pPr>
        <w:pStyle w:val="Heading"/>
        <w:pBdr>
          <w:bottom w:val="single" w:sz="12" w:space="1" w:color="auto"/>
        </w:pBdr>
        <w:rPr>
          <w:sz w:val="22"/>
          <w:szCs w:val="22"/>
        </w:rPr>
      </w:pPr>
      <w:r>
        <w:rPr>
          <w:b w:val="0"/>
          <w:bCs/>
          <w:sz w:val="22"/>
          <w:szCs w:val="22"/>
        </w:rPr>
        <w:t>1905-</w:t>
      </w:r>
      <w:r w:rsidRPr="00E444B1">
        <w:rPr>
          <w:b w:val="0"/>
          <w:bCs/>
          <w:sz w:val="22"/>
          <w:szCs w:val="22"/>
        </w:rPr>
        <w:t>230 Oak Street, Toronto, ON M5A 2E2 • (416)839-6065 • petercharles.ca@gmail.com</w:t>
      </w:r>
    </w:p>
    <w:p w:rsidR="00894707" w:rsidRDefault="00894707" w:rsidP="00823184">
      <w:pPr>
        <w:spacing w:after="0" w:line="240" w:lineRule="atLeast"/>
        <w:rPr>
          <w:rFonts w:eastAsia="Times New Roman"/>
        </w:rPr>
      </w:pPr>
    </w:p>
    <w:p w:rsidR="00554A2E" w:rsidRDefault="00D04506" w:rsidP="00823184">
      <w:pPr>
        <w:spacing w:after="0" w:line="240" w:lineRule="atLeast"/>
        <w:rPr>
          <w:rFonts w:eastAsia="Times New Roman"/>
        </w:rPr>
      </w:pPr>
      <w:r w:rsidRPr="00D04506">
        <w:rPr>
          <w:rFonts w:eastAsia="Times New Roman"/>
        </w:rPr>
        <w:t>Field Service Technician</w:t>
      </w:r>
    </w:p>
    <w:p w:rsidR="00D04506" w:rsidRDefault="00D04506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SUMMARY:</w:t>
      </w:r>
    </w:p>
    <w:p w:rsidR="006A52D3" w:rsidRPr="006A52D3" w:rsidRDefault="006A52D3" w:rsidP="006A52D3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6A52D3">
        <w:rPr>
          <w:rFonts w:eastAsia="Times New Roman"/>
          <w:sz w:val="22"/>
          <w:szCs w:val="22"/>
        </w:rPr>
        <w:t>Flexible to work various shifts (days, evenings, weekends) and be on call</w:t>
      </w:r>
    </w:p>
    <w:p w:rsidR="006A52D3" w:rsidRPr="006A52D3" w:rsidRDefault="006A52D3" w:rsidP="006A52D3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6A52D3">
        <w:rPr>
          <w:rFonts w:eastAsia="Times New Roman"/>
          <w:sz w:val="22"/>
          <w:szCs w:val="22"/>
        </w:rPr>
        <w:t>Available to work 40 hours per week</w:t>
      </w:r>
    </w:p>
    <w:p w:rsidR="006A52D3" w:rsidRPr="006A52D3" w:rsidRDefault="006A52D3" w:rsidP="006A52D3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6A52D3">
        <w:rPr>
          <w:rFonts w:eastAsia="Times New Roman"/>
          <w:sz w:val="22"/>
          <w:szCs w:val="22"/>
        </w:rPr>
        <w:t>Computer Systems Technology – Networking , Advanced  Diploma, Centennial College</w:t>
      </w:r>
    </w:p>
    <w:p w:rsidR="006A52D3" w:rsidRPr="006A52D3" w:rsidRDefault="006A52D3" w:rsidP="006A52D3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6A52D3">
        <w:rPr>
          <w:rFonts w:eastAsia="Times New Roman"/>
          <w:sz w:val="22"/>
          <w:szCs w:val="22"/>
        </w:rPr>
        <w:t xml:space="preserve">Valid Ontario </w:t>
      </w:r>
      <w:proofErr w:type="spellStart"/>
      <w:r w:rsidRPr="006A52D3">
        <w:rPr>
          <w:rFonts w:eastAsia="Times New Roman"/>
          <w:sz w:val="22"/>
          <w:szCs w:val="22"/>
        </w:rPr>
        <w:t>Drivers</w:t>
      </w:r>
      <w:proofErr w:type="spellEnd"/>
      <w:r w:rsidRPr="006A52D3">
        <w:rPr>
          <w:rFonts w:eastAsia="Times New Roman"/>
          <w:sz w:val="22"/>
          <w:szCs w:val="22"/>
        </w:rPr>
        <w:t xml:space="preserve"> License (G2)</w:t>
      </w:r>
    </w:p>
    <w:p w:rsidR="006A52D3" w:rsidRPr="006A52D3" w:rsidRDefault="006A52D3" w:rsidP="006A52D3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6A52D3">
        <w:rPr>
          <w:rFonts w:eastAsia="Times New Roman"/>
          <w:sz w:val="22"/>
          <w:szCs w:val="22"/>
        </w:rPr>
        <w:t>Safe Driving record with no suspensions of any kind on your driving abstract</w:t>
      </w:r>
    </w:p>
    <w:p w:rsidR="006A52D3" w:rsidRPr="006A52D3" w:rsidRDefault="006A52D3" w:rsidP="006A52D3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6A52D3">
        <w:rPr>
          <w:rFonts w:eastAsia="Times New Roman"/>
          <w:sz w:val="22"/>
          <w:szCs w:val="22"/>
        </w:rPr>
        <w:t>Climb ladders without fear of heights</w:t>
      </w:r>
    </w:p>
    <w:p w:rsidR="006A52D3" w:rsidRPr="006A52D3" w:rsidRDefault="006A52D3" w:rsidP="006A52D3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6A52D3">
        <w:rPr>
          <w:rFonts w:eastAsia="Times New Roman"/>
          <w:sz w:val="22"/>
          <w:szCs w:val="22"/>
        </w:rPr>
        <w:t>Work indoors as well as outdoors in all types of weather conditions</w:t>
      </w:r>
    </w:p>
    <w:p w:rsidR="006A52D3" w:rsidRPr="006A52D3" w:rsidRDefault="006A52D3" w:rsidP="006A52D3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6A52D3">
        <w:rPr>
          <w:rFonts w:eastAsia="Times New Roman"/>
          <w:sz w:val="22"/>
          <w:szCs w:val="22"/>
        </w:rPr>
        <w:t>Ability to lift up to meet the physical demands of the job</w:t>
      </w:r>
    </w:p>
    <w:p w:rsidR="006A52D3" w:rsidRPr="006A52D3" w:rsidRDefault="006A52D3" w:rsidP="006A52D3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6A52D3">
        <w:rPr>
          <w:rFonts w:eastAsia="Times New Roman"/>
          <w:sz w:val="22"/>
          <w:szCs w:val="22"/>
        </w:rPr>
        <w:t xml:space="preserve">Ability to distinguish </w:t>
      </w:r>
      <w:proofErr w:type="spellStart"/>
      <w:r w:rsidRPr="006A52D3">
        <w:rPr>
          <w:rFonts w:eastAsia="Times New Roman"/>
          <w:sz w:val="22"/>
          <w:szCs w:val="22"/>
        </w:rPr>
        <w:t>colours</w:t>
      </w:r>
      <w:proofErr w:type="spellEnd"/>
    </w:p>
    <w:p w:rsidR="006A52D3" w:rsidRPr="006A52D3" w:rsidRDefault="006A52D3" w:rsidP="006A52D3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6A52D3">
        <w:rPr>
          <w:rFonts w:eastAsia="Times New Roman"/>
          <w:sz w:val="22"/>
          <w:szCs w:val="22"/>
        </w:rPr>
        <w:t>English proficiency, both verbal and written</w:t>
      </w:r>
    </w:p>
    <w:p w:rsidR="006A52D3" w:rsidRDefault="006A52D3" w:rsidP="006A52D3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6A52D3">
        <w:rPr>
          <w:rFonts w:eastAsia="Times New Roman"/>
          <w:sz w:val="22"/>
          <w:szCs w:val="22"/>
        </w:rPr>
        <w:t>Post -secondary education in Elect</w:t>
      </w:r>
      <w:r w:rsidR="002D55FA">
        <w:rPr>
          <w:rFonts w:eastAsia="Times New Roman"/>
          <w:sz w:val="22"/>
          <w:szCs w:val="22"/>
        </w:rPr>
        <w:t>ronics/ Electrical Engineering</w:t>
      </w:r>
    </w:p>
    <w:p w:rsidR="00485DC7" w:rsidRDefault="00485DC7" w:rsidP="00823184">
      <w:pPr>
        <w:spacing w:after="0" w:line="240" w:lineRule="atLeast"/>
        <w:rPr>
          <w:rFonts w:eastAsia="Book Antiqua"/>
          <w:b/>
          <w:u w:val="single"/>
        </w:rPr>
      </w:pPr>
      <w:bookmarkStart w:id="0" w:name="OLE_LINK11"/>
      <w:bookmarkStart w:id="1" w:name="OLE_LINK12"/>
      <w:bookmarkStart w:id="2" w:name="OLE_LINK13"/>
      <w:bookmarkStart w:id="3" w:name="OLE_LINK71"/>
      <w:bookmarkStart w:id="4" w:name="OLE_LINK72"/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 xml:space="preserve">PROFESSIONAL EXPERIENCE: </w:t>
      </w:r>
    </w:p>
    <w:p w:rsidR="00FA7E85" w:rsidRDefault="00FA7E85" w:rsidP="00823184">
      <w:pPr>
        <w:spacing w:after="0" w:line="240" w:lineRule="atLeast"/>
        <w:rPr>
          <w:bCs/>
          <w:i/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China Telecom, China</w:t>
      </w:r>
      <w:r>
        <w:rPr>
          <w:b/>
          <w:bCs/>
          <w:iCs/>
          <w:sz w:val="22"/>
          <w:szCs w:val="22"/>
        </w:rPr>
        <w:tab/>
      </w:r>
      <w:r w:rsidR="00CC5FD6" w:rsidRPr="00CC5FD6">
        <w:rPr>
          <w:b/>
          <w:bCs/>
          <w:iCs/>
          <w:sz w:val="22"/>
          <w:szCs w:val="22"/>
        </w:rPr>
        <w:t>Field Service Technician</w:t>
      </w:r>
      <w:r>
        <w:rPr>
          <w:b/>
          <w:bCs/>
          <w:iCs/>
          <w:sz w:val="22"/>
          <w:szCs w:val="22"/>
        </w:rPr>
        <w:tab/>
        <w:t>2008</w:t>
      </w:r>
    </w:p>
    <w:p w:rsidR="001353B5" w:rsidRPr="001353B5" w:rsidRDefault="001353B5" w:rsidP="001353B5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1353B5">
        <w:rPr>
          <w:rFonts w:eastAsia="Book Antiqua"/>
          <w:sz w:val="22"/>
          <w:szCs w:val="22"/>
        </w:rPr>
        <w:t>Installation, maintenance, and repair of fiber and copper-based telecommunications equipment, products and services</w:t>
      </w:r>
    </w:p>
    <w:p w:rsidR="001353B5" w:rsidRPr="001353B5" w:rsidRDefault="001353B5" w:rsidP="001353B5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1353B5">
        <w:rPr>
          <w:rFonts w:eastAsia="Book Antiqua"/>
          <w:sz w:val="22"/>
          <w:szCs w:val="22"/>
        </w:rPr>
        <w:t>Provide an exceptio</w:t>
      </w:r>
      <w:r w:rsidR="00146709">
        <w:rPr>
          <w:rFonts w:eastAsia="Book Antiqua"/>
          <w:sz w:val="22"/>
          <w:szCs w:val="22"/>
        </w:rPr>
        <w:t xml:space="preserve">nal customer experience for </w:t>
      </w:r>
      <w:r w:rsidRPr="001353B5">
        <w:rPr>
          <w:rFonts w:eastAsia="Book Antiqua"/>
          <w:sz w:val="22"/>
          <w:szCs w:val="22"/>
        </w:rPr>
        <w:t>clients</w:t>
      </w:r>
    </w:p>
    <w:p w:rsidR="001353B5" w:rsidRPr="001353B5" w:rsidRDefault="001353B5" w:rsidP="001353B5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1353B5">
        <w:rPr>
          <w:rFonts w:eastAsia="Book Antiqua"/>
          <w:sz w:val="22"/>
          <w:szCs w:val="22"/>
        </w:rPr>
        <w:t xml:space="preserve">Troubleshoot complex telecommunications products and systems using a digital </w:t>
      </w:r>
      <w:proofErr w:type="spellStart"/>
      <w:r w:rsidRPr="001353B5">
        <w:rPr>
          <w:rFonts w:eastAsia="Book Antiqua"/>
          <w:sz w:val="22"/>
          <w:szCs w:val="22"/>
        </w:rPr>
        <w:t>multimeter</w:t>
      </w:r>
      <w:proofErr w:type="spellEnd"/>
      <w:r w:rsidRPr="001353B5">
        <w:rPr>
          <w:rFonts w:eastAsia="Book Antiqua"/>
          <w:sz w:val="22"/>
          <w:szCs w:val="22"/>
        </w:rPr>
        <w:t>, Smartphone, and PC</w:t>
      </w:r>
    </w:p>
    <w:p w:rsidR="001353B5" w:rsidRPr="001353B5" w:rsidRDefault="001353B5" w:rsidP="001353B5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1353B5">
        <w:rPr>
          <w:rFonts w:eastAsia="Book Antiqua"/>
          <w:sz w:val="22"/>
          <w:szCs w:val="22"/>
        </w:rPr>
        <w:t>Work independently and also assist other technicians while in the field</w:t>
      </w:r>
    </w:p>
    <w:p w:rsidR="001353B5" w:rsidRPr="001353B5" w:rsidRDefault="001353B5" w:rsidP="001353B5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1353B5">
        <w:rPr>
          <w:rFonts w:eastAsia="Book Antiqua"/>
          <w:sz w:val="22"/>
          <w:szCs w:val="22"/>
        </w:rPr>
        <w:t>Observe and follow all company Health and Safety rules and policies</w:t>
      </w:r>
    </w:p>
    <w:p w:rsidR="001353B5" w:rsidRPr="001353B5" w:rsidRDefault="001353B5" w:rsidP="001353B5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1353B5">
        <w:rPr>
          <w:rFonts w:eastAsia="Book Antiqua"/>
          <w:sz w:val="22"/>
          <w:szCs w:val="22"/>
        </w:rPr>
        <w:t>Inform customers of work that will be done</w:t>
      </w:r>
    </w:p>
    <w:p w:rsidR="001353B5" w:rsidRPr="00AE1B48" w:rsidRDefault="001353B5" w:rsidP="001353B5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1353B5">
        <w:rPr>
          <w:rFonts w:eastAsia="Book Antiqua"/>
          <w:sz w:val="22"/>
          <w:szCs w:val="22"/>
        </w:rPr>
        <w:t>Learn and understand new products and services</w:t>
      </w:r>
      <w:r w:rsidRPr="001353B5">
        <w:rPr>
          <w:rFonts w:eastAsia="Book Antiqua"/>
          <w:sz w:val="22"/>
          <w:szCs w:val="22"/>
        </w:rPr>
        <w:t xml:space="preserve"> </w:t>
      </w:r>
    </w:p>
    <w:p w:rsidR="00535DA9" w:rsidRDefault="00535DA9" w:rsidP="00823184">
      <w:pPr>
        <w:spacing w:after="0" w:line="240" w:lineRule="atLeast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EDUCATION</w:t>
      </w:r>
      <w:r w:rsidR="00554A2E">
        <w:rPr>
          <w:rFonts w:eastAsia="Book Antiqua"/>
          <w:b/>
          <w:u w:val="single"/>
        </w:rPr>
        <w:t>/Certifications</w:t>
      </w:r>
      <w:r>
        <w:rPr>
          <w:rFonts w:eastAsia="Book Antiqua"/>
          <w:b/>
          <w:u w:val="single"/>
        </w:rPr>
        <w:t>:</w:t>
      </w:r>
    </w:p>
    <w:bookmarkEnd w:id="0"/>
    <w:bookmarkEnd w:id="1"/>
    <w:bookmarkEnd w:id="2"/>
    <w:bookmarkEnd w:id="3"/>
    <w:bookmarkEnd w:id="4"/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Systems Technology – Networking , Advanced  Diplom</w:t>
      </w:r>
      <w:r w:rsidR="00BA0FED">
        <w:rPr>
          <w:rFonts w:eastAsia="Times New Roman"/>
          <w:sz w:val="22"/>
          <w:szCs w:val="22"/>
        </w:rPr>
        <w:t>a, Centennial College</w:t>
      </w:r>
      <w:r w:rsidR="00BA0FED">
        <w:rPr>
          <w:rFonts w:eastAsia="Times New Roman"/>
          <w:sz w:val="22"/>
          <w:szCs w:val="22"/>
        </w:rPr>
        <w:tab/>
        <w:t xml:space="preserve"> </w:t>
      </w:r>
    </w:p>
    <w:p w:rsidR="00554A2E" w:rsidRDefault="00554A2E" w:rsidP="00554A2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  <w:r w:rsidR="006243DB">
        <w:rPr>
          <w:b/>
          <w:sz w:val="22"/>
          <w:szCs w:val="22"/>
        </w:rPr>
        <w:t xml:space="preserve"> Certification</w:t>
      </w:r>
      <w:bookmarkStart w:id="5" w:name="_GoBack"/>
      <w:bookmarkEnd w:id="5"/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</w:t>
      </w:r>
      <w:r w:rsidR="001045ED">
        <w:rPr>
          <w:rFonts w:eastAsia="Times New Roman"/>
          <w:sz w:val="22"/>
          <w:szCs w:val="22"/>
        </w:rPr>
        <w:t>A</w:t>
      </w:r>
      <w:r>
        <w:rPr>
          <w:rFonts w:eastAsia="Times New Roman"/>
          <w:sz w:val="22"/>
          <w:szCs w:val="22"/>
        </w:rPr>
        <w:t xml:space="preserve"> (Cisco Certified Network</w:t>
      </w:r>
      <w:r w:rsidR="001045ED">
        <w:rPr>
          <w:rFonts w:eastAsia="Times New Roman"/>
          <w:sz w:val="22"/>
          <w:szCs w:val="22"/>
        </w:rPr>
        <w:t xml:space="preserve"> Associate</w:t>
      </w:r>
      <w:r>
        <w:rPr>
          <w:rFonts w:eastAsia="Times New Roman"/>
          <w:sz w:val="22"/>
          <w:szCs w:val="22"/>
        </w:rPr>
        <w:t>), Cisco Systems, Inc.</w:t>
      </w:r>
      <w:r>
        <w:rPr>
          <w:rFonts w:eastAsia="Times New Roman"/>
          <w:sz w:val="22"/>
          <w:szCs w:val="22"/>
        </w:rPr>
        <w:tab/>
      </w:r>
    </w:p>
    <w:sectPr w:rsidR="00554A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4358552C"/>
    <w:multiLevelType w:val="multilevel"/>
    <w:tmpl w:val="78C0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945BC8"/>
    <w:multiLevelType w:val="multilevel"/>
    <w:tmpl w:val="A97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274C7D"/>
    <w:multiLevelType w:val="hybridMultilevel"/>
    <w:tmpl w:val="4906C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5"/>
    <w:rsid w:val="0000381E"/>
    <w:rsid w:val="0001669C"/>
    <w:rsid w:val="00025C6C"/>
    <w:rsid w:val="000261AB"/>
    <w:rsid w:val="00036453"/>
    <w:rsid w:val="00050F9C"/>
    <w:rsid w:val="000678BA"/>
    <w:rsid w:val="00090D1B"/>
    <w:rsid w:val="00094FE3"/>
    <w:rsid w:val="000A497E"/>
    <w:rsid w:val="000B47F3"/>
    <w:rsid w:val="000E085C"/>
    <w:rsid w:val="000F458A"/>
    <w:rsid w:val="001045ED"/>
    <w:rsid w:val="00120716"/>
    <w:rsid w:val="001353B5"/>
    <w:rsid w:val="0014183E"/>
    <w:rsid w:val="00146709"/>
    <w:rsid w:val="0015036E"/>
    <w:rsid w:val="00152114"/>
    <w:rsid w:val="001842FA"/>
    <w:rsid w:val="00187E5D"/>
    <w:rsid w:val="001921D8"/>
    <w:rsid w:val="001A608C"/>
    <w:rsid w:val="001B556C"/>
    <w:rsid w:val="001C2192"/>
    <w:rsid w:val="001C4E88"/>
    <w:rsid w:val="001D29E1"/>
    <w:rsid w:val="001D366B"/>
    <w:rsid w:val="001D57E6"/>
    <w:rsid w:val="001E2FC6"/>
    <w:rsid w:val="001F1EAE"/>
    <w:rsid w:val="001F56E2"/>
    <w:rsid w:val="00211DCA"/>
    <w:rsid w:val="00231061"/>
    <w:rsid w:val="002310A7"/>
    <w:rsid w:val="00236336"/>
    <w:rsid w:val="00272419"/>
    <w:rsid w:val="00286F5B"/>
    <w:rsid w:val="00292C92"/>
    <w:rsid w:val="002B6CF5"/>
    <w:rsid w:val="002C3EAD"/>
    <w:rsid w:val="002C4F2A"/>
    <w:rsid w:val="002D5160"/>
    <w:rsid w:val="002D55FA"/>
    <w:rsid w:val="002F0675"/>
    <w:rsid w:val="002F32D4"/>
    <w:rsid w:val="0031602C"/>
    <w:rsid w:val="00322A65"/>
    <w:rsid w:val="0034760C"/>
    <w:rsid w:val="00362047"/>
    <w:rsid w:val="003671E5"/>
    <w:rsid w:val="00367697"/>
    <w:rsid w:val="003737CA"/>
    <w:rsid w:val="0038098E"/>
    <w:rsid w:val="0038454C"/>
    <w:rsid w:val="0038627A"/>
    <w:rsid w:val="00386BE8"/>
    <w:rsid w:val="003C1575"/>
    <w:rsid w:val="003D3AD4"/>
    <w:rsid w:val="00411C87"/>
    <w:rsid w:val="00411D1E"/>
    <w:rsid w:val="0041208D"/>
    <w:rsid w:val="00436C20"/>
    <w:rsid w:val="0044592C"/>
    <w:rsid w:val="0045003B"/>
    <w:rsid w:val="00450DB6"/>
    <w:rsid w:val="0046621E"/>
    <w:rsid w:val="00471257"/>
    <w:rsid w:val="00485DC7"/>
    <w:rsid w:val="00491EED"/>
    <w:rsid w:val="004A6291"/>
    <w:rsid w:val="004B0483"/>
    <w:rsid w:val="004B0871"/>
    <w:rsid w:val="004B556E"/>
    <w:rsid w:val="004E0B1A"/>
    <w:rsid w:val="004F4900"/>
    <w:rsid w:val="00502085"/>
    <w:rsid w:val="00511415"/>
    <w:rsid w:val="00514074"/>
    <w:rsid w:val="00535DA9"/>
    <w:rsid w:val="00542E71"/>
    <w:rsid w:val="00554A2E"/>
    <w:rsid w:val="00590375"/>
    <w:rsid w:val="0059170C"/>
    <w:rsid w:val="005B2B2D"/>
    <w:rsid w:val="005D7745"/>
    <w:rsid w:val="005F488A"/>
    <w:rsid w:val="006075F2"/>
    <w:rsid w:val="006233D5"/>
    <w:rsid w:val="006243DB"/>
    <w:rsid w:val="00627F06"/>
    <w:rsid w:val="006319FC"/>
    <w:rsid w:val="00637CE7"/>
    <w:rsid w:val="00653FA7"/>
    <w:rsid w:val="00655166"/>
    <w:rsid w:val="00660651"/>
    <w:rsid w:val="0067791C"/>
    <w:rsid w:val="006A52D3"/>
    <w:rsid w:val="006B6B16"/>
    <w:rsid w:val="006C3645"/>
    <w:rsid w:val="006D6577"/>
    <w:rsid w:val="006D6AA5"/>
    <w:rsid w:val="006E4DD4"/>
    <w:rsid w:val="006F0215"/>
    <w:rsid w:val="006F612F"/>
    <w:rsid w:val="00705782"/>
    <w:rsid w:val="00726EFB"/>
    <w:rsid w:val="007275ED"/>
    <w:rsid w:val="00734F38"/>
    <w:rsid w:val="007350B1"/>
    <w:rsid w:val="007446F1"/>
    <w:rsid w:val="00763F80"/>
    <w:rsid w:val="00770A79"/>
    <w:rsid w:val="007B306D"/>
    <w:rsid w:val="007B4B33"/>
    <w:rsid w:val="007B7673"/>
    <w:rsid w:val="007C0F43"/>
    <w:rsid w:val="007D0FFB"/>
    <w:rsid w:val="007E3EFE"/>
    <w:rsid w:val="007E41FB"/>
    <w:rsid w:val="007F000C"/>
    <w:rsid w:val="007F00FB"/>
    <w:rsid w:val="007F5020"/>
    <w:rsid w:val="008028D3"/>
    <w:rsid w:val="00805D35"/>
    <w:rsid w:val="00810945"/>
    <w:rsid w:val="00823184"/>
    <w:rsid w:val="008342AD"/>
    <w:rsid w:val="00837A3C"/>
    <w:rsid w:val="00852E69"/>
    <w:rsid w:val="00861C11"/>
    <w:rsid w:val="0086725B"/>
    <w:rsid w:val="00871389"/>
    <w:rsid w:val="0087789B"/>
    <w:rsid w:val="008864D0"/>
    <w:rsid w:val="00893139"/>
    <w:rsid w:val="00894707"/>
    <w:rsid w:val="008A035A"/>
    <w:rsid w:val="008B5147"/>
    <w:rsid w:val="008C0235"/>
    <w:rsid w:val="008C67A9"/>
    <w:rsid w:val="008D29A5"/>
    <w:rsid w:val="00913F75"/>
    <w:rsid w:val="0093634C"/>
    <w:rsid w:val="00942166"/>
    <w:rsid w:val="00942461"/>
    <w:rsid w:val="00942862"/>
    <w:rsid w:val="00963C08"/>
    <w:rsid w:val="0098132D"/>
    <w:rsid w:val="00995CC5"/>
    <w:rsid w:val="00996BC2"/>
    <w:rsid w:val="009A410F"/>
    <w:rsid w:val="009C42EE"/>
    <w:rsid w:val="009D17FA"/>
    <w:rsid w:val="00A054E7"/>
    <w:rsid w:val="00A06F94"/>
    <w:rsid w:val="00A109EE"/>
    <w:rsid w:val="00A12F8B"/>
    <w:rsid w:val="00A23ABE"/>
    <w:rsid w:val="00A27DA3"/>
    <w:rsid w:val="00A4752D"/>
    <w:rsid w:val="00A6349A"/>
    <w:rsid w:val="00A65BEF"/>
    <w:rsid w:val="00A94FF7"/>
    <w:rsid w:val="00AC34A4"/>
    <w:rsid w:val="00AE1B48"/>
    <w:rsid w:val="00AF51F6"/>
    <w:rsid w:val="00B25445"/>
    <w:rsid w:val="00B25CC7"/>
    <w:rsid w:val="00B43370"/>
    <w:rsid w:val="00B47F4F"/>
    <w:rsid w:val="00B646F1"/>
    <w:rsid w:val="00B96AB0"/>
    <w:rsid w:val="00BA0FED"/>
    <w:rsid w:val="00BC7C43"/>
    <w:rsid w:val="00C05402"/>
    <w:rsid w:val="00C16B5B"/>
    <w:rsid w:val="00C37E31"/>
    <w:rsid w:val="00C47876"/>
    <w:rsid w:val="00C91B45"/>
    <w:rsid w:val="00C93159"/>
    <w:rsid w:val="00CB4AAB"/>
    <w:rsid w:val="00CB5E3F"/>
    <w:rsid w:val="00CC5FD6"/>
    <w:rsid w:val="00CE3A0C"/>
    <w:rsid w:val="00D04506"/>
    <w:rsid w:val="00D64706"/>
    <w:rsid w:val="00D750F2"/>
    <w:rsid w:val="00D84206"/>
    <w:rsid w:val="00D86E33"/>
    <w:rsid w:val="00D91492"/>
    <w:rsid w:val="00D9586E"/>
    <w:rsid w:val="00D964BC"/>
    <w:rsid w:val="00DB0647"/>
    <w:rsid w:val="00DE449F"/>
    <w:rsid w:val="00DF066D"/>
    <w:rsid w:val="00E20CC3"/>
    <w:rsid w:val="00E37FEF"/>
    <w:rsid w:val="00E53609"/>
    <w:rsid w:val="00E6589D"/>
    <w:rsid w:val="00E7124F"/>
    <w:rsid w:val="00E72A93"/>
    <w:rsid w:val="00EA74B6"/>
    <w:rsid w:val="00EC782D"/>
    <w:rsid w:val="00EE0BEA"/>
    <w:rsid w:val="00EF2791"/>
    <w:rsid w:val="00EF27BF"/>
    <w:rsid w:val="00F071F9"/>
    <w:rsid w:val="00F36244"/>
    <w:rsid w:val="00F57612"/>
    <w:rsid w:val="00F77789"/>
    <w:rsid w:val="00F96B29"/>
    <w:rsid w:val="00FA2235"/>
    <w:rsid w:val="00FA7E85"/>
    <w:rsid w:val="00FB44FB"/>
    <w:rsid w:val="00FE04D4"/>
    <w:rsid w:val="00FE2C48"/>
    <w:rsid w:val="00FF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A74FD80-55F5-4688-8F25-4DD3D32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9FC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4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character" w:styleId="Emphasis">
    <w:name w:val="Emphasis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pPr>
      <w:spacing w:before="280" w:after="280"/>
    </w:pPr>
    <w:rPr>
      <w:rFonts w:eastAsia="Times New Roman"/>
    </w:rPr>
  </w:style>
  <w:style w:type="character" w:customStyle="1" w:styleId="WW8Num22z4">
    <w:name w:val="WW8Num22z4"/>
  </w:style>
  <w:style w:type="character" w:customStyle="1" w:styleId="WW8Num33z7">
    <w:name w:val="WW8Num33z7"/>
  </w:style>
  <w:style w:type="character" w:customStyle="1" w:styleId="WW8Num32z8">
    <w:name w:val="WW8Num32z8"/>
  </w:style>
  <w:style w:type="character" w:customStyle="1" w:styleId="WW8Num1z4">
    <w:name w:val="WW8Num1z4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21z7">
    <w:name w:val="WW8Num21z7"/>
  </w:style>
  <w:style w:type="character" w:customStyle="1" w:styleId="WW8Num32z3">
    <w:name w:val="WW8Num32z3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copyhead3">
    <w:name w:val="copyhead3"/>
    <w:basedOn w:val="WW-DefaultParagraphFont"/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36z2">
    <w:name w:val="WW8Num36z2"/>
  </w:style>
  <w:style w:type="character" w:customStyle="1" w:styleId="WW8Num33z5">
    <w:name w:val="WW8Num33z5"/>
  </w:style>
  <w:style w:type="character" w:customStyle="1" w:styleId="WW8Num20z5">
    <w:name w:val="WW8Num20z5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32z6">
    <w:name w:val="WW8Num32z6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22z3">
    <w:name w:val="WW8Num22z3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0z3">
    <w:name w:val="WW8Num20z3"/>
  </w:style>
  <w:style w:type="character" w:customStyle="1" w:styleId="WW8Num34z8">
    <w:name w:val="WW8Num34z8"/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6z7">
    <w:name w:val="WW8Num36z7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1z8">
    <w:name w:val="WW8Num1z8"/>
  </w:style>
  <w:style w:type="character" w:customStyle="1" w:styleId="WW8Num24z7">
    <w:name w:val="WW8Num24z7"/>
  </w:style>
  <w:style w:type="character" w:customStyle="1" w:styleId="WW8Num36z4">
    <w:name w:val="WW8Num36z4"/>
  </w:style>
  <w:style w:type="character" w:customStyle="1" w:styleId="WW8Num34z5">
    <w:name w:val="WW8Num34z5"/>
  </w:style>
  <w:style w:type="character" w:customStyle="1" w:styleId="WW8Num24z6">
    <w:name w:val="WW8Num24z6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24z3">
    <w:name w:val="WW8Num24z3"/>
  </w:style>
  <w:style w:type="character" w:customStyle="1" w:styleId="WW8Num24z1">
    <w:name w:val="WW8Num24z1"/>
  </w:style>
  <w:style w:type="character" w:customStyle="1" w:styleId="WW8Num28z7">
    <w:name w:val="WW8Num28z7"/>
  </w:style>
  <w:style w:type="character" w:customStyle="1" w:styleId="WW8Num36z0">
    <w:name w:val="WW8Num36z0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</w:style>
  <w:style w:type="character" w:customStyle="1" w:styleId="WW8Num33z8">
    <w:name w:val="WW8Num33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0">
    <w:name w:val="WW8Num3z0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</w:style>
  <w:style w:type="character" w:customStyle="1" w:styleId="WW8Num21z8">
    <w:name w:val="WW8Num21z8"/>
  </w:style>
  <w:style w:type="character" w:customStyle="1" w:styleId="WW8Num24z4">
    <w:name w:val="WW8Num24z4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21z5">
    <w:name w:val="WW8Num21z5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tabtext">
    <w:name w:val="tabtex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z7">
    <w:name w:val="WW8Num3z7"/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22z8">
    <w:name w:val="WW8Num22z8"/>
  </w:style>
  <w:style w:type="character" w:customStyle="1" w:styleId="WW8Num2z0">
    <w:name w:val="WW8Num2z0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6z8">
    <w:name w:val="WW8Num36z8"/>
  </w:style>
  <w:style w:type="character" w:customStyle="1" w:styleId="WW8Num22z6">
    <w:name w:val="WW8Num22z6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20z4">
    <w:name w:val="WW8Num20z4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2z5">
    <w:name w:val="WW8Num22z5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z0">
    <w:name w:val="WW8Num1z0"/>
  </w:style>
  <w:style w:type="character" w:customStyle="1" w:styleId="WW8Num30z6">
    <w:name w:val="WW8Num30z6"/>
  </w:style>
  <w:style w:type="character" w:customStyle="1" w:styleId="WW8Num32z7">
    <w:name w:val="WW8Num32z7"/>
  </w:style>
  <w:style w:type="character" w:customStyle="1" w:styleId="WW8Num32z5">
    <w:name w:val="WW8Num32z5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32z1">
    <w:name w:val="WW8Num32z1"/>
  </w:style>
  <w:style w:type="character" w:customStyle="1" w:styleId="WW8Num20z2">
    <w:name w:val="WW8Num20z2"/>
  </w:style>
  <w:style w:type="character" w:customStyle="1" w:styleId="WW8Num22z7">
    <w:name w:val="WW8Num22z7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33z4">
    <w:name w:val="WW8Num33z4"/>
  </w:style>
  <w:style w:type="character" w:customStyle="1" w:styleId="WW8Num3z6">
    <w:name w:val="WW8Num3z6"/>
  </w:style>
  <w:style w:type="character" w:customStyle="1" w:styleId="WW8Num28z2">
    <w:name w:val="WW8Num28z2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32z4">
    <w:name w:val="WW8Num32z4"/>
  </w:style>
  <w:style w:type="character" w:customStyle="1" w:styleId="WW8Num1z6">
    <w:name w:val="WW8Num1z6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apple-converted-space">
    <w:name w:val="apple-converted-space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22z2">
    <w:name w:val="WW8Num22z2"/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24z5">
    <w:name w:val="WW8Num24z5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28z3">
    <w:name w:val="WW8Num28z3"/>
  </w:style>
  <w:style w:type="character" w:customStyle="1" w:styleId="WW8Num36z5">
    <w:name w:val="WW8Num36z5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1z5">
    <w:name w:val="WW8Num1z5"/>
  </w:style>
  <w:style w:type="character" w:customStyle="1" w:styleId="WW8Num36z6">
    <w:name w:val="WW8Num36z6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20z6">
    <w:name w:val="WW8Num20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8">
    <w:name w:val="WW8Num19z8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z8">
    <w:name w:val="WW8Num3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8z8">
    <w:name w:val="WW8Num28z8"/>
  </w:style>
  <w:style w:type="character" w:customStyle="1" w:styleId="WW8Num34z4">
    <w:name w:val="WW8Num34z4"/>
  </w:style>
  <w:style w:type="character" w:customStyle="1" w:styleId="WW8Num20z1">
    <w:name w:val="WW8Num20z1"/>
  </w:style>
  <w:style w:type="character" w:customStyle="1" w:styleId="WW8Num30z5">
    <w:name w:val="WW8Num30z5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3z3">
    <w:name w:val="WW8Num33z3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19z6">
    <w:name w:val="WW8Num19z6"/>
  </w:style>
  <w:style w:type="character" w:customStyle="1" w:styleId="WW8Num3z5">
    <w:name w:val="WW8Num3z5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21z4">
    <w:name w:val="WW8Num21z4"/>
  </w:style>
  <w:style w:type="character" w:customStyle="1" w:styleId="WW8Num20z7">
    <w:name w:val="WW8Num20z7"/>
  </w:style>
  <w:style w:type="character" w:customStyle="1" w:styleId="WW8Num30z4">
    <w:name w:val="WW8Num30z4"/>
  </w:style>
  <w:style w:type="character" w:customStyle="1" w:styleId="WW8Num21z1">
    <w:name w:val="WW8Num21z1"/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28z4">
    <w:name w:val="WW8Num28z4"/>
  </w:style>
  <w:style w:type="character" w:customStyle="1" w:styleId="WW8Num1z7">
    <w:name w:val="WW8Num1z7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8z6">
    <w:name w:val="WW8Num28z6"/>
  </w:style>
  <w:style w:type="character" w:customStyle="1" w:styleId="BodyText2Char">
    <w:name w:val="Body Text 2 Char"/>
    <w:rPr>
      <w:sz w:val="22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30z3">
    <w:name w:val="WW8Num30z3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30z8">
    <w:name w:val="WW8Num30z8"/>
  </w:style>
  <w:style w:type="character" w:customStyle="1" w:styleId="WW8Num20z8">
    <w:name w:val="WW8Num20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34z7">
    <w:name w:val="WW8Num34z7"/>
  </w:style>
  <w:style w:type="character" w:customStyle="1" w:styleId="WW8Num27z1">
    <w:name w:val="WW8Num27z1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24z8">
    <w:name w:val="WW8Num24z8"/>
  </w:style>
  <w:style w:type="character" w:customStyle="1" w:styleId="WW8Num19z1">
    <w:name w:val="WW8Num19z1"/>
  </w:style>
  <w:style w:type="character" w:customStyle="1" w:styleId="TitleChar">
    <w:name w:val="Title Char"/>
    <w:rPr>
      <w:rFonts w:eastAsia="宋体"/>
      <w:b/>
      <w:sz w:val="28"/>
      <w:szCs w:val="24"/>
    </w:rPr>
  </w:style>
  <w:style w:type="character" w:customStyle="1" w:styleId="WW8Num28z5">
    <w:name w:val="WW8Num28z5"/>
  </w:style>
  <w:style w:type="character" w:customStyle="1" w:styleId="WW8Num19z2">
    <w:name w:val="WW8Num19z2"/>
  </w:style>
  <w:style w:type="character" w:customStyle="1" w:styleId="WW8Num36z3">
    <w:name w:val="WW8Num36z3"/>
  </w:style>
  <w:style w:type="character" w:customStyle="1" w:styleId="WW8Num24z2">
    <w:name w:val="WW8Num24z2"/>
  </w:style>
  <w:style w:type="character" w:customStyle="1" w:styleId="WW8Num19z3">
    <w:name w:val="WW8Num19z3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19z5">
    <w:name w:val="WW8Num19z5"/>
  </w:style>
  <w:style w:type="character" w:customStyle="1" w:styleId="WW8Num34z6">
    <w:name w:val="WW8Num34z6"/>
  </w:style>
  <w:style w:type="character" w:customStyle="1" w:styleId="WW8Num28z1">
    <w:name w:val="WW8Num28z1"/>
  </w:style>
  <w:style w:type="character" w:customStyle="1" w:styleId="WW8Num19z7">
    <w:name w:val="WW8Num19z7"/>
  </w:style>
  <w:style w:type="character" w:customStyle="1" w:styleId="WW8Num33z1">
    <w:name w:val="WW8Num33z1"/>
  </w:style>
  <w:style w:type="character" w:customStyle="1" w:styleId="WW8Num33z6">
    <w:name w:val="WW8Num33z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21z3">
    <w:name w:val="WW8Num21z3"/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21z6">
    <w:name w:val="WW8Num21z6"/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Pr>
      <w:rFonts w:ascii="Calibri Light" w:eastAsia="宋体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 (Peter Cai, CCNA)</vt:lpstr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 (Peter Cai, CCNA)</dc:title>
  <dc:creator>雨林木风</dc:creator>
  <cp:lastModifiedBy>Xiao Ping Cai</cp:lastModifiedBy>
  <cp:revision>16</cp:revision>
  <cp:lastPrinted>2009-05-22T13:25:00Z</cp:lastPrinted>
  <dcterms:created xsi:type="dcterms:W3CDTF">2016-05-11T22:07:00Z</dcterms:created>
  <dcterms:modified xsi:type="dcterms:W3CDTF">2016-05-24T20:08:00Z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