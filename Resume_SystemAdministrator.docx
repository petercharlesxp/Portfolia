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59170C" w:rsidRPr="0059170C" w:rsidRDefault="007275ED" w:rsidP="0059170C">
      <w:pPr>
        <w:spacing w:after="0" w:line="240" w:lineRule="atLeast"/>
        <w:rPr>
          <w:rFonts w:eastAsia="Times New Roman"/>
        </w:rPr>
      </w:pPr>
      <w:r w:rsidRPr="007275ED">
        <w:rPr>
          <w:rFonts w:eastAsia="Times New Roman"/>
        </w:rPr>
        <w:t>VCP-Cloud, MCSE, CCNP</w:t>
      </w:r>
    </w:p>
    <w:p w:rsidR="00362047" w:rsidRDefault="0036204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120716" w:rsidRPr="00A12F8B" w:rsidRDefault="00A12F8B" w:rsidP="00176E60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12F8B">
        <w:rPr>
          <w:rFonts w:eastAsia="Times New Roman"/>
          <w:sz w:val="22"/>
          <w:szCs w:val="22"/>
        </w:rPr>
        <w:t>Computer and Communication Networks, Bachelor's Degree</w:t>
      </w:r>
      <w:r w:rsidRPr="00A12F8B">
        <w:rPr>
          <w:rFonts w:eastAsia="Times New Roman"/>
          <w:sz w:val="22"/>
          <w:szCs w:val="22"/>
        </w:rPr>
        <w:t xml:space="preserve"> </w:t>
      </w:r>
      <w:r w:rsidR="00120716" w:rsidRPr="00A12F8B">
        <w:rPr>
          <w:rFonts w:eastAsia="Times New Roman"/>
          <w:sz w:val="22"/>
          <w:szCs w:val="22"/>
        </w:rPr>
        <w:t>and</w:t>
      </w:r>
      <w:r>
        <w:rPr>
          <w:rFonts w:eastAsia="Times New Roman"/>
          <w:sz w:val="22"/>
          <w:szCs w:val="22"/>
        </w:rPr>
        <w:t xml:space="preserve"> 5+ years’</w:t>
      </w:r>
      <w:r w:rsidR="00120716" w:rsidRPr="00A12F8B">
        <w:rPr>
          <w:rFonts w:eastAsia="Times New Roman"/>
          <w:sz w:val="22"/>
          <w:szCs w:val="22"/>
        </w:rPr>
        <w:t xml:space="preserve"> work experience</w:t>
      </w:r>
    </w:p>
    <w:p w:rsidR="00120716" w:rsidRPr="00120716" w:rsidRDefault="00A12F8B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120716" w:rsidRPr="00120716">
        <w:rPr>
          <w:rFonts w:eastAsia="Times New Roman"/>
          <w:sz w:val="22"/>
          <w:szCs w:val="22"/>
        </w:rPr>
        <w:t>xperience installing, configuring, and maintaining Linux, Linux services, and Linux networking</w:t>
      </w:r>
    </w:p>
    <w:p w:rsidR="00120716" w:rsidRPr="00120716" w:rsidRDefault="00A12F8B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Pr="00120716">
        <w:rPr>
          <w:rFonts w:eastAsia="Times New Roman"/>
          <w:sz w:val="22"/>
          <w:szCs w:val="22"/>
        </w:rPr>
        <w:t xml:space="preserve">xperience </w:t>
      </w:r>
      <w:r w:rsidR="00120716" w:rsidRPr="00120716">
        <w:rPr>
          <w:rFonts w:eastAsia="Times New Roman"/>
          <w:sz w:val="22"/>
          <w:szCs w:val="22"/>
        </w:rPr>
        <w:t>in industry-standard infrastructure and application stacks</w:t>
      </w:r>
    </w:p>
    <w:p w:rsidR="00120716" w:rsidRDefault="00A12F8B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</w:t>
      </w:r>
      <w:r w:rsidR="00120716" w:rsidRPr="00120716">
        <w:rPr>
          <w:rFonts w:eastAsia="Times New Roman"/>
          <w:sz w:val="22"/>
          <w:szCs w:val="22"/>
        </w:rPr>
        <w:t xml:space="preserve"> of current network hardware and standards</w:t>
      </w:r>
      <w:r>
        <w:rPr>
          <w:rFonts w:eastAsia="Times New Roman"/>
          <w:sz w:val="22"/>
          <w:szCs w:val="22"/>
        </w:rPr>
        <w:t>, such as firewall, routers, switch, IPS, VPN, OSPF</w:t>
      </w:r>
    </w:p>
    <w:p w:rsidR="00A12F8B" w:rsidRDefault="00A12F8B" w:rsidP="007C0F43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Network Certification: </w:t>
      </w:r>
    </w:p>
    <w:p w:rsidR="00A12F8B" w:rsidRDefault="00A12F8B" w:rsidP="00A12F8B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A12F8B" w:rsidRDefault="00A12F8B" w:rsidP="00A12F8B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120716" w:rsidRPr="00120716" w:rsidRDefault="00120716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120716">
        <w:rPr>
          <w:rFonts w:eastAsia="Times New Roman"/>
          <w:sz w:val="22"/>
          <w:szCs w:val="22"/>
        </w:rPr>
        <w:t>Ability to conduct research into Operating system issues and products as required</w:t>
      </w:r>
    </w:p>
    <w:p w:rsidR="00120716" w:rsidRDefault="00A12F8B" w:rsidP="00120716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</w:t>
      </w:r>
      <w:r w:rsidRPr="00120716">
        <w:rPr>
          <w:rFonts w:eastAsia="Times New Roman"/>
          <w:sz w:val="22"/>
          <w:szCs w:val="22"/>
        </w:rPr>
        <w:t xml:space="preserve"> </w:t>
      </w:r>
      <w:r w:rsidR="00120716" w:rsidRPr="00120716">
        <w:rPr>
          <w:rFonts w:eastAsia="Times New Roman"/>
          <w:sz w:val="22"/>
          <w:szCs w:val="22"/>
        </w:rPr>
        <w:t>Hands-on hardware and software troubleshooting experience</w:t>
      </w:r>
    </w:p>
    <w:p w:rsid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7C0F43">
        <w:rPr>
          <w:rFonts w:eastAsia="Times New Roman"/>
          <w:sz w:val="22"/>
          <w:szCs w:val="22"/>
        </w:rPr>
        <w:t>+ years of relevant experience as web/application administration engineer with expertise in supporting</w:t>
      </w:r>
      <w:r w:rsidR="002B6CF5">
        <w:rPr>
          <w:rFonts w:eastAsia="Times New Roman"/>
          <w:sz w:val="22"/>
          <w:szCs w:val="22"/>
        </w:rPr>
        <w:t xml:space="preserve"> Microsoft server applications (IIS 6/7/8, ASP.Net 4.0/4.5, Windows Server 2003/2008/2012)</w:t>
      </w:r>
    </w:p>
    <w:p w:rsidR="007C0F43" w:rsidRDefault="007C0F43" w:rsidP="007C0F43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Microsoft Server Certification:</w:t>
      </w:r>
    </w:p>
    <w:p w:rsidR="007C0F43" w:rsidRPr="007C0F43" w:rsidRDefault="007C0F43" w:rsidP="007C0F4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7C0F43">
        <w:rPr>
          <w:rFonts w:eastAsia="Times New Roman"/>
          <w:sz w:val="22"/>
          <w:szCs w:val="22"/>
        </w:rPr>
        <w:t>+ years</w:t>
      </w:r>
      <w:r>
        <w:rPr>
          <w:rFonts w:eastAsia="Times New Roman"/>
          <w:sz w:val="22"/>
          <w:szCs w:val="22"/>
        </w:rPr>
        <w:t>’</w:t>
      </w:r>
      <w:r w:rsidRPr="007C0F43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developer </w:t>
      </w:r>
      <w:r w:rsidRPr="007C0F43">
        <w:rPr>
          <w:rFonts w:eastAsia="Times New Roman"/>
          <w:sz w:val="22"/>
          <w:szCs w:val="22"/>
        </w:rPr>
        <w:t>experience with deploying web applications</w:t>
      </w:r>
      <w:r>
        <w:rPr>
          <w:rFonts w:eastAsia="Times New Roman"/>
          <w:sz w:val="22"/>
          <w:szCs w:val="22"/>
        </w:rPr>
        <w:t xml:space="preserve"> (ASP.NET,</w:t>
      </w:r>
      <w:r w:rsidRPr="007C0F43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MVC, </w:t>
      </w:r>
      <w:r>
        <w:rPr>
          <w:rFonts w:eastAsia="Times New Roman"/>
          <w:sz w:val="22"/>
          <w:szCs w:val="22"/>
        </w:rPr>
        <w:t>WCF)</w:t>
      </w:r>
      <w:r w:rsidRPr="007C0F43">
        <w:rPr>
          <w:rFonts w:eastAsia="Times New Roman"/>
          <w:sz w:val="22"/>
          <w:szCs w:val="22"/>
        </w:rPr>
        <w:t xml:space="preserve"> to a Windows environment</w:t>
      </w:r>
      <w:r>
        <w:rPr>
          <w:rFonts w:eastAsia="Times New Roman"/>
          <w:sz w:val="22"/>
          <w:szCs w:val="22"/>
        </w:rPr>
        <w:t xml:space="preserve"> (IIS, Microsoft Azure Cloud, SharePoint)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7C0F43">
        <w:rPr>
          <w:rFonts w:eastAsia="Times New Roman"/>
          <w:sz w:val="22"/>
          <w:szCs w:val="22"/>
        </w:rPr>
        <w:t xml:space="preserve">+ years hands on experience working </w:t>
      </w:r>
      <w:r>
        <w:rPr>
          <w:rFonts w:eastAsia="Times New Roman"/>
          <w:sz w:val="22"/>
          <w:szCs w:val="22"/>
        </w:rPr>
        <w:t>with SQL Server (2005 or 2008) and MySQL, Oracle BI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7C0F43">
        <w:rPr>
          <w:rFonts w:eastAsia="Times New Roman"/>
          <w:sz w:val="22"/>
          <w:szCs w:val="22"/>
        </w:rPr>
        <w:t>A strong team player, self-motivated, self-starter with a “get it done” work attitude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7C0F43">
        <w:rPr>
          <w:rFonts w:eastAsia="Times New Roman"/>
          <w:sz w:val="22"/>
          <w:szCs w:val="22"/>
        </w:rPr>
        <w:t>Effective written and oral communication skills (must be able to articulate technical designs, strategies, and problems to management and peers)</w:t>
      </w:r>
    </w:p>
    <w:p w:rsid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Pr="00120716">
        <w:rPr>
          <w:rFonts w:eastAsia="Times New Roman"/>
          <w:sz w:val="22"/>
          <w:szCs w:val="22"/>
        </w:rPr>
        <w:t xml:space="preserve">xperience </w:t>
      </w:r>
      <w:r w:rsidRPr="007C0F43">
        <w:rPr>
          <w:rFonts w:eastAsia="Times New Roman"/>
          <w:sz w:val="22"/>
          <w:szCs w:val="22"/>
        </w:rPr>
        <w:t>in industry-standard infrastructure and application stacks for Cloud/SaaS</w:t>
      </w:r>
      <w:r w:rsidR="00A109EE">
        <w:rPr>
          <w:rFonts w:eastAsia="Times New Roman"/>
          <w:sz w:val="22"/>
          <w:szCs w:val="22"/>
        </w:rPr>
        <w:t>/</w:t>
      </w:r>
      <w:r w:rsidR="002B6CF5">
        <w:rPr>
          <w:rFonts w:eastAsia="Times New Roman"/>
          <w:sz w:val="22"/>
          <w:szCs w:val="22"/>
        </w:rPr>
        <w:t>PaaS</w:t>
      </w:r>
      <w:r w:rsidR="00A109EE">
        <w:rPr>
          <w:rFonts w:eastAsia="Times New Roman"/>
          <w:sz w:val="22"/>
          <w:szCs w:val="22"/>
        </w:rPr>
        <w:t>/IaaS</w:t>
      </w:r>
    </w:p>
    <w:p w:rsidR="00A109EE" w:rsidRDefault="00A109EE" w:rsidP="00A109EE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Cloud Certification:</w:t>
      </w:r>
    </w:p>
    <w:p w:rsidR="00A109EE" w:rsidRDefault="00A109EE" w:rsidP="00A109EE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7C0F43" w:rsidRPr="007C0F43" w:rsidRDefault="002B6CF5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Pr="00120716">
        <w:rPr>
          <w:rFonts w:eastAsia="Times New Roman"/>
          <w:sz w:val="22"/>
          <w:szCs w:val="22"/>
        </w:rPr>
        <w:t xml:space="preserve">xperience </w:t>
      </w:r>
      <w:r>
        <w:rPr>
          <w:rFonts w:eastAsia="Times New Roman"/>
          <w:sz w:val="22"/>
          <w:szCs w:val="22"/>
        </w:rPr>
        <w:t>with ISP, SaaS and</w:t>
      </w:r>
      <w:r w:rsidR="007C0F43" w:rsidRPr="007C0F43">
        <w:rPr>
          <w:rFonts w:eastAsia="Times New Roman"/>
          <w:sz w:val="22"/>
          <w:szCs w:val="22"/>
        </w:rPr>
        <w:t xml:space="preserve"> Cloud Operations</w:t>
      </w:r>
      <w:r>
        <w:rPr>
          <w:rFonts w:eastAsia="Times New Roman"/>
          <w:sz w:val="22"/>
          <w:szCs w:val="22"/>
        </w:rPr>
        <w:t>, such as</w:t>
      </w:r>
      <w:r>
        <w:rPr>
          <w:rFonts w:eastAsia="Times New Roman"/>
          <w:sz w:val="22"/>
          <w:szCs w:val="22"/>
        </w:rPr>
        <w:t xml:space="preserve"> Microsoft Azure Cloud, AWS</w:t>
      </w:r>
    </w:p>
    <w:p w:rsidR="007C0F43" w:rsidRP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7C0F43">
        <w:rPr>
          <w:rFonts w:eastAsia="Times New Roman"/>
          <w:sz w:val="22"/>
          <w:szCs w:val="22"/>
        </w:rPr>
        <w:t>Ability to work in a high-pressure, fast-paced, high growth environment</w:t>
      </w:r>
    </w:p>
    <w:p w:rsidR="007C0F43" w:rsidRPr="007C0F43" w:rsidRDefault="007B4B33" w:rsidP="007B4B3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7C0F43" w:rsidRPr="007C0F43">
        <w:rPr>
          <w:rFonts w:eastAsia="Times New Roman"/>
          <w:sz w:val="22"/>
          <w:szCs w:val="22"/>
        </w:rPr>
        <w:t>xperience working with Windows based performance monitoring tools</w:t>
      </w:r>
      <w:r w:rsidR="00F36244">
        <w:rPr>
          <w:rFonts w:eastAsia="Times New Roman"/>
          <w:sz w:val="22"/>
          <w:szCs w:val="22"/>
        </w:rPr>
        <w:t xml:space="preserve">, such as </w:t>
      </w:r>
      <w:r>
        <w:rPr>
          <w:rFonts w:eastAsia="Times New Roman"/>
          <w:sz w:val="22"/>
          <w:szCs w:val="22"/>
        </w:rPr>
        <w:t xml:space="preserve">Nagios, </w:t>
      </w:r>
      <w:proofErr w:type="spellStart"/>
      <w:r w:rsidR="000B47F3">
        <w:rPr>
          <w:rFonts w:eastAsia="Times New Roman"/>
          <w:sz w:val="22"/>
          <w:szCs w:val="22"/>
        </w:rPr>
        <w:t>Icinga</w:t>
      </w:r>
      <w:proofErr w:type="spellEnd"/>
    </w:p>
    <w:p w:rsidR="007C0F43" w:rsidRPr="007C0F43" w:rsidRDefault="00F36244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</w:t>
      </w:r>
      <w:r w:rsidR="007C0F43" w:rsidRPr="007C0F43">
        <w:rPr>
          <w:rFonts w:eastAsia="Times New Roman"/>
          <w:sz w:val="22"/>
          <w:szCs w:val="22"/>
        </w:rPr>
        <w:t>experience in IT-related systems implementation, operations, and support</w:t>
      </w:r>
    </w:p>
    <w:p w:rsidR="007C0F43" w:rsidRDefault="007C0F43" w:rsidP="007C0F43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7C0F43">
        <w:rPr>
          <w:rFonts w:eastAsia="Times New Roman"/>
          <w:sz w:val="22"/>
          <w:szCs w:val="22"/>
        </w:rPr>
        <w:t>Experience and ability to reverse engineer systems for troubleshooting.</w:t>
      </w:r>
    </w:p>
    <w:p w:rsidR="00F36244" w:rsidRP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</w:t>
      </w:r>
      <w:r w:rsidRPr="00F36244">
        <w:rPr>
          <w:rFonts w:eastAsia="Times New Roman"/>
          <w:sz w:val="22"/>
          <w:szCs w:val="22"/>
        </w:rPr>
        <w:t>in using different configuration management/automa</w:t>
      </w:r>
      <w:r>
        <w:rPr>
          <w:rFonts w:eastAsia="Times New Roman"/>
          <w:sz w:val="22"/>
          <w:szCs w:val="22"/>
        </w:rPr>
        <w:t xml:space="preserve">tion tools such as </w:t>
      </w:r>
      <w:proofErr w:type="spellStart"/>
      <w:r>
        <w:rPr>
          <w:rFonts w:eastAsia="Times New Roman"/>
          <w:sz w:val="22"/>
          <w:szCs w:val="22"/>
        </w:rPr>
        <w:t>Ansible</w:t>
      </w:r>
      <w:proofErr w:type="spellEnd"/>
      <w:r>
        <w:rPr>
          <w:rFonts w:eastAsia="Times New Roman"/>
          <w:sz w:val="22"/>
          <w:szCs w:val="22"/>
        </w:rPr>
        <w:t xml:space="preserve">, </w:t>
      </w:r>
      <w:r w:rsidRPr="00F36244">
        <w:rPr>
          <w:rFonts w:eastAsia="Times New Roman"/>
          <w:sz w:val="22"/>
          <w:szCs w:val="22"/>
        </w:rPr>
        <w:t>Chef / Puppet</w:t>
      </w:r>
    </w:p>
    <w:p w:rsidR="00F36244" w:rsidRP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</w:t>
      </w:r>
      <w:r>
        <w:rPr>
          <w:rFonts w:eastAsia="Times New Roman"/>
          <w:sz w:val="22"/>
          <w:szCs w:val="22"/>
        </w:rPr>
        <w:t>e</w:t>
      </w:r>
      <w:r w:rsidRPr="00F36244">
        <w:rPr>
          <w:rFonts w:eastAsia="Times New Roman"/>
          <w:sz w:val="22"/>
          <w:szCs w:val="22"/>
        </w:rPr>
        <w:t>xperience with Linux or similar Unix platforms (Oracle Linux, CentOS, RHEL, Solaris, BSD)</w:t>
      </w:r>
    </w:p>
    <w:p w:rsidR="00F36244" w:rsidRP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</w:t>
      </w:r>
      <w:r w:rsidRPr="00F36244">
        <w:rPr>
          <w:rFonts w:eastAsia="Times New Roman"/>
          <w:sz w:val="22"/>
          <w:szCs w:val="22"/>
        </w:rPr>
        <w:t>of load balancing and high availability planning</w:t>
      </w:r>
    </w:p>
    <w:p w:rsidR="00F36244" w:rsidRP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</w:t>
      </w:r>
      <w:r>
        <w:rPr>
          <w:rFonts w:eastAsia="Times New Roman"/>
          <w:sz w:val="22"/>
          <w:szCs w:val="22"/>
        </w:rPr>
        <w:t>e</w:t>
      </w:r>
      <w:r w:rsidRPr="00F36244">
        <w:rPr>
          <w:rFonts w:eastAsia="Times New Roman"/>
          <w:sz w:val="22"/>
          <w:szCs w:val="22"/>
        </w:rPr>
        <w:t>xperience with Windows based scripting</w:t>
      </w:r>
    </w:p>
    <w:p w:rsidR="00F36244" w:rsidRDefault="00F36244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of </w:t>
      </w:r>
      <w:r w:rsidRPr="00F36244">
        <w:rPr>
          <w:rFonts w:eastAsia="Times New Roman"/>
          <w:sz w:val="22"/>
          <w:szCs w:val="22"/>
        </w:rPr>
        <w:t>VMWare</w:t>
      </w:r>
      <w:r>
        <w:rPr>
          <w:rFonts w:eastAsia="Times New Roman"/>
          <w:sz w:val="22"/>
          <w:szCs w:val="22"/>
        </w:rPr>
        <w:t>, such as DRS, SRM, NSX</w:t>
      </w:r>
    </w:p>
    <w:p w:rsidR="00F36244" w:rsidRPr="00F36244" w:rsidRDefault="00F36244" w:rsidP="00F36244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F36244"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F36244" w:rsidRDefault="00F36244" w:rsidP="00F36244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F36244" w:rsidRPr="00F36244" w:rsidRDefault="00F36244" w:rsidP="00F36244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7B7673" w:rsidRDefault="00A109EE" w:rsidP="00F3624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F36244" w:rsidRPr="00F36244">
        <w:rPr>
          <w:rFonts w:eastAsia="Times New Roman"/>
          <w:sz w:val="22"/>
          <w:szCs w:val="22"/>
        </w:rPr>
        <w:t>xperience of enterprise monitoring system</w:t>
      </w:r>
      <w:r>
        <w:rPr>
          <w:rFonts w:eastAsia="Times New Roman"/>
          <w:sz w:val="22"/>
          <w:szCs w:val="22"/>
        </w:rPr>
        <w:t xml:space="preserve">, such as </w:t>
      </w:r>
      <w:proofErr w:type="spellStart"/>
      <w:r w:rsidRPr="000678BA">
        <w:rPr>
          <w:rFonts w:eastAsia="Book Antiqua"/>
          <w:sz w:val="22"/>
          <w:szCs w:val="22"/>
        </w:rPr>
        <w:t>vRealize</w:t>
      </w:r>
      <w:proofErr w:type="spellEnd"/>
      <w:r w:rsidRPr="000678BA">
        <w:rPr>
          <w:rFonts w:eastAsia="Book Antiqua"/>
          <w:sz w:val="22"/>
          <w:szCs w:val="22"/>
        </w:rPr>
        <w:t xml:space="preserve"> Operations Manager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  <w:bookmarkStart w:id="7" w:name="_GoBack"/>
      <w:bookmarkEnd w:id="7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1A608C" w:rsidRDefault="00996BC2" w:rsidP="00996BC2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</w:p>
    <w:p w:rsidR="00094FE3" w:rsidRDefault="001A608C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Storage:</w:t>
      </w:r>
      <w:r>
        <w:rPr>
          <w:rFonts w:eastAsia="Book Antiqua"/>
          <w:sz w:val="22"/>
          <w:szCs w:val="22"/>
        </w:rPr>
        <w:t xml:space="preserve">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</w:t>
      </w:r>
      <w:r w:rsidR="00A12F8B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Cisco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A94FF7" w:rsidRP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  <w:t>Technical Analyst</w:t>
      </w:r>
      <w:r w:rsidR="00120716">
        <w:rPr>
          <w:b/>
          <w:sz w:val="22"/>
          <w:szCs w:val="22"/>
        </w:rPr>
        <w:tab/>
        <w:t>2012-2015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2009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41208D">
        <w:rPr>
          <w:rFonts w:eastAsia="Book Antiqua"/>
          <w:sz w:val="22"/>
          <w:szCs w:val="22"/>
        </w:rPr>
        <w:t>ESXi</w:t>
      </w:r>
      <w:proofErr w:type="spellEnd"/>
      <w:r w:rsidRPr="0041208D">
        <w:rPr>
          <w:rFonts w:eastAsia="Book Antiqua"/>
          <w:sz w:val="22"/>
          <w:szCs w:val="22"/>
        </w:rPr>
        <w:t xml:space="preserve"> </w:t>
      </w:r>
    </w:p>
    <w:p w:rsidR="00DF066D" w:rsidRP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B47F3"/>
    <w:rsid w:val="000E085C"/>
    <w:rsid w:val="000F458A"/>
    <w:rsid w:val="00120716"/>
    <w:rsid w:val="0014183E"/>
    <w:rsid w:val="0015036E"/>
    <w:rsid w:val="001842FA"/>
    <w:rsid w:val="00187E5D"/>
    <w:rsid w:val="001921D8"/>
    <w:rsid w:val="001A608C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B6CF5"/>
    <w:rsid w:val="002C3EAD"/>
    <w:rsid w:val="002D5160"/>
    <w:rsid w:val="002F0675"/>
    <w:rsid w:val="002F32D4"/>
    <w:rsid w:val="00322A65"/>
    <w:rsid w:val="0034760C"/>
    <w:rsid w:val="00362047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1208D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27F06"/>
    <w:rsid w:val="00637CE7"/>
    <w:rsid w:val="00653FA7"/>
    <w:rsid w:val="00655166"/>
    <w:rsid w:val="00660651"/>
    <w:rsid w:val="0067791C"/>
    <w:rsid w:val="006B6B16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8028D3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67A9"/>
    <w:rsid w:val="008D29A5"/>
    <w:rsid w:val="00942166"/>
    <w:rsid w:val="00942862"/>
    <w:rsid w:val="00963C08"/>
    <w:rsid w:val="0098132D"/>
    <w:rsid w:val="00995CC5"/>
    <w:rsid w:val="00996BC2"/>
    <w:rsid w:val="009A410F"/>
    <w:rsid w:val="009D17FA"/>
    <w:rsid w:val="00A054E7"/>
    <w:rsid w:val="00A109EE"/>
    <w:rsid w:val="00A12F8B"/>
    <w:rsid w:val="00A23ABE"/>
    <w:rsid w:val="00A27DA3"/>
    <w:rsid w:val="00A4752D"/>
    <w:rsid w:val="00A65BEF"/>
    <w:rsid w:val="00A94FF7"/>
    <w:rsid w:val="00AC34A4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91B45"/>
    <w:rsid w:val="00C93159"/>
    <w:rsid w:val="00CB4AAB"/>
    <w:rsid w:val="00CE3A0C"/>
    <w:rsid w:val="00D64706"/>
    <w:rsid w:val="00D84206"/>
    <w:rsid w:val="00D9586E"/>
    <w:rsid w:val="00D964BC"/>
    <w:rsid w:val="00DB0647"/>
    <w:rsid w:val="00DF066D"/>
    <w:rsid w:val="00E37FEF"/>
    <w:rsid w:val="00E6589D"/>
    <w:rsid w:val="00E7124F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16</cp:revision>
  <cp:lastPrinted>2009-05-22T13:25:00Z</cp:lastPrinted>
  <dcterms:created xsi:type="dcterms:W3CDTF">2016-04-11T17:16:00Z</dcterms:created>
  <dcterms:modified xsi:type="dcterms:W3CDTF">2016-04-29T20:17:00Z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