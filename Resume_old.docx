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52114" w:rsidRDefault="00554A2E" w:rsidP="00823184">
      <w:pPr>
        <w:spacing w:after="0" w:line="240" w:lineRule="atLeast"/>
        <w:rPr>
          <w:rFonts w:eastAsia="Times New Roman"/>
        </w:rPr>
      </w:pPr>
      <w:r w:rsidRPr="00554A2E">
        <w:rPr>
          <w:rFonts w:eastAsia="Times New Roman"/>
        </w:rPr>
        <w:t>Sr. Systems Analyst</w:t>
      </w: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Bachelor’s degree in </w:t>
      </w:r>
      <w:r w:rsidRPr="00286F5B">
        <w:rPr>
          <w:rFonts w:eastAsia="Times New Roman"/>
          <w:sz w:val="22"/>
          <w:szCs w:val="22"/>
        </w:rPr>
        <w:t xml:space="preserve">Computer and Communication Networks, </w:t>
      </w:r>
      <w:r>
        <w:rPr>
          <w:rFonts w:eastAsia="Times New Roman"/>
          <w:sz w:val="22"/>
          <w:szCs w:val="22"/>
        </w:rPr>
        <w:t xml:space="preserve">and 7+ years’ </w:t>
      </w:r>
      <w:r w:rsidRPr="00286F5B">
        <w:rPr>
          <w:rFonts w:eastAsia="Times New Roman"/>
          <w:sz w:val="22"/>
          <w:szCs w:val="22"/>
        </w:rPr>
        <w:t>work experience in related field.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Seven</w:t>
      </w:r>
      <w:r w:rsidRPr="00286F5B">
        <w:rPr>
          <w:rFonts w:eastAsia="Times New Roman"/>
          <w:sz w:val="22"/>
          <w:szCs w:val="22"/>
        </w:rPr>
        <w:t xml:space="preserve"> more years of experience in Server &amp; Storage infrastructure setup &amp; operations in medium-to-large scale environments</w:t>
      </w:r>
      <w:r>
        <w:rPr>
          <w:rFonts w:eastAsia="Times New Roman"/>
          <w:sz w:val="22"/>
          <w:szCs w:val="22"/>
        </w:rPr>
        <w:t>, e.g., built Data Center integrated Windows/Linux Server, SAN, iSCSI, FCOE</w:t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real-time work experience with Microsoft Windows Server OS (Win2K8 or higher), </w:t>
      </w:r>
      <w:proofErr w:type="spellStart"/>
      <w:r w:rsidRPr="00286F5B">
        <w:rPr>
          <w:rFonts w:eastAsia="Times New Roman"/>
          <w:sz w:val="22"/>
          <w:szCs w:val="22"/>
        </w:rPr>
        <w:t>Redhat</w:t>
      </w:r>
      <w:proofErr w:type="spellEnd"/>
      <w:r w:rsidRPr="00286F5B">
        <w:rPr>
          <w:rFonts w:eastAsia="Times New Roman"/>
          <w:sz w:val="22"/>
          <w:szCs w:val="22"/>
        </w:rPr>
        <w:t xml:space="preserve"> Enterpr</w:t>
      </w:r>
      <w:r w:rsidR="00FF0B3F">
        <w:rPr>
          <w:rFonts w:eastAsia="Times New Roman"/>
          <w:sz w:val="22"/>
          <w:szCs w:val="22"/>
        </w:rPr>
        <w:t>ise Linux (RHEL 5.x or greater), e.g. i</w:t>
      </w:r>
      <w:r w:rsidR="00FF0B3F" w:rsidRPr="00FF0B3F">
        <w:rPr>
          <w:rFonts w:eastAsia="Times New Roman"/>
          <w:sz w:val="22"/>
          <w:szCs w:val="22"/>
        </w:rPr>
        <w:t>nstall new or rebuild existing services and hardware, peri</w:t>
      </w:r>
      <w:r w:rsidR="00FF0B3F">
        <w:rPr>
          <w:rFonts w:eastAsia="Times New Roman"/>
          <w:sz w:val="22"/>
          <w:szCs w:val="22"/>
        </w:rPr>
        <w:t>pherals, settings, storage in Windows Server OS and RHEL.</w:t>
      </w:r>
    </w:p>
    <w:p w:rsidR="00542E71" w:rsidRDefault="00286F5B" w:rsidP="00286F5B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hands-on experience in Server Virtualization &amp; Cloud Computing using VMWare </w:t>
      </w:r>
      <w:proofErr w:type="spellStart"/>
      <w:r w:rsidRPr="00286F5B">
        <w:rPr>
          <w:rFonts w:eastAsia="Times New Roman"/>
          <w:sz w:val="22"/>
          <w:szCs w:val="22"/>
        </w:rPr>
        <w:t>ESXi</w:t>
      </w:r>
      <w:proofErr w:type="spellEnd"/>
      <w:r w:rsidRPr="00286F5B">
        <w:rPr>
          <w:rFonts w:eastAsia="Times New Roman"/>
          <w:sz w:val="22"/>
          <w:szCs w:val="22"/>
        </w:rPr>
        <w:t xml:space="preserve"> &amp; Management tools (v 5.x or greater)</w:t>
      </w:r>
      <w:r w:rsidR="00FF0B3F">
        <w:rPr>
          <w:rFonts w:eastAsia="Times New Roman"/>
          <w:sz w:val="22"/>
          <w:szCs w:val="22"/>
        </w:rPr>
        <w:t>,</w:t>
      </w:r>
      <w:r w:rsidR="00542E71">
        <w:rPr>
          <w:rFonts w:eastAsia="Times New Roman"/>
          <w:sz w:val="22"/>
          <w:szCs w:val="22"/>
        </w:rPr>
        <w:t xml:space="preserve"> include Hyper-V, Citrix.</w:t>
      </w:r>
      <w:r w:rsidR="00FF0B3F">
        <w:rPr>
          <w:rFonts w:eastAsia="Times New Roman"/>
          <w:sz w:val="22"/>
          <w:szCs w:val="22"/>
        </w:rPr>
        <w:t xml:space="preserve"> </w:t>
      </w:r>
      <w:r w:rsidR="00542E71">
        <w:rPr>
          <w:rFonts w:eastAsia="Times New Roman"/>
          <w:sz w:val="22"/>
          <w:szCs w:val="22"/>
        </w:rPr>
        <w:t>e.g., b</w:t>
      </w:r>
      <w:r w:rsidR="00FF0B3F">
        <w:rPr>
          <w:rFonts w:eastAsia="Times New Roman"/>
          <w:sz w:val="22"/>
          <w:szCs w:val="22"/>
        </w:rPr>
        <w:t>uil</w:t>
      </w:r>
      <w:r w:rsidR="00542E71">
        <w:rPr>
          <w:rFonts w:eastAsia="Times New Roman"/>
          <w:sz w:val="22"/>
          <w:szCs w:val="22"/>
        </w:rPr>
        <w:t>d</w:t>
      </w:r>
      <w:r w:rsidR="00FF0B3F">
        <w:rPr>
          <w:rFonts w:eastAsia="Times New Roman"/>
          <w:sz w:val="22"/>
          <w:szCs w:val="22"/>
        </w:rPr>
        <w:t xml:space="preserve"> VMware </w:t>
      </w:r>
      <w:proofErr w:type="spellStart"/>
      <w:r w:rsidR="00FF0B3F">
        <w:rPr>
          <w:rFonts w:eastAsia="Times New Roman"/>
          <w:sz w:val="22"/>
          <w:szCs w:val="22"/>
        </w:rPr>
        <w:t>vCloud</w:t>
      </w:r>
      <w:proofErr w:type="spellEnd"/>
      <w:r w:rsidR="00FF0B3F">
        <w:rPr>
          <w:rFonts w:eastAsia="Times New Roman"/>
          <w:sz w:val="22"/>
          <w:szCs w:val="22"/>
        </w:rPr>
        <w:t>, deploy/</w:t>
      </w:r>
      <w:proofErr w:type="spellStart"/>
      <w:r w:rsidR="00FF0B3F">
        <w:rPr>
          <w:rFonts w:eastAsia="Times New Roman"/>
          <w:sz w:val="22"/>
          <w:szCs w:val="22"/>
        </w:rPr>
        <w:t>manag</w:t>
      </w:r>
      <w:proofErr w:type="spellEnd"/>
      <w:r w:rsidR="00FF0B3F">
        <w:rPr>
          <w:rFonts w:eastAsia="Times New Roman"/>
          <w:sz w:val="22"/>
          <w:szCs w:val="22"/>
        </w:rPr>
        <w:t xml:space="preserve"> VMs in DRS cluster using VMware </w:t>
      </w:r>
      <w:proofErr w:type="spellStart"/>
      <w:r w:rsidR="00FF0B3F">
        <w:rPr>
          <w:rFonts w:eastAsia="Times New Roman"/>
          <w:sz w:val="22"/>
          <w:szCs w:val="22"/>
        </w:rPr>
        <w:t>ESXi</w:t>
      </w:r>
      <w:proofErr w:type="spellEnd"/>
      <w:r w:rsidR="00FF0B3F">
        <w:rPr>
          <w:rFonts w:eastAsia="Times New Roman"/>
          <w:sz w:val="22"/>
          <w:szCs w:val="22"/>
        </w:rPr>
        <w:t xml:space="preserve"> &amp; </w:t>
      </w:r>
      <w:proofErr w:type="spellStart"/>
      <w:r w:rsidR="00FF0B3F">
        <w:rPr>
          <w:rFonts w:eastAsia="Times New Roman"/>
          <w:sz w:val="22"/>
          <w:szCs w:val="22"/>
        </w:rPr>
        <w:t>vCenter</w:t>
      </w:r>
      <w:proofErr w:type="spellEnd"/>
      <w:r w:rsidR="00FF0B3F">
        <w:rPr>
          <w:rFonts w:eastAsia="Times New Roman"/>
          <w:sz w:val="22"/>
          <w:szCs w:val="22"/>
        </w:rPr>
        <w:t>/</w:t>
      </w:r>
      <w:r w:rsidR="00542E71">
        <w:rPr>
          <w:rFonts w:eastAsia="Times New Roman"/>
          <w:sz w:val="22"/>
          <w:szCs w:val="22"/>
        </w:rPr>
        <w:t xml:space="preserve">VMware </w:t>
      </w:r>
      <w:proofErr w:type="spellStart"/>
      <w:r w:rsidR="00FF0B3F" w:rsidRPr="00FF0B3F">
        <w:rPr>
          <w:rFonts w:eastAsia="Times New Roman"/>
          <w:sz w:val="22"/>
          <w:szCs w:val="22"/>
        </w:rPr>
        <w:t>vRealize</w:t>
      </w:r>
      <w:proofErr w:type="spellEnd"/>
      <w:r w:rsidR="00FF0B3F" w:rsidRPr="00FF0B3F">
        <w:rPr>
          <w:rFonts w:eastAsia="Times New Roman"/>
          <w:sz w:val="22"/>
          <w:szCs w:val="22"/>
        </w:rPr>
        <w:t xml:space="preserve"> Operations Manager</w:t>
      </w:r>
      <w:r w:rsidR="00542E71">
        <w:rPr>
          <w:rFonts w:eastAsia="Times New Roman"/>
          <w:sz w:val="22"/>
          <w:szCs w:val="22"/>
        </w:rPr>
        <w:t>; backup and restore VMs using VMware Site Recovery Manager.</w:t>
      </w:r>
    </w:p>
    <w:p w:rsidR="00542E71" w:rsidRPr="00F36244" w:rsidRDefault="00542E71" w:rsidP="00542E71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542E71" w:rsidRPr="00542E71" w:rsidRDefault="00542E71" w:rsidP="005C06A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Four more years of hands-on experience in various enterprise Storage systems and technologies over variety of protocols (SAN, NAS, NFS, CIFS, etc.). Hands-on experience with various models of HP 3-PAR, EMC-VNX and Net</w:t>
      </w:r>
      <w:r w:rsidR="00542E71">
        <w:rPr>
          <w:rFonts w:eastAsia="Times New Roman"/>
          <w:sz w:val="22"/>
          <w:szCs w:val="22"/>
        </w:rPr>
        <w:t>App storage systems. C</w:t>
      </w:r>
      <w:r w:rsidRPr="00286F5B">
        <w:rPr>
          <w:rFonts w:eastAsia="Times New Roman"/>
          <w:sz w:val="22"/>
          <w:szCs w:val="22"/>
        </w:rPr>
        <w:t>omfortable in deploying an</w:t>
      </w:r>
      <w:r w:rsidR="00542E71">
        <w:rPr>
          <w:rFonts w:eastAsia="Times New Roman"/>
          <w:sz w:val="22"/>
          <w:szCs w:val="22"/>
        </w:rPr>
        <w:t xml:space="preserve">d managing various SAN switches, such as Cisco </w:t>
      </w:r>
      <w:r w:rsidR="00436C20">
        <w:rPr>
          <w:rFonts w:eastAsia="Times New Roman"/>
          <w:sz w:val="22"/>
          <w:szCs w:val="22"/>
        </w:rPr>
        <w:t>MDS 9000, Nexus 7000/5000/2000</w:t>
      </w:r>
    </w:p>
    <w:p w:rsidR="00542E71" w:rsidRDefault="00542E71" w:rsidP="00542E71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542E71" w:rsidRDefault="00542E71" w:rsidP="00542E71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286F5B" w:rsidRPr="00AE1B48" w:rsidRDefault="00286F5B" w:rsidP="00436C20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Two </w:t>
      </w:r>
      <w:r w:rsidR="00436C20">
        <w:rPr>
          <w:rFonts w:eastAsia="Times New Roman"/>
          <w:sz w:val="22"/>
          <w:szCs w:val="22"/>
        </w:rPr>
        <w:t>m</w:t>
      </w:r>
      <w:r w:rsidRPr="00286F5B">
        <w:rPr>
          <w:rFonts w:eastAsia="Times New Roman"/>
          <w:sz w:val="22"/>
          <w:szCs w:val="22"/>
        </w:rPr>
        <w:t>ore years of experience in dealing with various small-to-medium business grade Cisco/Juniper networking devices (Switches, Router</w:t>
      </w:r>
      <w:r w:rsidR="00436C20">
        <w:rPr>
          <w:rFonts w:eastAsia="Times New Roman"/>
          <w:sz w:val="22"/>
          <w:szCs w:val="22"/>
        </w:rPr>
        <w:t xml:space="preserve">s, Load-balancers &amp; Firewalls), e.g. </w:t>
      </w:r>
      <w:r w:rsidR="00436C20" w:rsidRPr="0015036E">
        <w:rPr>
          <w:rFonts w:eastAsia="Book Antiqua"/>
          <w:sz w:val="22"/>
          <w:szCs w:val="22"/>
        </w:rPr>
        <w:t xml:space="preserve">Cisco </w:t>
      </w:r>
      <w:r w:rsidR="00436C20">
        <w:rPr>
          <w:rFonts w:eastAsia="Book Antiqua"/>
          <w:sz w:val="22"/>
          <w:szCs w:val="22"/>
        </w:rPr>
        <w:t xml:space="preserve">Catalyst </w:t>
      </w:r>
      <w:r w:rsidR="00436C20" w:rsidRPr="006F612F">
        <w:rPr>
          <w:rFonts w:eastAsia="Book Antiqua"/>
          <w:sz w:val="22"/>
          <w:szCs w:val="22"/>
        </w:rPr>
        <w:t>6880-X</w:t>
      </w:r>
      <w:r w:rsidR="00436C20">
        <w:rPr>
          <w:rFonts w:eastAsia="Book Antiqua"/>
          <w:sz w:val="22"/>
          <w:szCs w:val="22"/>
        </w:rPr>
        <w:t>/</w:t>
      </w:r>
      <w:r w:rsidR="00436C20" w:rsidRPr="006F612F">
        <w:t xml:space="preserve"> </w:t>
      </w:r>
      <w:r w:rsidR="00436C20" w:rsidRPr="006F612F">
        <w:rPr>
          <w:rFonts w:eastAsia="Book Antiqua"/>
          <w:sz w:val="22"/>
          <w:szCs w:val="22"/>
        </w:rPr>
        <w:t>6500</w:t>
      </w:r>
      <w:r w:rsidR="00436C20">
        <w:rPr>
          <w:rFonts w:eastAsia="Book Antiqua"/>
          <w:sz w:val="22"/>
          <w:szCs w:val="22"/>
        </w:rPr>
        <w:t>/4500-X/3850/3650/2960-X Switch</w:t>
      </w:r>
      <w:r w:rsidR="00AE1B48">
        <w:rPr>
          <w:rFonts w:eastAsia="Book Antiqua"/>
          <w:sz w:val="22"/>
          <w:szCs w:val="22"/>
        </w:rPr>
        <w:t xml:space="preserve">, </w:t>
      </w:r>
      <w:r w:rsidR="00436C20">
        <w:rPr>
          <w:rFonts w:eastAsia="Book Antiqua"/>
          <w:sz w:val="22"/>
          <w:szCs w:val="22"/>
        </w:rPr>
        <w:t>Cisco</w:t>
      </w:r>
      <w:r w:rsidR="00436C20" w:rsidRPr="004F4900">
        <w:rPr>
          <w:rFonts w:eastAsia="Book Antiqua"/>
          <w:sz w:val="22"/>
          <w:szCs w:val="22"/>
        </w:rPr>
        <w:t xml:space="preserve"> 800</w:t>
      </w:r>
      <w:r w:rsidR="00436C20">
        <w:rPr>
          <w:rFonts w:eastAsia="Book Antiqua"/>
          <w:sz w:val="22"/>
          <w:szCs w:val="22"/>
        </w:rPr>
        <w:t>/</w:t>
      </w:r>
      <w:r w:rsidR="00436C20" w:rsidRPr="001F56E2">
        <w:rPr>
          <w:rFonts w:eastAsia="Book Antiqua"/>
          <w:sz w:val="22"/>
          <w:szCs w:val="22"/>
        </w:rPr>
        <w:t>ASR 1000</w:t>
      </w:r>
      <w:r w:rsidR="00AE1B48">
        <w:rPr>
          <w:rFonts w:eastAsia="Book Antiqua"/>
          <w:sz w:val="22"/>
          <w:szCs w:val="22"/>
        </w:rPr>
        <w:t xml:space="preserve"> Router</w:t>
      </w:r>
      <w:r w:rsidR="00436C20">
        <w:rPr>
          <w:rFonts w:eastAsia="Book Antiqua"/>
          <w:sz w:val="22"/>
          <w:szCs w:val="22"/>
        </w:rPr>
        <w:t>,</w:t>
      </w:r>
      <w:r w:rsidR="00436C20">
        <w:rPr>
          <w:rFonts w:eastAsia="Book Antiqua"/>
          <w:sz w:val="22"/>
          <w:szCs w:val="22"/>
        </w:rPr>
        <w:t xml:space="preserve"> </w:t>
      </w:r>
      <w:r w:rsidR="00436C20" w:rsidRPr="00436C20">
        <w:rPr>
          <w:rFonts w:eastAsia="Book Antiqua"/>
          <w:sz w:val="22"/>
          <w:szCs w:val="22"/>
        </w:rPr>
        <w:t>F5 Load Balancer</w:t>
      </w:r>
      <w:r w:rsidR="00436C20">
        <w:rPr>
          <w:rFonts w:eastAsia="Book Antiqua"/>
          <w:sz w:val="22"/>
          <w:szCs w:val="22"/>
        </w:rPr>
        <w:t xml:space="preserve">, </w:t>
      </w:r>
      <w:r w:rsidR="00AE1B48">
        <w:rPr>
          <w:rFonts w:eastAsia="Book Antiqua"/>
          <w:sz w:val="22"/>
          <w:szCs w:val="22"/>
        </w:rPr>
        <w:t>Cisco ASA 5516-X Firewall</w:t>
      </w:r>
    </w:p>
    <w:p w:rsidR="00AE1B48" w:rsidRPr="00AE1B48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Two more years in Data center operations, including hardware provisioning and experience with various systems, storage, network and transport protocols &amp; standards.</w:t>
      </w:r>
    </w:p>
    <w:p w:rsidR="00AE1B48" w:rsidRPr="00542E71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Data Center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AE1B48" w:rsidRPr="007711C2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AE1B48" w:rsidRPr="00542E71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</w:t>
      </w:r>
      <w:r w:rsidR="00286F5B" w:rsidRPr="00286F5B">
        <w:rPr>
          <w:rFonts w:eastAsia="Times New Roman"/>
          <w:sz w:val="22"/>
          <w:szCs w:val="22"/>
        </w:rPr>
        <w:t>luent in current version of Microsoft Office tools for efficient business communication and Visio &amp; Project for technical diagrams and project planning.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286F5B" w:rsidRPr="00286F5B">
        <w:rPr>
          <w:rFonts w:eastAsia="Times New Roman"/>
          <w:sz w:val="22"/>
          <w:szCs w:val="22"/>
        </w:rPr>
        <w:t>xperience with Databases (MySQL, MS SQL, Oracle and/or DB2), Web Services (IIS, Apache) and scripting.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Self-directive ability to multitask and balance competing priorities. Highly motivated individual to quickly learn organizational dynamics and excel in service delivery aspects.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Flexible and adaptable to time sensitive situations and ability to work in demanding environments.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Excellent oral, written and interpersonal skills.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lastRenderedPageBreak/>
        <w:t>Evaluate, deploy and maintain various industry leading Server and Storage systems.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805D35" w:rsidRDefault="00805D35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 w:rsidR="001C2192"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AE1B48" w:rsidRPr="00AE1B48" w:rsidRDefault="001C2192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="00AE1B48"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C3645" w:rsidRDefault="006C3645" w:rsidP="00823184">
      <w:pPr>
        <w:spacing w:after="0" w:line="240" w:lineRule="atLeast"/>
        <w:ind w:left="426"/>
        <w:rPr>
          <w:b/>
          <w:u w:val="single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1998-2008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6319FC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6319FC" w:rsidRPr="001C2192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6319FC" w:rsidRDefault="006319FC" w:rsidP="006319FC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  <w:bookmarkStart w:id="7" w:name="_GoBack"/>
      <w:bookmarkEnd w:id="7"/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F4900"/>
    <w:rsid w:val="00502085"/>
    <w:rsid w:val="00511415"/>
    <w:rsid w:val="00514074"/>
    <w:rsid w:val="00542E71"/>
    <w:rsid w:val="00554A2E"/>
    <w:rsid w:val="00590375"/>
    <w:rsid w:val="0059170C"/>
    <w:rsid w:val="005B2B2D"/>
    <w:rsid w:val="005D7745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5BEF"/>
    <w:rsid w:val="00A94FF7"/>
    <w:rsid w:val="00AC34A4"/>
    <w:rsid w:val="00AE1B48"/>
    <w:rsid w:val="00AF51F6"/>
    <w:rsid w:val="00B25445"/>
    <w:rsid w:val="00B25CC7"/>
    <w:rsid w:val="00B43370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6589D"/>
    <w:rsid w:val="00E7124F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7</cp:revision>
  <cp:lastPrinted>2009-05-22T13:25:00Z</cp:lastPrinted>
  <dcterms:created xsi:type="dcterms:W3CDTF">2016-05-10T11:24:00Z</dcterms:created>
  <dcterms:modified xsi:type="dcterms:W3CDTF">2016-05-10T12:21:00Z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