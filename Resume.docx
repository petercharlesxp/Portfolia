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7275ED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  <w:r w:rsidR="0044592C">
        <w:rPr>
          <w:b w:val="0"/>
          <w:bCs/>
          <w:sz w:val="32"/>
          <w:szCs w:val="32"/>
        </w:rPr>
        <w:t xml:space="preserve"> 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362047" w:rsidRDefault="00362047" w:rsidP="0059170C">
      <w:pPr>
        <w:spacing w:after="0" w:line="240" w:lineRule="atLeast"/>
        <w:rPr>
          <w:rFonts w:eastAsia="Times New Roman"/>
        </w:rPr>
      </w:pPr>
    </w:p>
    <w:p w:rsidR="0059170C" w:rsidRPr="0059170C" w:rsidRDefault="00942862" w:rsidP="0059170C">
      <w:pPr>
        <w:spacing w:after="0" w:line="240" w:lineRule="atLeast"/>
        <w:rPr>
          <w:rFonts w:eastAsia="Times New Roman"/>
        </w:rPr>
      </w:pPr>
      <w:r>
        <w:rPr>
          <w:rFonts w:eastAsia="Times New Roman"/>
        </w:rPr>
        <w:t>VMware and Data Center experience in RBC and Centennial College.</w:t>
      </w:r>
      <w:r w:rsidR="007275ED">
        <w:rPr>
          <w:rFonts w:eastAsia="Times New Roman"/>
        </w:rPr>
        <w:t xml:space="preserve"> </w:t>
      </w:r>
      <w:r w:rsidR="007275ED" w:rsidRPr="007275ED">
        <w:rPr>
          <w:rFonts w:eastAsia="Times New Roman"/>
        </w:rPr>
        <w:t>VCP-Cloud, MCSE, CCNP</w:t>
      </w:r>
    </w:p>
    <w:p w:rsidR="00362047" w:rsidRDefault="0036204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6C5841" w:rsidRPr="006C5841" w:rsidRDefault="006C5841" w:rsidP="002903B8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C5841">
        <w:rPr>
          <w:rFonts w:eastAsia="Times New Roman"/>
          <w:sz w:val="22"/>
          <w:szCs w:val="22"/>
        </w:rPr>
        <w:t>Bachelor's Degree, Computer and Communication Networks</w:t>
      </w:r>
      <w:bookmarkStart w:id="2" w:name="_GoBack"/>
      <w:bookmarkEnd w:id="2"/>
    </w:p>
    <w:p w:rsidR="006C5841" w:rsidRPr="006C5841" w:rsidRDefault="006C5841" w:rsidP="006C5841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</w:t>
      </w:r>
      <w:r w:rsidRPr="006C5841">
        <w:rPr>
          <w:rFonts w:eastAsia="Times New Roman"/>
          <w:sz w:val="22"/>
          <w:szCs w:val="22"/>
        </w:rPr>
        <w:t xml:space="preserve"> years’ experience in hands on technical roles, within large complex technical environments</w:t>
      </w:r>
    </w:p>
    <w:p w:rsidR="006C5841" w:rsidRDefault="006C5841" w:rsidP="006C5841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</w:t>
      </w:r>
      <w:r w:rsidRPr="006C5841">
        <w:rPr>
          <w:rFonts w:eastAsia="Times New Roman"/>
          <w:sz w:val="22"/>
          <w:szCs w:val="22"/>
        </w:rPr>
        <w:t xml:space="preserve"> years hands-on experience building and maintaining high availability servers, storage and network systems, particularly Dell servers and EMC VNX storage and Cisco network technologies</w:t>
      </w:r>
    </w:p>
    <w:p w:rsidR="006C5841" w:rsidRPr="006C5841" w:rsidRDefault="006C5841" w:rsidP="006C5841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</w:t>
      </w:r>
      <w:r w:rsidRPr="006C5841">
        <w:rPr>
          <w:rFonts w:eastAsia="Times New Roman"/>
          <w:sz w:val="22"/>
          <w:szCs w:val="22"/>
        </w:rPr>
        <w:t xml:space="preserve"> years hands-on experience with VMware ESX/vSphere enterprise deployments using Site Recovery Manager (SRM)</w:t>
      </w:r>
    </w:p>
    <w:p w:rsidR="006C5841" w:rsidRPr="006C5841" w:rsidRDefault="006C5841" w:rsidP="006C5841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C5841">
        <w:rPr>
          <w:rFonts w:eastAsia="Times New Roman"/>
          <w:sz w:val="22"/>
          <w:szCs w:val="22"/>
        </w:rPr>
        <w:t xml:space="preserve">Current experience with various server software including Windows Server, MS Exchange 2013, SharePoint 2010/2013, BES 12, </w:t>
      </w:r>
      <w:proofErr w:type="spellStart"/>
      <w:r w:rsidRPr="006C5841">
        <w:rPr>
          <w:rFonts w:eastAsia="Times New Roman"/>
          <w:sz w:val="22"/>
          <w:szCs w:val="22"/>
        </w:rPr>
        <w:t>MobileIron</w:t>
      </w:r>
      <w:proofErr w:type="spellEnd"/>
      <w:r w:rsidRPr="006C5841">
        <w:rPr>
          <w:rFonts w:eastAsia="Times New Roman"/>
          <w:sz w:val="22"/>
          <w:szCs w:val="22"/>
        </w:rPr>
        <w:t xml:space="preserve"> and Active Directory.</w:t>
      </w:r>
    </w:p>
    <w:p w:rsidR="006C5841" w:rsidRPr="006C5841" w:rsidRDefault="006C5841" w:rsidP="006C5841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C5841">
        <w:rPr>
          <w:rFonts w:eastAsia="Times New Roman"/>
          <w:sz w:val="22"/>
          <w:szCs w:val="22"/>
        </w:rPr>
        <w:t>Minimum of three years previous experience with user administration in Active Directory and Exchange.</w:t>
      </w:r>
    </w:p>
    <w:p w:rsidR="006C5841" w:rsidRPr="006C5841" w:rsidRDefault="006C5841" w:rsidP="006C5841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C5841">
        <w:rPr>
          <w:rFonts w:eastAsia="Times New Roman"/>
          <w:sz w:val="22"/>
          <w:szCs w:val="22"/>
        </w:rPr>
        <w:t>Current experience with various operating systems and software packages including MS Office and Windows 7/8/10.</w:t>
      </w:r>
    </w:p>
    <w:p w:rsidR="006C5841" w:rsidRDefault="006C5841" w:rsidP="006C5841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C5841">
        <w:rPr>
          <w:rFonts w:eastAsia="Times New Roman"/>
          <w:sz w:val="22"/>
          <w:szCs w:val="22"/>
        </w:rPr>
        <w:t>Formal technical education and/or certifications, including IT degree/diploma programs and professional and/or technology-specific certifications</w:t>
      </w:r>
    </w:p>
    <w:p w:rsidR="006C5841" w:rsidRPr="006C5841" w:rsidRDefault="006C5841" w:rsidP="006C5841">
      <w:pPr>
        <w:tabs>
          <w:tab w:val="right" w:pos="10773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 w:rsidRPr="006C5841">
        <w:rPr>
          <w:rFonts w:eastAsia="Times New Roman"/>
          <w:sz w:val="22"/>
          <w:szCs w:val="22"/>
        </w:rPr>
        <w:t>Network</w:t>
      </w:r>
      <w:r w:rsidRPr="006C5841">
        <w:rPr>
          <w:rFonts w:eastAsia="Times New Roman"/>
          <w:sz w:val="22"/>
          <w:szCs w:val="22"/>
        </w:rPr>
        <w:t xml:space="preserve"> Certification:</w:t>
      </w:r>
    </w:p>
    <w:p w:rsidR="006C5841" w:rsidRDefault="006C5841" w:rsidP="006C584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6C5841" w:rsidRDefault="006C5841" w:rsidP="006C584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</w:t>
      </w:r>
      <w:r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Cisco Systems, Inc.</w:t>
      </w:r>
    </w:p>
    <w:p w:rsidR="006C5841" w:rsidRDefault="006C5841" w:rsidP="006C5841">
      <w:pPr>
        <w:tabs>
          <w:tab w:val="right" w:pos="10773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VMware Certification:</w:t>
      </w:r>
    </w:p>
    <w:p w:rsidR="006C5841" w:rsidRDefault="006C5841" w:rsidP="006C584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VCP-Cloud (VMware Certified Professional Cloud),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6C5841" w:rsidRDefault="006C5841" w:rsidP="006C584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6C5841" w:rsidRDefault="006C5841" w:rsidP="006C584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</w:p>
    <w:p w:rsidR="006C5841" w:rsidRDefault="006C5841" w:rsidP="006C5841">
      <w:pPr>
        <w:tabs>
          <w:tab w:val="right" w:pos="10773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Microsoft Certification:</w:t>
      </w:r>
    </w:p>
    <w:p w:rsidR="006C5841" w:rsidRDefault="006C5841" w:rsidP="006C584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</w:p>
    <w:p w:rsidR="006C5841" w:rsidRDefault="006C5841" w:rsidP="006C5841">
      <w:pPr>
        <w:tabs>
          <w:tab w:val="right" w:pos="10773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Storage Certification:</w:t>
      </w:r>
    </w:p>
    <w:p w:rsidR="006C5841" w:rsidRDefault="006C5841" w:rsidP="006C584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</w:p>
    <w:p w:rsidR="006C5841" w:rsidRPr="006C5841" w:rsidRDefault="006C5841" w:rsidP="006C5841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C5841">
        <w:rPr>
          <w:rFonts w:eastAsia="Times New Roman"/>
          <w:sz w:val="22"/>
          <w:szCs w:val="22"/>
        </w:rPr>
        <w:t>Self-starter with personal initiative requiring minimal supervision, good organizational skills. Excellent oral and written communications skills</w:t>
      </w:r>
    </w:p>
    <w:p w:rsidR="006C5841" w:rsidRDefault="006C5841" w:rsidP="006C5841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C5841">
        <w:rPr>
          <w:rFonts w:eastAsia="Times New Roman"/>
          <w:sz w:val="22"/>
          <w:szCs w:val="22"/>
        </w:rPr>
        <w:t>Works well in a team environment; supportive, collaborative, cooperative, service-oriented</w:t>
      </w:r>
    </w:p>
    <w:p w:rsidR="00627F06" w:rsidRDefault="00627F06" w:rsidP="00823184">
      <w:pPr>
        <w:spacing w:after="0" w:line="240" w:lineRule="atLeast"/>
        <w:rPr>
          <w:rFonts w:eastAsia="Book Antiqua"/>
          <w:b/>
          <w:u w:val="single"/>
        </w:rPr>
      </w:pPr>
      <w:bookmarkStart w:id="3" w:name="OLE_LINK11"/>
      <w:bookmarkStart w:id="4" w:name="OLE_LINK12"/>
      <w:bookmarkStart w:id="5" w:name="OLE_LINK13"/>
      <w:bookmarkStart w:id="6" w:name="OLE_LINK71"/>
      <w:bookmarkStart w:id="7" w:name="OLE_LINK72"/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5D7745" w:rsidRPr="005D7745">
        <w:rPr>
          <w:rFonts w:eastAsia="Book Antiqua"/>
          <w:sz w:val="22"/>
          <w:szCs w:val="22"/>
        </w:rPr>
        <w:t>PowerCLI</w:t>
      </w:r>
      <w:proofErr w:type="spellEnd"/>
      <w:r w:rsidR="005D7745">
        <w:rPr>
          <w:rFonts w:eastAsia="Book Antiqua"/>
          <w:sz w:val="22"/>
          <w:szCs w:val="22"/>
        </w:rPr>
        <w:t>,</w:t>
      </w:r>
      <w:r w:rsidR="007D0FFB">
        <w:rPr>
          <w:rFonts w:eastAsia="Book Antiqua"/>
          <w:sz w:val="22"/>
          <w:szCs w:val="22"/>
        </w:rPr>
        <w:t xml:space="preserve"> </w:t>
      </w:r>
      <w:proofErr w:type="spellStart"/>
      <w:r w:rsidR="007D0FFB">
        <w:rPr>
          <w:rFonts w:eastAsia="Book Antiqua"/>
          <w:sz w:val="22"/>
          <w:szCs w:val="22"/>
        </w:rPr>
        <w:t>vRealize</w:t>
      </w:r>
      <w:proofErr w:type="spellEnd"/>
      <w:r w:rsidR="007D0FFB">
        <w:rPr>
          <w:rFonts w:eastAsia="Book Antiqua"/>
          <w:sz w:val="22"/>
          <w:szCs w:val="22"/>
        </w:rPr>
        <w:t xml:space="preserve"> Automation, </w:t>
      </w:r>
      <w:proofErr w:type="spellStart"/>
      <w:r w:rsidR="000678BA" w:rsidRPr="000678BA">
        <w:rPr>
          <w:rFonts w:eastAsia="Book Antiqua"/>
          <w:sz w:val="22"/>
          <w:szCs w:val="22"/>
        </w:rPr>
        <w:t>vRealize</w:t>
      </w:r>
      <w:proofErr w:type="spellEnd"/>
      <w:r w:rsidR="000678BA" w:rsidRPr="000678BA">
        <w:rPr>
          <w:rFonts w:eastAsia="Book Antiqua"/>
          <w:sz w:val="22"/>
          <w:szCs w:val="22"/>
        </w:rPr>
        <w:t xml:space="preserve"> Operations Manager</w:t>
      </w:r>
      <w:r w:rsidR="005D7745">
        <w:rPr>
          <w:rFonts w:eastAsia="Book Antiqua"/>
          <w:sz w:val="22"/>
          <w:szCs w:val="22"/>
        </w:rPr>
        <w:t>,</w:t>
      </w:r>
      <w:r w:rsidR="005D7745" w:rsidRPr="005D7745">
        <w:rPr>
          <w:rFonts w:eastAsia="Book Antiqua"/>
          <w:sz w:val="22"/>
          <w:szCs w:val="22"/>
        </w:rPr>
        <w:t xml:space="preserve"> </w:t>
      </w:r>
      <w:r w:rsidR="00C05402">
        <w:rPr>
          <w:rFonts w:eastAsia="Book Antiqua"/>
          <w:sz w:val="22"/>
          <w:szCs w:val="22"/>
        </w:rPr>
        <w:t>NSX</w:t>
      </w:r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Book Antiqua"/>
          <w:sz w:val="22"/>
          <w:szCs w:val="22"/>
        </w:rPr>
        <w:t>vCloud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963C08">
        <w:rPr>
          <w:rFonts w:eastAsia="Book Antiqua"/>
          <w:sz w:val="22"/>
          <w:szCs w:val="22"/>
        </w:rPr>
        <w:t>Amazon Web Services (AWS)</w:t>
      </w:r>
      <w:r>
        <w:rPr>
          <w:rFonts w:eastAsia="Book Antiqua"/>
          <w:sz w:val="22"/>
          <w:szCs w:val="22"/>
        </w:rPr>
        <w:t>, OpenStack Private Cloud</w:t>
      </w:r>
      <w:r>
        <w:rPr>
          <w:b/>
          <w:sz w:val="22"/>
          <w:szCs w:val="22"/>
        </w:rPr>
        <w:t xml:space="preserve"> </w:t>
      </w:r>
    </w:p>
    <w:p w:rsidR="007F00FB" w:rsidRDefault="007F00FB" w:rsidP="00386BE8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Windows: </w:t>
      </w:r>
      <w:r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 w:rsidR="005D7745">
        <w:rPr>
          <w:rFonts w:eastAsia="Book Antiqua"/>
          <w:sz w:val="22"/>
          <w:szCs w:val="22"/>
        </w:rPr>
        <w:t xml:space="preserve">, </w:t>
      </w:r>
      <w:r>
        <w:rPr>
          <w:rFonts w:eastAsia="Book Antiqua"/>
          <w:sz w:val="22"/>
          <w:szCs w:val="22"/>
        </w:rPr>
        <w:t xml:space="preserve">Active Directory, </w:t>
      </w:r>
      <w:r w:rsidR="003D3AD4">
        <w:rPr>
          <w:rFonts w:eastAsia="Book Antiqua"/>
          <w:sz w:val="22"/>
          <w:szCs w:val="22"/>
        </w:rPr>
        <w:t>Group Policy</w:t>
      </w:r>
    </w:p>
    <w:p w:rsidR="00386BE8" w:rsidRDefault="002F0675" w:rsidP="00386BE8">
      <w:pPr>
        <w:spacing w:after="0" w:line="240" w:lineRule="atLeast"/>
        <w:rPr>
          <w:rFonts w:eastAsia="Book Antiqua"/>
          <w:sz w:val="22"/>
          <w:szCs w:val="22"/>
        </w:rPr>
      </w:pPr>
      <w:r w:rsidRPr="007F00FB">
        <w:rPr>
          <w:b/>
          <w:sz w:val="22"/>
          <w:szCs w:val="22"/>
        </w:rPr>
        <w:t>Unix/</w:t>
      </w:r>
      <w:r w:rsidR="00386BE8" w:rsidRPr="007F00FB">
        <w:rPr>
          <w:b/>
          <w:sz w:val="22"/>
          <w:szCs w:val="22"/>
        </w:rPr>
        <w:t>Linux</w:t>
      </w:r>
      <w:r w:rsidR="007F00FB">
        <w:rPr>
          <w:b/>
          <w:sz w:val="22"/>
          <w:szCs w:val="22"/>
        </w:rPr>
        <w:t xml:space="preserve">: </w:t>
      </w:r>
      <w:r>
        <w:rPr>
          <w:rFonts w:eastAsia="Book Antiqua"/>
          <w:sz w:val="22"/>
          <w:szCs w:val="22"/>
        </w:rPr>
        <w:t>Red</w:t>
      </w:r>
      <w:r w:rsidR="007F00FB">
        <w:rPr>
          <w:rFonts w:eastAsia="Book Antiqua"/>
          <w:sz w:val="22"/>
          <w:szCs w:val="22"/>
        </w:rPr>
        <w:t xml:space="preserve"> </w:t>
      </w:r>
      <w:proofErr w:type="spellStart"/>
      <w:r w:rsidR="007F00FB">
        <w:rPr>
          <w:rFonts w:eastAsia="Book Antiqua"/>
          <w:sz w:val="22"/>
          <w:szCs w:val="22"/>
        </w:rPr>
        <w:t>Hat</w:t>
      </w:r>
      <w:r>
        <w:rPr>
          <w:rFonts w:eastAsia="Book Antiqua"/>
          <w:sz w:val="22"/>
          <w:szCs w:val="22"/>
        </w:rPr>
        <w:t>t</w:t>
      </w:r>
      <w:proofErr w:type="spellEnd"/>
      <w:r>
        <w:rPr>
          <w:rFonts w:eastAsia="Book Antiqua"/>
          <w:sz w:val="22"/>
          <w:szCs w:val="22"/>
        </w:rPr>
        <w:t>, CentOS, Ubuntu</w:t>
      </w:r>
      <w:r w:rsidR="007F00FB">
        <w:rPr>
          <w:rFonts w:eastAsia="Book Antiqua"/>
          <w:sz w:val="22"/>
          <w:szCs w:val="22"/>
        </w:rPr>
        <w:t>, RPM, yum, apt</w:t>
      </w:r>
    </w:p>
    <w:p w:rsidR="00996BC2" w:rsidRDefault="005B2B2D" w:rsidP="004F4900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996BC2">
        <w:rPr>
          <w:b/>
          <w:sz w:val="22"/>
          <w:szCs w:val="22"/>
        </w:rPr>
        <w:t xml:space="preserve"> Technology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SAN, VSAN,</w:t>
      </w:r>
      <w:r w:rsidR="008B5147">
        <w:rPr>
          <w:b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NAS,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iSCSI, NFS, CIFS, LUN, RAID </w:t>
      </w:r>
    </w:p>
    <w:p w:rsidR="001A608C" w:rsidRDefault="00996BC2" w:rsidP="00996BC2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Data Center Device:</w:t>
      </w:r>
      <w:r>
        <w:rPr>
          <w:rFonts w:eastAsia="Book Antiqua"/>
          <w:sz w:val="22"/>
          <w:szCs w:val="22"/>
        </w:rPr>
        <w:t xml:space="preserve"> Cisco </w:t>
      </w:r>
      <w:r w:rsidRPr="006F0215">
        <w:rPr>
          <w:rFonts w:eastAsia="Book Antiqua"/>
          <w:sz w:val="22"/>
          <w:szCs w:val="22"/>
        </w:rPr>
        <w:t>UCS 5108</w:t>
      </w:r>
      <w:r>
        <w:rPr>
          <w:rFonts w:eastAsia="Book Antiqua"/>
          <w:sz w:val="22"/>
          <w:szCs w:val="22"/>
        </w:rPr>
        <w:t>/</w:t>
      </w:r>
      <w:r w:rsidRPr="006F0215">
        <w:rPr>
          <w:rFonts w:eastAsia="Book Antiqua"/>
          <w:sz w:val="22"/>
          <w:szCs w:val="22"/>
        </w:rPr>
        <w:t>B200 M3</w:t>
      </w:r>
      <w:r>
        <w:rPr>
          <w:rFonts w:eastAsia="Book Antiqua"/>
          <w:sz w:val="22"/>
          <w:szCs w:val="22"/>
        </w:rPr>
        <w:t xml:space="preserve"> Blade</w:t>
      </w:r>
      <w:r w:rsidR="00C93159">
        <w:rPr>
          <w:rFonts w:eastAsia="Book Antiqua"/>
          <w:sz w:val="22"/>
          <w:szCs w:val="22"/>
        </w:rPr>
        <w:t xml:space="preserve"> Server</w:t>
      </w:r>
      <w:r>
        <w:rPr>
          <w:rFonts w:eastAsia="Book Antiqua"/>
          <w:sz w:val="22"/>
          <w:szCs w:val="22"/>
        </w:rPr>
        <w:t>/</w:t>
      </w:r>
      <w:r w:rsidRPr="00942166">
        <w:t>C220 M3</w:t>
      </w:r>
      <w:r w:rsidR="004F4900">
        <w:t xml:space="preserve"> Rack</w:t>
      </w:r>
      <w:r w:rsidR="00C93159">
        <w:t xml:space="preserve"> Server</w:t>
      </w:r>
      <w:r>
        <w:t xml:space="preserve">/6248UP </w:t>
      </w:r>
      <w:r w:rsidRPr="00996BC2">
        <w:t>Fabric Interconnect</w:t>
      </w:r>
      <w:r>
        <w:t xml:space="preserve">, </w:t>
      </w:r>
      <w:r w:rsidR="008B5147" w:rsidRPr="006F0215">
        <w:rPr>
          <w:rFonts w:eastAsia="Times New Roman"/>
          <w:sz w:val="22"/>
          <w:szCs w:val="22"/>
        </w:rPr>
        <w:t>Dell PowerEdge R920</w:t>
      </w:r>
      <w:r w:rsidR="008B5147">
        <w:rPr>
          <w:b/>
          <w:sz w:val="22"/>
          <w:szCs w:val="22"/>
        </w:rPr>
        <w:t xml:space="preserve">, </w:t>
      </w:r>
      <w:r w:rsidR="002F0675" w:rsidRPr="002F0675">
        <w:rPr>
          <w:rFonts w:eastAsia="Book Antiqua"/>
          <w:sz w:val="22"/>
          <w:szCs w:val="22"/>
        </w:rPr>
        <w:t>Cisco Nexus 9396</w:t>
      </w:r>
      <w:r w:rsidR="0038627A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7009</w:t>
      </w:r>
      <w:r w:rsidR="0038627A">
        <w:rPr>
          <w:rFonts w:eastAsia="Book Antiqua"/>
          <w:sz w:val="22"/>
          <w:szCs w:val="22"/>
        </w:rPr>
        <w:t>/</w:t>
      </w:r>
      <w:r w:rsidR="005B2B2D">
        <w:t>5548UP</w:t>
      </w:r>
      <w:r w:rsidR="008B5147">
        <w:t>/</w:t>
      </w:r>
      <w:r w:rsidR="002F0675">
        <w:rPr>
          <w:rFonts w:eastAsia="Book Antiqua"/>
          <w:sz w:val="22"/>
          <w:szCs w:val="22"/>
        </w:rPr>
        <w:t>2232 F</w:t>
      </w:r>
      <w:r w:rsidR="00EA74B6">
        <w:rPr>
          <w:rFonts w:eastAsia="Book Antiqua"/>
          <w:sz w:val="22"/>
          <w:szCs w:val="22"/>
        </w:rPr>
        <w:t>abr</w:t>
      </w:r>
      <w:r w:rsidR="002F0675">
        <w:rPr>
          <w:rFonts w:eastAsia="Book Antiqua"/>
          <w:sz w:val="22"/>
          <w:szCs w:val="22"/>
        </w:rPr>
        <w:t>ic Extender</w:t>
      </w:r>
      <w:r w:rsidR="008B5147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1000v</w:t>
      </w:r>
      <w:r w:rsidR="004F4900">
        <w:rPr>
          <w:rFonts w:eastAsia="Book Antiqua"/>
          <w:sz w:val="22"/>
          <w:szCs w:val="22"/>
        </w:rPr>
        <w:t xml:space="preserve">, </w:t>
      </w:r>
    </w:p>
    <w:p w:rsidR="00094FE3" w:rsidRDefault="001A608C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Storage:</w:t>
      </w:r>
      <w:r>
        <w:rPr>
          <w:rFonts w:eastAsia="Book Antiqua"/>
          <w:sz w:val="22"/>
          <w:szCs w:val="22"/>
        </w:rPr>
        <w:t xml:space="preserve"> </w:t>
      </w:r>
      <w:r w:rsidR="004F4900" w:rsidRPr="00094FE3">
        <w:rPr>
          <w:rFonts w:eastAsia="Book Antiqua"/>
          <w:sz w:val="22"/>
          <w:szCs w:val="22"/>
        </w:rPr>
        <w:t xml:space="preserve">EMC </w:t>
      </w:r>
      <w:r w:rsidR="004F4900">
        <w:rPr>
          <w:rFonts w:eastAsia="Book Antiqua"/>
          <w:sz w:val="22"/>
          <w:szCs w:val="22"/>
        </w:rPr>
        <w:t>VNX 5200</w:t>
      </w:r>
      <w:r w:rsidR="007F00FB">
        <w:rPr>
          <w:rFonts w:eastAsia="Book Antiqua"/>
          <w:sz w:val="22"/>
          <w:szCs w:val="22"/>
        </w:rPr>
        <w:t>/</w:t>
      </w:r>
      <w:r w:rsidR="004F4900">
        <w:rPr>
          <w:rFonts w:eastAsia="Book Antiqua"/>
          <w:sz w:val="22"/>
          <w:szCs w:val="22"/>
        </w:rPr>
        <w:t xml:space="preserve">NetApp </w:t>
      </w:r>
      <w:r w:rsidR="004F4900" w:rsidRPr="000A497E">
        <w:rPr>
          <w:rFonts w:eastAsia="Book Antiqua"/>
          <w:sz w:val="22"/>
          <w:szCs w:val="22"/>
        </w:rPr>
        <w:t>FAS2552</w:t>
      </w:r>
      <w:r w:rsidR="007F00FB">
        <w:rPr>
          <w:rFonts w:eastAsia="Book Antiqua"/>
          <w:sz w:val="22"/>
          <w:szCs w:val="22"/>
        </w:rPr>
        <w:t xml:space="preserve"> Storage System</w:t>
      </w:r>
    </w:p>
    <w:p w:rsidR="0015036E" w:rsidRDefault="0015036E" w:rsidP="008B5147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  <w:r w:rsidR="00EA74B6">
        <w:rPr>
          <w:b/>
          <w:sz w:val="22"/>
          <w:szCs w:val="22"/>
        </w:rPr>
        <w:t xml:space="preserve"> </w:t>
      </w:r>
      <w:r w:rsidR="00996BC2">
        <w:rPr>
          <w:b/>
          <w:sz w:val="22"/>
          <w:szCs w:val="22"/>
        </w:rPr>
        <w:t>Technology</w:t>
      </w:r>
      <w:r>
        <w:rPr>
          <w:b/>
          <w:sz w:val="22"/>
          <w:szCs w:val="22"/>
        </w:rPr>
        <w:t xml:space="preserve">: </w:t>
      </w:r>
      <w:r w:rsidR="004F4900" w:rsidRPr="004F4900">
        <w:rPr>
          <w:rFonts w:eastAsia="Book Antiqua"/>
          <w:sz w:val="22"/>
          <w:szCs w:val="22"/>
        </w:rPr>
        <w:t>TCP/IP,</w:t>
      </w:r>
      <w:r w:rsidR="004F4900">
        <w:rPr>
          <w:b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 xml:space="preserve">ARP, STP, </w:t>
      </w:r>
      <w:r w:rsidR="004F4900">
        <w:rPr>
          <w:rFonts w:eastAsia="Book Antiqua"/>
          <w:sz w:val="22"/>
          <w:szCs w:val="22"/>
        </w:rPr>
        <w:t xml:space="preserve">VLAN, 802.1Q, </w:t>
      </w:r>
      <w:r w:rsidR="004F4900" w:rsidRPr="004F4900">
        <w:rPr>
          <w:rFonts w:eastAsia="Book Antiqua"/>
          <w:sz w:val="22"/>
          <w:szCs w:val="22"/>
        </w:rPr>
        <w:t xml:space="preserve">HSRP, VRRP, </w:t>
      </w:r>
      <w:r w:rsidR="004F4900" w:rsidRPr="00EA74B6">
        <w:rPr>
          <w:rFonts w:eastAsia="Book Antiqua"/>
          <w:sz w:val="22"/>
          <w:szCs w:val="22"/>
        </w:rPr>
        <w:t>EIGRP</w:t>
      </w:r>
      <w:r w:rsidR="004F4900">
        <w:rPr>
          <w:b/>
          <w:sz w:val="22"/>
          <w:szCs w:val="22"/>
        </w:rPr>
        <w:t>,</w:t>
      </w:r>
      <w:r w:rsidR="004F4900" w:rsidRPr="004F4900">
        <w:rPr>
          <w:rFonts w:eastAsia="Book Antiqua"/>
          <w:sz w:val="22"/>
          <w:szCs w:val="22"/>
        </w:rPr>
        <w:t xml:space="preserve">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4F4900" w:rsidRPr="004F4900">
        <w:rPr>
          <w:rFonts w:eastAsia="Book Antiqua"/>
          <w:sz w:val="22"/>
          <w:szCs w:val="22"/>
        </w:rPr>
        <w:t>VRF,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DNS, DHCP, HTTP, FTP, Telnet, SSH</w:t>
      </w:r>
      <w:r w:rsidR="004F4900">
        <w:rPr>
          <w:rFonts w:eastAsia="Book Antiqua"/>
          <w:sz w:val="22"/>
          <w:szCs w:val="22"/>
        </w:rPr>
        <w:t xml:space="preserve">, </w:t>
      </w:r>
      <w:r w:rsidR="0038627A" w:rsidRPr="0038627A">
        <w:rPr>
          <w:rFonts w:eastAsia="Book Antiqua"/>
          <w:sz w:val="22"/>
          <w:szCs w:val="22"/>
        </w:rPr>
        <w:t>VSS,</w:t>
      </w:r>
      <w:r w:rsidR="00EA74B6">
        <w:rPr>
          <w:rFonts w:eastAsia="Book Antiqua"/>
          <w:sz w:val="22"/>
          <w:szCs w:val="22"/>
        </w:rPr>
        <w:t xml:space="preserve">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>, IPSEC, SSL, IP Spoofing,</w:t>
      </w:r>
      <w:r w:rsidR="00996BC2" w:rsidRPr="00EA74B6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Cisco IOS</w:t>
      </w:r>
      <w:r w:rsidR="007F00FB">
        <w:rPr>
          <w:rFonts w:eastAsia="Book Antiqua"/>
          <w:sz w:val="22"/>
          <w:szCs w:val="22"/>
        </w:rPr>
        <w:t xml:space="preserve">, 802.11a/b/g/n 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Switch</w:t>
      </w:r>
      <w:r w:rsidR="0038454C">
        <w:rPr>
          <w:b/>
          <w:sz w:val="22"/>
          <w:szCs w:val="22"/>
        </w:rPr>
        <w:t xml:space="preserve">: </w:t>
      </w:r>
      <w:r w:rsidR="008B5147" w:rsidRPr="0015036E">
        <w:rPr>
          <w:rFonts w:eastAsia="Book Antiqua"/>
          <w:sz w:val="22"/>
          <w:szCs w:val="22"/>
        </w:rPr>
        <w:t xml:space="preserve">Cisco </w:t>
      </w:r>
      <w:r w:rsidR="008B5147">
        <w:rPr>
          <w:rFonts w:eastAsia="Book Antiqua"/>
          <w:sz w:val="22"/>
          <w:szCs w:val="22"/>
        </w:rPr>
        <w:t xml:space="preserve">Catalyst </w:t>
      </w:r>
      <w:r w:rsidR="008B5147" w:rsidRPr="006F612F">
        <w:rPr>
          <w:rFonts w:eastAsia="Book Antiqua"/>
          <w:sz w:val="22"/>
          <w:szCs w:val="22"/>
        </w:rPr>
        <w:t>6880-X</w:t>
      </w:r>
      <w:r w:rsidR="008B5147">
        <w:rPr>
          <w:rFonts w:eastAsia="Book Antiqua"/>
          <w:sz w:val="22"/>
          <w:szCs w:val="22"/>
        </w:rPr>
        <w:t>/</w:t>
      </w:r>
      <w:r w:rsidR="008B5147" w:rsidRPr="006F612F">
        <w:t xml:space="preserve"> </w:t>
      </w:r>
      <w:r w:rsidR="008B5147" w:rsidRPr="006F612F">
        <w:rPr>
          <w:rFonts w:eastAsia="Book Antiqua"/>
          <w:sz w:val="22"/>
          <w:szCs w:val="22"/>
        </w:rPr>
        <w:t>6500</w:t>
      </w:r>
      <w:r w:rsidR="008B5147">
        <w:rPr>
          <w:rFonts w:eastAsia="Book Antiqua"/>
          <w:sz w:val="22"/>
          <w:szCs w:val="22"/>
        </w:rPr>
        <w:t>/4500-X/3850/3650/2960-X</w:t>
      </w:r>
      <w:r>
        <w:rPr>
          <w:rFonts w:eastAsia="Book Antiqua"/>
          <w:sz w:val="22"/>
          <w:szCs w:val="22"/>
        </w:rPr>
        <w:t xml:space="preserve"> Switch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Router:</w:t>
      </w:r>
      <w:r w:rsidR="008B5147">
        <w:rPr>
          <w:rFonts w:eastAsia="Book Antiqua"/>
          <w:sz w:val="22"/>
          <w:szCs w:val="22"/>
        </w:rPr>
        <w:t xml:space="preserve"> </w:t>
      </w:r>
      <w:r w:rsidR="001F56E2">
        <w:rPr>
          <w:rFonts w:eastAsia="Book Antiqua"/>
          <w:sz w:val="22"/>
          <w:szCs w:val="22"/>
        </w:rPr>
        <w:t>Cisco</w:t>
      </w:r>
      <w:r w:rsidR="004F4900" w:rsidRPr="004F4900">
        <w:rPr>
          <w:rFonts w:eastAsia="Book Antiqua"/>
          <w:sz w:val="22"/>
          <w:szCs w:val="22"/>
        </w:rPr>
        <w:t xml:space="preserve"> 800</w:t>
      </w:r>
      <w:r w:rsidR="001F56E2">
        <w:rPr>
          <w:rFonts w:eastAsia="Book Antiqua"/>
          <w:sz w:val="22"/>
          <w:szCs w:val="22"/>
        </w:rPr>
        <w:t>/</w:t>
      </w:r>
      <w:r w:rsidR="001F56E2" w:rsidRPr="001F56E2">
        <w:rPr>
          <w:rFonts w:eastAsia="Book Antiqua"/>
          <w:sz w:val="22"/>
          <w:szCs w:val="22"/>
        </w:rPr>
        <w:t>ASR 1000</w:t>
      </w:r>
      <w:r w:rsidR="00660651">
        <w:rPr>
          <w:rFonts w:eastAsia="Book Antiqua"/>
          <w:sz w:val="22"/>
          <w:szCs w:val="22"/>
        </w:rPr>
        <w:t>/</w:t>
      </w:r>
    </w:p>
    <w:p w:rsidR="0038454C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Firewall:</w:t>
      </w:r>
      <w:r w:rsidR="0038454C">
        <w:rPr>
          <w:rFonts w:eastAsia="Book Antiqua"/>
          <w:sz w:val="22"/>
          <w:szCs w:val="22"/>
        </w:rPr>
        <w:t xml:space="preserve"> </w:t>
      </w:r>
      <w:r w:rsidR="00660651">
        <w:rPr>
          <w:rFonts w:eastAsia="Book Antiqua"/>
          <w:sz w:val="22"/>
          <w:szCs w:val="22"/>
        </w:rPr>
        <w:t xml:space="preserve">DMZ, </w:t>
      </w:r>
      <w:r w:rsidR="0098132D">
        <w:rPr>
          <w:rFonts w:eastAsia="Book Antiqua"/>
          <w:sz w:val="22"/>
          <w:szCs w:val="22"/>
        </w:rPr>
        <w:t xml:space="preserve">VPN, </w:t>
      </w:r>
      <w:r w:rsidR="000E085C">
        <w:rPr>
          <w:rFonts w:eastAsia="Book Antiqua"/>
          <w:sz w:val="22"/>
          <w:szCs w:val="22"/>
        </w:rPr>
        <w:t xml:space="preserve">IPS, </w:t>
      </w:r>
      <w:r w:rsidR="00660651">
        <w:rPr>
          <w:rFonts w:eastAsia="Book Antiqua"/>
          <w:sz w:val="22"/>
          <w:szCs w:val="22"/>
        </w:rPr>
        <w:t xml:space="preserve">DDoS, </w:t>
      </w:r>
      <w:r>
        <w:rPr>
          <w:rFonts w:eastAsia="Book Antiqua"/>
          <w:sz w:val="22"/>
          <w:szCs w:val="22"/>
        </w:rPr>
        <w:t xml:space="preserve">Cisco ASA 5516-X, </w:t>
      </w:r>
      <w:proofErr w:type="spellStart"/>
      <w:r w:rsidR="00292C92">
        <w:rPr>
          <w:rFonts w:eastAsia="Book Antiqua"/>
          <w:sz w:val="22"/>
          <w:szCs w:val="22"/>
        </w:rPr>
        <w:t>Check</w:t>
      </w:r>
      <w:r w:rsidRPr="008864D0">
        <w:rPr>
          <w:rFonts w:eastAsia="Book Antiqua"/>
          <w:sz w:val="22"/>
          <w:szCs w:val="22"/>
        </w:rPr>
        <w:t>Point</w:t>
      </w:r>
      <w:proofErr w:type="spellEnd"/>
      <w:r w:rsidRPr="008864D0">
        <w:rPr>
          <w:rFonts w:eastAsia="Book Antiqua"/>
          <w:sz w:val="22"/>
          <w:szCs w:val="22"/>
        </w:rPr>
        <w:t>, Palo Alto</w:t>
      </w:r>
    </w:p>
    <w:p w:rsidR="0059170C" w:rsidRDefault="0059170C" w:rsidP="0059170C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 w:rsidRPr="0059170C">
        <w:rPr>
          <w:b/>
          <w:sz w:val="22"/>
          <w:szCs w:val="22"/>
        </w:rPr>
        <w:t>Load balancer</w:t>
      </w:r>
      <w:r>
        <w:rPr>
          <w:rFonts w:eastAsia="Book Antiqua"/>
          <w:sz w:val="22"/>
          <w:szCs w:val="22"/>
        </w:rPr>
        <w:t>:</w:t>
      </w:r>
      <w:r w:rsidRPr="0059170C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F5 LTM/GTM, Citrix </w:t>
      </w:r>
      <w:proofErr w:type="spellStart"/>
      <w:r>
        <w:rPr>
          <w:rFonts w:eastAsia="Book Antiqua"/>
          <w:sz w:val="22"/>
          <w:szCs w:val="22"/>
        </w:rPr>
        <w:t>Netscaler</w:t>
      </w:r>
      <w:proofErr w:type="spellEnd"/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Certifications</w:t>
      </w:r>
    </w:p>
    <w:p w:rsidR="00485DC7" w:rsidRDefault="00FA2235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2D5160">
        <w:rPr>
          <w:b/>
          <w:sz w:val="22"/>
          <w:szCs w:val="22"/>
        </w:rPr>
        <w:t>Mware</w:t>
      </w:r>
    </w:p>
    <w:p w:rsidR="00485DC7" w:rsidRDefault="00485DC7" w:rsidP="00734F38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VCP-Cloud (VMware Certified Professional Cloud)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 (VMware Certified Professional 5 Desktop)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VCP5-DCV (VMware Certified Professional 5</w:t>
      </w:r>
      <w:r w:rsidR="00637CE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Data Center Virtualization)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72419" w:rsidRDefault="00F77789" w:rsidP="0027241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</w:p>
    <w:p w:rsidR="00272419" w:rsidRDefault="00272419" w:rsidP="0027241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7F000C" w:rsidRDefault="007F000C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9170C" w:rsidRPr="007711C2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995CC5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59170C" w:rsidRDefault="00995CC5" w:rsidP="00995CC5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 w:rsidR="0059170C">
        <w:rPr>
          <w:rFonts w:eastAsia="Times New Roman"/>
          <w:sz w:val="22"/>
          <w:szCs w:val="22"/>
        </w:rPr>
        <w:tab/>
      </w:r>
    </w:p>
    <w:p w:rsidR="00485DC7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F77789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</w:t>
      </w:r>
      <w:proofErr w:type="gramStart"/>
      <w:r>
        <w:rPr>
          <w:rFonts w:eastAsia="Times New Roman"/>
          <w:sz w:val="22"/>
          <w:szCs w:val="22"/>
        </w:rPr>
        <w:t>,Cisco</w:t>
      </w:r>
      <w:proofErr w:type="gramEnd"/>
      <w:r>
        <w:rPr>
          <w:rFonts w:eastAsia="Times New Roman"/>
          <w:sz w:val="22"/>
          <w:szCs w:val="22"/>
        </w:rPr>
        <w:t xml:space="preserve"> Systems, Inc.</w:t>
      </w:r>
    </w:p>
    <w:p w:rsidR="00F77789" w:rsidRDefault="00F77789" w:rsidP="00F77789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Developer</w:t>
      </w:r>
    </w:p>
    <w:p w:rsidR="00F77789" w:rsidRDefault="00F77789" w:rsidP="00F77789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21st – Century Elite, China Telecom 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7350B1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2015</w:t>
      </w:r>
      <w:r w:rsidR="00FE2C48">
        <w:rPr>
          <w:b/>
          <w:sz w:val="22"/>
          <w:szCs w:val="22"/>
        </w:rPr>
        <w:t>.9</w:t>
      </w:r>
      <w:r w:rsidR="007B306D">
        <w:rPr>
          <w:b/>
          <w:sz w:val="22"/>
          <w:szCs w:val="22"/>
        </w:rPr>
        <w:t>-2016</w:t>
      </w:r>
      <w:r w:rsidR="00FE2C48">
        <w:rPr>
          <w:b/>
          <w:sz w:val="22"/>
          <w:szCs w:val="22"/>
        </w:rPr>
        <w:t>.3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A94FF7">
        <w:rPr>
          <w:rFonts w:eastAsia="Book Antiqua"/>
          <w:sz w:val="22"/>
          <w:szCs w:val="22"/>
        </w:rPr>
        <w:t>ESXi</w:t>
      </w:r>
      <w:proofErr w:type="spellEnd"/>
      <w:r w:rsidRPr="00A94FF7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A94FF7" w:rsidP="002232D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A94FF7" w:rsidRPr="00DF066D" w:rsidRDefault="00A94FF7" w:rsidP="002232D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Knowledge transfer &amp; training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Research &amp; implement new technologies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Provide VMware training to team members</w:t>
      </w: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 xml:space="preserve">Design and Implement VMware </w:t>
      </w:r>
      <w:proofErr w:type="spellStart"/>
      <w:r w:rsidR="00C93159">
        <w:rPr>
          <w:rFonts w:eastAsia="Book Antiqua"/>
          <w:sz w:val="22"/>
          <w:szCs w:val="22"/>
        </w:rPr>
        <w:t>vCloud</w:t>
      </w:r>
      <w:proofErr w:type="spellEnd"/>
      <w:r w:rsidRPr="00CE3A0C">
        <w:rPr>
          <w:rFonts w:eastAsia="Book Antiqua"/>
          <w:sz w:val="22"/>
          <w:szCs w:val="22"/>
        </w:rPr>
        <w:t xml:space="preserve"> </w:t>
      </w:r>
    </w:p>
    <w:p w:rsidR="00C47876" w:rsidRDefault="00C47876" w:rsidP="00C47876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vRealize</w:t>
      </w:r>
      <w:proofErr w:type="spellEnd"/>
      <w:r>
        <w:rPr>
          <w:rFonts w:eastAsia="Book Antiqua"/>
          <w:sz w:val="22"/>
          <w:szCs w:val="22"/>
        </w:rPr>
        <w:t xml:space="preserve"> Automation, NSX,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386BE8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F57612">
        <w:rPr>
          <w:rFonts w:eastAsia="Book Antiqua"/>
          <w:sz w:val="22"/>
          <w:szCs w:val="22"/>
        </w:rPr>
        <w:t xml:space="preserve">Microsoft </w:t>
      </w:r>
      <w:r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>
        <w:rPr>
          <w:rFonts w:eastAsia="Book Antiqua"/>
          <w:sz w:val="22"/>
          <w:szCs w:val="22"/>
        </w:rPr>
        <w:t>C#, WCF, WPF, Cloud Message for Android and IOS, MySQL</w:t>
      </w: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Microsoft Azure Cloud, Web API, JavaScript, Cloud Message for Android and IOS </w:t>
      </w:r>
    </w:p>
    <w:p w:rsid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 w:rsidR="00763F80"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Technical Analyst</w:t>
      </w:r>
      <w:r>
        <w:rPr>
          <w:b/>
          <w:sz w:val="22"/>
          <w:szCs w:val="22"/>
        </w:rPr>
        <w:tab/>
        <w:t>2012.1-2015.8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VMware in private cloud infrastructure</w:t>
      </w:r>
    </w:p>
    <w:p w:rsidR="00A054E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</w:t>
      </w:r>
      <w:r>
        <w:rPr>
          <w:rFonts w:eastAsia="Book Antiqua"/>
          <w:sz w:val="22"/>
          <w:szCs w:val="22"/>
        </w:rPr>
        <w:t>Windows and Linux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VMware/Windows/Linux Data Recovery</w:t>
      </w:r>
    </w:p>
    <w:p w:rsidR="00A054E7" w:rsidRDefault="00A054E7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A054E7" w:rsidRDefault="00A054E7" w:rsidP="00A054E7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A054E7" w:rsidRPr="00CE3A0C" w:rsidRDefault="00A054E7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8028D3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2011</w:t>
      </w:r>
      <w:r w:rsidR="00FE2C48">
        <w:rPr>
          <w:b/>
          <w:sz w:val="22"/>
          <w:szCs w:val="22"/>
        </w:rPr>
        <w:t>.1-4, 2011.9-12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A94FF7">
        <w:rPr>
          <w:rFonts w:eastAsia="Book Antiqua"/>
          <w:sz w:val="22"/>
          <w:szCs w:val="22"/>
        </w:rPr>
        <w:t>ESXi</w:t>
      </w:r>
      <w:proofErr w:type="spellEnd"/>
      <w:r w:rsidRPr="00A94FF7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DF066D" w:rsidP="00051B1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051B1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2F0675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D64706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lastRenderedPageBreak/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daily report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 xml:space="preserve">Active Directory, </w:t>
      </w:r>
      <w:r w:rsidR="00514074">
        <w:rPr>
          <w:rFonts w:eastAsia="Book Antiqua"/>
          <w:sz w:val="22"/>
          <w:szCs w:val="22"/>
        </w:rPr>
        <w:t>G</w:t>
      </w:r>
      <w:r w:rsidR="003D3AD4">
        <w:rPr>
          <w:rFonts w:eastAsia="Book Antiqua"/>
          <w:sz w:val="22"/>
          <w:szCs w:val="22"/>
        </w:rPr>
        <w:t>roup Policy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861C11">
        <w:rPr>
          <w:rFonts w:eastAsia="Book Antiqua"/>
          <w:sz w:val="22"/>
          <w:szCs w:val="22"/>
        </w:rPr>
        <w:t>IIS</w:t>
      </w:r>
      <w:r w:rsidR="00514074">
        <w:rPr>
          <w:rFonts w:eastAsia="Book Antiqua"/>
          <w:sz w:val="22"/>
          <w:szCs w:val="22"/>
        </w:rPr>
        <w:t>, C#</w:t>
      </w:r>
      <w:r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</w:r>
      <w:r w:rsidR="008028D3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2009</w:t>
      </w:r>
      <w:r w:rsidR="00FE2C48">
        <w:rPr>
          <w:b/>
          <w:sz w:val="22"/>
          <w:szCs w:val="22"/>
        </w:rPr>
        <w:t>.2-6</w:t>
      </w:r>
    </w:p>
    <w:p w:rsidR="00DF066D" w:rsidRDefault="00DF066D" w:rsidP="008350EE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Administer &amp; support VMware </w:t>
      </w:r>
    </w:p>
    <w:p w:rsid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>TCP/IP, DNS, DHCP, 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</w:t>
      </w:r>
      <w:r w:rsidR="00FE2C48">
        <w:rPr>
          <w:b/>
          <w:bCs/>
          <w:iCs/>
          <w:sz w:val="22"/>
          <w:szCs w:val="22"/>
        </w:rPr>
        <w:t>.11</w:t>
      </w:r>
      <w:r>
        <w:rPr>
          <w:b/>
          <w:bCs/>
          <w:iCs/>
          <w:sz w:val="22"/>
          <w:szCs w:val="22"/>
        </w:rPr>
        <w:t>-2009</w:t>
      </w:r>
      <w:r w:rsidR="00FE2C48">
        <w:rPr>
          <w:b/>
          <w:bCs/>
          <w:iCs/>
          <w:sz w:val="22"/>
          <w:szCs w:val="22"/>
        </w:rPr>
        <w:t>.2</w:t>
      </w:r>
      <w:r>
        <w:rPr>
          <w:b/>
          <w:bCs/>
          <w:iCs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Maintain Web hosting and </w:t>
      </w:r>
      <w:r w:rsidR="004B0483">
        <w:rPr>
          <w:sz w:val="22"/>
          <w:szCs w:val="22"/>
        </w:rPr>
        <w:t>develop</w:t>
      </w:r>
      <w:r>
        <w:rPr>
          <w:sz w:val="22"/>
          <w:szCs w:val="22"/>
        </w:rPr>
        <w:t xml:space="preserve"> web</w:t>
      </w:r>
      <w:r w:rsidR="004B0483">
        <w:rPr>
          <w:sz w:val="22"/>
          <w:szCs w:val="22"/>
        </w:rPr>
        <w:t xml:space="preserve"> applications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2008</w:t>
      </w:r>
      <w:r>
        <w:rPr>
          <w:rFonts w:eastAsia="Book Antiqua"/>
          <w:sz w:val="22"/>
          <w:szCs w:val="22"/>
        </w:rPr>
        <w:t>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>Senior Network Engineer</w:t>
      </w:r>
      <w:r>
        <w:rPr>
          <w:b/>
          <w:bCs/>
          <w:iCs/>
          <w:sz w:val="22"/>
          <w:szCs w:val="22"/>
        </w:rPr>
        <w:tab/>
        <w:t>1998</w:t>
      </w:r>
      <w:r w:rsidR="00FE2C48">
        <w:rPr>
          <w:b/>
          <w:bCs/>
          <w:iCs/>
          <w:sz w:val="22"/>
          <w:szCs w:val="22"/>
        </w:rPr>
        <w:t>.8</w:t>
      </w:r>
      <w:r>
        <w:rPr>
          <w:b/>
          <w:bCs/>
          <w:iCs/>
          <w:sz w:val="22"/>
          <w:szCs w:val="22"/>
        </w:rPr>
        <w:t>-2008</w:t>
      </w:r>
      <w:r w:rsidR="00FE2C48">
        <w:rPr>
          <w:b/>
          <w:bCs/>
          <w:iCs/>
          <w:sz w:val="22"/>
          <w:szCs w:val="22"/>
        </w:rPr>
        <w:t>.8</w:t>
      </w:r>
    </w:p>
    <w:p w:rsidR="0041208D" w:rsidRDefault="00DF066D" w:rsidP="00F14E64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1208D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41208D">
        <w:rPr>
          <w:rFonts w:eastAsia="Book Antiqua"/>
          <w:sz w:val="22"/>
          <w:szCs w:val="22"/>
        </w:rPr>
        <w:t>ESXi</w:t>
      </w:r>
      <w:proofErr w:type="spellEnd"/>
      <w:r w:rsidRPr="0041208D">
        <w:rPr>
          <w:rFonts w:eastAsia="Book Antiqua"/>
          <w:sz w:val="22"/>
          <w:szCs w:val="22"/>
        </w:rPr>
        <w:t xml:space="preserve"> </w:t>
      </w:r>
    </w:p>
    <w:p w:rsidR="00DF066D" w:rsidRPr="0041208D" w:rsidRDefault="00DF066D" w:rsidP="00F14E64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1208D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Knowledge transfer &amp; training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Research &amp; implement new technologies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Provide VMware training to team members</w:t>
      </w: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 w:rsidR="003D3AD4">
        <w:rPr>
          <w:rFonts w:eastAsia="Times New Roman"/>
          <w:sz w:val="22"/>
          <w:szCs w:val="22"/>
        </w:rPr>
        <w:t>vCenter</w:t>
      </w:r>
      <w:proofErr w:type="spellEnd"/>
      <w:r w:rsidR="003D3AD4">
        <w:rPr>
          <w:rFonts w:eastAsia="Times New Roman"/>
          <w:sz w:val="22"/>
          <w:szCs w:val="22"/>
        </w:rPr>
        <w:t>/</w:t>
      </w:r>
      <w:r w:rsidR="00411D1E" w:rsidRPr="00653FA7">
        <w:rPr>
          <w:rFonts w:eastAsia="Times New Roman"/>
          <w:sz w:val="22"/>
          <w:szCs w:val="22"/>
        </w:rPr>
        <w:t>ESX, vSphere</w:t>
      </w:r>
      <w:r>
        <w:rPr>
          <w:sz w:val="22"/>
          <w:szCs w:val="22"/>
        </w:rPr>
        <w:t>, Windows</w:t>
      </w:r>
      <w:r w:rsidR="001B556C">
        <w:rPr>
          <w:sz w:val="22"/>
          <w:szCs w:val="22"/>
        </w:rPr>
        <w:t>/Linux</w:t>
      </w:r>
      <w:r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3D3AD4">
        <w:rPr>
          <w:sz w:val="22"/>
          <w:szCs w:val="22"/>
        </w:rPr>
        <w:t xml:space="preserve"> Group Policy,</w:t>
      </w:r>
      <w:r w:rsidR="001B556C">
        <w:rPr>
          <w:sz w:val="22"/>
          <w:szCs w:val="22"/>
        </w:rPr>
        <w:t xml:space="preserve"> SQL Server</w:t>
      </w:r>
    </w:p>
    <w:p w:rsidR="00E6589D" w:rsidRPr="00D51B37" w:rsidRDefault="00E6589D" w:rsidP="00E6589D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EDUCATION:</w:t>
      </w:r>
    </w:p>
    <w:bookmarkEnd w:id="3"/>
    <w:bookmarkEnd w:id="4"/>
    <w:bookmarkEnd w:id="5"/>
    <w:bookmarkEnd w:id="6"/>
    <w:bookmarkEnd w:id="7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1669C"/>
    <w:rsid w:val="00025C6C"/>
    <w:rsid w:val="000261AB"/>
    <w:rsid w:val="00036453"/>
    <w:rsid w:val="000678BA"/>
    <w:rsid w:val="00094FE3"/>
    <w:rsid w:val="000A497E"/>
    <w:rsid w:val="000E085C"/>
    <w:rsid w:val="000F458A"/>
    <w:rsid w:val="0014183E"/>
    <w:rsid w:val="0015036E"/>
    <w:rsid w:val="001842FA"/>
    <w:rsid w:val="00187E5D"/>
    <w:rsid w:val="001921D8"/>
    <w:rsid w:val="001A608C"/>
    <w:rsid w:val="001B556C"/>
    <w:rsid w:val="001C4E88"/>
    <w:rsid w:val="001D29E1"/>
    <w:rsid w:val="001D366B"/>
    <w:rsid w:val="001D57E6"/>
    <w:rsid w:val="001F1EAE"/>
    <w:rsid w:val="001F56E2"/>
    <w:rsid w:val="00211DCA"/>
    <w:rsid w:val="00231061"/>
    <w:rsid w:val="00236336"/>
    <w:rsid w:val="00272419"/>
    <w:rsid w:val="00292C92"/>
    <w:rsid w:val="002C3EAD"/>
    <w:rsid w:val="002D5160"/>
    <w:rsid w:val="002F0675"/>
    <w:rsid w:val="002F32D4"/>
    <w:rsid w:val="00322A65"/>
    <w:rsid w:val="0034760C"/>
    <w:rsid w:val="00362047"/>
    <w:rsid w:val="003671E5"/>
    <w:rsid w:val="00367697"/>
    <w:rsid w:val="003737CA"/>
    <w:rsid w:val="0038454C"/>
    <w:rsid w:val="0038627A"/>
    <w:rsid w:val="00386BE8"/>
    <w:rsid w:val="003C1575"/>
    <w:rsid w:val="003D3AD4"/>
    <w:rsid w:val="00411C87"/>
    <w:rsid w:val="00411D1E"/>
    <w:rsid w:val="0041208D"/>
    <w:rsid w:val="0044592C"/>
    <w:rsid w:val="0045003B"/>
    <w:rsid w:val="00450DB6"/>
    <w:rsid w:val="0046621E"/>
    <w:rsid w:val="00471257"/>
    <w:rsid w:val="00485DC7"/>
    <w:rsid w:val="004A6291"/>
    <w:rsid w:val="004B0483"/>
    <w:rsid w:val="004B0871"/>
    <w:rsid w:val="004B556E"/>
    <w:rsid w:val="004F4900"/>
    <w:rsid w:val="00502085"/>
    <w:rsid w:val="00514074"/>
    <w:rsid w:val="00590375"/>
    <w:rsid w:val="0059170C"/>
    <w:rsid w:val="005B2B2D"/>
    <w:rsid w:val="005D7745"/>
    <w:rsid w:val="006075F2"/>
    <w:rsid w:val="006233D5"/>
    <w:rsid w:val="00627F06"/>
    <w:rsid w:val="00637CE7"/>
    <w:rsid w:val="00653FA7"/>
    <w:rsid w:val="00655166"/>
    <w:rsid w:val="00660651"/>
    <w:rsid w:val="0067791C"/>
    <w:rsid w:val="006B6B16"/>
    <w:rsid w:val="006C5841"/>
    <w:rsid w:val="006D6577"/>
    <w:rsid w:val="006E4DD4"/>
    <w:rsid w:val="006F0215"/>
    <w:rsid w:val="006F612F"/>
    <w:rsid w:val="00705782"/>
    <w:rsid w:val="00726EFB"/>
    <w:rsid w:val="007275ED"/>
    <w:rsid w:val="00734F38"/>
    <w:rsid w:val="007350B1"/>
    <w:rsid w:val="007446F1"/>
    <w:rsid w:val="00763F80"/>
    <w:rsid w:val="00770A79"/>
    <w:rsid w:val="007B306D"/>
    <w:rsid w:val="007D0FFB"/>
    <w:rsid w:val="007E3EFE"/>
    <w:rsid w:val="007E41FB"/>
    <w:rsid w:val="007F000C"/>
    <w:rsid w:val="007F00FB"/>
    <w:rsid w:val="008028D3"/>
    <w:rsid w:val="00823184"/>
    <w:rsid w:val="008342AD"/>
    <w:rsid w:val="00837A3C"/>
    <w:rsid w:val="00852E69"/>
    <w:rsid w:val="00861C11"/>
    <w:rsid w:val="0086725B"/>
    <w:rsid w:val="00871389"/>
    <w:rsid w:val="008864D0"/>
    <w:rsid w:val="00893139"/>
    <w:rsid w:val="008A035A"/>
    <w:rsid w:val="008B5147"/>
    <w:rsid w:val="008C67A9"/>
    <w:rsid w:val="008D29A5"/>
    <w:rsid w:val="00900EC4"/>
    <w:rsid w:val="00942166"/>
    <w:rsid w:val="00942862"/>
    <w:rsid w:val="00963C08"/>
    <w:rsid w:val="0098132D"/>
    <w:rsid w:val="00995CC5"/>
    <w:rsid w:val="00996BC2"/>
    <w:rsid w:val="009A410F"/>
    <w:rsid w:val="009D17FA"/>
    <w:rsid w:val="00A054E7"/>
    <w:rsid w:val="00A23ABE"/>
    <w:rsid w:val="00A27DA3"/>
    <w:rsid w:val="00A4752D"/>
    <w:rsid w:val="00A65BEF"/>
    <w:rsid w:val="00A94FF7"/>
    <w:rsid w:val="00AC34A4"/>
    <w:rsid w:val="00AF51F6"/>
    <w:rsid w:val="00B25445"/>
    <w:rsid w:val="00B25CC7"/>
    <w:rsid w:val="00B43370"/>
    <w:rsid w:val="00B646F1"/>
    <w:rsid w:val="00B96AB0"/>
    <w:rsid w:val="00BC7C43"/>
    <w:rsid w:val="00C05402"/>
    <w:rsid w:val="00C37E31"/>
    <w:rsid w:val="00C47876"/>
    <w:rsid w:val="00C91B45"/>
    <w:rsid w:val="00C93159"/>
    <w:rsid w:val="00CB4AAB"/>
    <w:rsid w:val="00CE3A0C"/>
    <w:rsid w:val="00D64706"/>
    <w:rsid w:val="00D84206"/>
    <w:rsid w:val="00D9586E"/>
    <w:rsid w:val="00D964BC"/>
    <w:rsid w:val="00DB0647"/>
    <w:rsid w:val="00DF066D"/>
    <w:rsid w:val="00E37FEF"/>
    <w:rsid w:val="00E6589D"/>
    <w:rsid w:val="00E7124F"/>
    <w:rsid w:val="00EA74B6"/>
    <w:rsid w:val="00EC782D"/>
    <w:rsid w:val="00EE0BEA"/>
    <w:rsid w:val="00EF2791"/>
    <w:rsid w:val="00EF27BF"/>
    <w:rsid w:val="00F57612"/>
    <w:rsid w:val="00F77789"/>
    <w:rsid w:val="00F96B29"/>
    <w:rsid w:val="00FA2235"/>
    <w:rsid w:val="00FA7E85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257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8487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16</cp:revision>
  <cp:lastPrinted>2009-05-22T13:25:00Z</cp:lastPrinted>
  <dcterms:created xsi:type="dcterms:W3CDTF">2016-04-11T17:16:00Z</dcterms:created>
  <dcterms:modified xsi:type="dcterms:W3CDTF">2016-04-30T03:03:00Z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