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187CDA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</w:p>
    <w:p w:rsidR="002616D0" w:rsidRDefault="002616D0" w:rsidP="002616D0">
      <w:pPr>
        <w:pStyle w:val="Heading"/>
        <w:pBdr>
          <w:bottom w:val="single" w:sz="12" w:space="0" w:color="auto"/>
        </w:pBdr>
        <w:rPr>
          <w:sz w:val="22"/>
          <w:szCs w:val="22"/>
        </w:rPr>
      </w:pPr>
      <w:r>
        <w:rPr>
          <w:b w:val="0"/>
          <w:bCs/>
          <w:sz w:val="22"/>
          <w:szCs w:val="22"/>
        </w:rPr>
        <w:t>2</w:t>
      </w:r>
      <w:r w:rsidRPr="00E444B1">
        <w:rPr>
          <w:b w:val="0"/>
          <w:bCs/>
          <w:sz w:val="22"/>
          <w:szCs w:val="22"/>
        </w:rPr>
        <w:t>30 Oak Street, Toronto, ON M5A 2E2 • (416)839-6065 • petercharles.ca@gmail.com</w:t>
      </w:r>
    </w:p>
    <w:p w:rsidR="00006338" w:rsidRDefault="004C7D28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Times New Roman"/>
          <w:sz w:val="22"/>
          <w:szCs w:val="22"/>
        </w:rPr>
        <w:t>Network System Administrator</w:t>
      </w:r>
    </w:p>
    <w:p w:rsidR="00006338" w:rsidRDefault="00006338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93066B" w:rsidRDefault="0093066B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bookmarkStart w:id="0" w:name="OLE_LINK11"/>
      <w:bookmarkStart w:id="1" w:name="OLE_LINK12"/>
      <w:bookmarkStart w:id="2" w:name="OLE_LINK13"/>
      <w:bookmarkStart w:id="3" w:name="OLE_LINK71"/>
      <w:bookmarkStart w:id="4" w:name="OLE_LINK72"/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  <w:r w:rsidRPr="00457231">
        <w:rPr>
          <w:rFonts w:eastAsia="Times New Roman"/>
          <w:sz w:val="22"/>
          <w:szCs w:val="22"/>
        </w:rPr>
        <w:t xml:space="preserve"> </w:t>
      </w:r>
    </w:p>
    <w:p w:rsidR="0093066B" w:rsidRPr="00A440C9" w:rsidRDefault="00E91E96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="0093066B" w:rsidRPr="00457231">
        <w:rPr>
          <w:rFonts w:eastAsia="Times New Roman"/>
          <w:sz w:val="22"/>
          <w:szCs w:val="22"/>
        </w:rPr>
        <w:t>+ years</w:t>
      </w:r>
      <w:r w:rsidR="0093066B">
        <w:rPr>
          <w:rFonts w:eastAsia="Times New Roman"/>
          <w:sz w:val="22"/>
          <w:szCs w:val="22"/>
        </w:rPr>
        <w:t>’</w:t>
      </w:r>
      <w:r w:rsidR="008344F3">
        <w:rPr>
          <w:rFonts w:eastAsia="Times New Roman"/>
          <w:sz w:val="22"/>
          <w:szCs w:val="22"/>
        </w:rPr>
        <w:t xml:space="preserve"> </w:t>
      </w:r>
      <w:r w:rsidR="0093066B">
        <w:rPr>
          <w:rFonts w:eastAsia="Times New Roman"/>
          <w:sz w:val="22"/>
          <w:szCs w:val="22"/>
        </w:rPr>
        <w:t>experi</w:t>
      </w:r>
      <w:r w:rsidR="008344F3">
        <w:rPr>
          <w:rFonts w:eastAsia="Times New Roman"/>
          <w:sz w:val="22"/>
          <w:szCs w:val="22"/>
        </w:rPr>
        <w:t>e</w:t>
      </w:r>
      <w:r w:rsidR="0093066B">
        <w:rPr>
          <w:rFonts w:eastAsia="Times New Roman"/>
          <w:sz w:val="22"/>
          <w:szCs w:val="22"/>
        </w:rPr>
        <w:t>nce</w:t>
      </w:r>
      <w:r w:rsidR="0093066B" w:rsidRPr="00457231">
        <w:rPr>
          <w:rFonts w:eastAsia="Times New Roman"/>
          <w:sz w:val="22"/>
          <w:szCs w:val="22"/>
        </w:rPr>
        <w:t xml:space="preserve"> of </w:t>
      </w:r>
      <w:r w:rsidR="0093066B">
        <w:rPr>
          <w:rFonts w:eastAsia="Times New Roman"/>
          <w:sz w:val="22"/>
          <w:szCs w:val="22"/>
        </w:rPr>
        <w:t xml:space="preserve">Windows, </w:t>
      </w:r>
      <w:r w:rsidR="00B4435E">
        <w:rPr>
          <w:rFonts w:eastAsia="Times New Roman"/>
          <w:sz w:val="22"/>
          <w:szCs w:val="22"/>
        </w:rPr>
        <w:t>Unix/Linux, Network administra</w:t>
      </w:r>
      <w:r w:rsidR="0093066B">
        <w:rPr>
          <w:rFonts w:eastAsia="Times New Roman"/>
          <w:sz w:val="22"/>
          <w:szCs w:val="22"/>
        </w:rPr>
        <w:t>tion</w:t>
      </w:r>
    </w:p>
    <w:p w:rsidR="0093066B" w:rsidRDefault="0093066B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440C9">
        <w:rPr>
          <w:rFonts w:eastAsia="Times New Roman"/>
          <w:sz w:val="22"/>
          <w:szCs w:val="22"/>
        </w:rPr>
        <w:t xml:space="preserve">5+ year Hypervisor expertise in VMware, </w:t>
      </w:r>
    </w:p>
    <w:p w:rsidR="002C7B05" w:rsidRPr="00A24466" w:rsidRDefault="002C7B05" w:rsidP="007747F1">
      <w:pPr>
        <w:pStyle w:val="ListParagraph"/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24466">
        <w:rPr>
          <w:rFonts w:eastAsia="Times New Roman"/>
          <w:sz w:val="22"/>
          <w:szCs w:val="22"/>
        </w:rPr>
        <w:t xml:space="preserve">Certifications for Windows Server, Network, VMware, Storage, Data Center, Java, and Telecom, such as VCP, MCSE, and CCNP.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 w:rsidR="00A02BCB">
        <w:rPr>
          <w:rFonts w:eastAsia="Book Antiqua"/>
          <w:sz w:val="22"/>
          <w:szCs w:val="22"/>
        </w:rPr>
        <w:t xml:space="preserve">VMware </w:t>
      </w:r>
      <w:r>
        <w:rPr>
          <w:rFonts w:eastAsia="Book Antiqua"/>
          <w:sz w:val="22"/>
          <w:szCs w:val="22"/>
        </w:rPr>
        <w:t xml:space="preserve">Cloud, </w:t>
      </w:r>
      <w:r w:rsidR="00224546">
        <w:rPr>
          <w:rFonts w:eastAsia="Book Antiqua"/>
          <w:sz w:val="22"/>
          <w:szCs w:val="22"/>
        </w:rPr>
        <w:t>AWS,</w:t>
      </w:r>
      <w:r w:rsidR="00A02BCB">
        <w:rPr>
          <w:rFonts w:eastAsia="Book Antiqua"/>
          <w:sz w:val="22"/>
          <w:szCs w:val="22"/>
        </w:rPr>
        <w:t xml:space="preserve"> OpenStack, Google Cloud Platform</w:t>
      </w:r>
    </w:p>
    <w:p w:rsidR="00386BE8" w:rsidRDefault="00224546" w:rsidP="00386BE8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OS:</w:t>
      </w:r>
      <w:r w:rsidR="007F00FB">
        <w:rPr>
          <w:b/>
          <w:sz w:val="22"/>
          <w:szCs w:val="22"/>
        </w:rPr>
        <w:t xml:space="preserve"> </w:t>
      </w:r>
      <w:r w:rsidR="007F00FB"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 w:rsidR="007F00FB"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  <w:r w:rsidR="002F0675" w:rsidRPr="00224546">
        <w:rPr>
          <w:rFonts w:eastAsia="Book Antiqua"/>
          <w:sz w:val="22"/>
          <w:szCs w:val="22"/>
        </w:rPr>
        <w:t>Unix/</w:t>
      </w:r>
      <w:r w:rsidR="00386BE8" w:rsidRPr="00224546">
        <w:rPr>
          <w:rFonts w:eastAsia="Book Antiqua"/>
          <w:sz w:val="22"/>
          <w:szCs w:val="22"/>
        </w:rPr>
        <w:t>Linux</w:t>
      </w:r>
    </w:p>
    <w:p w:rsidR="00094FE3" w:rsidRDefault="005B2B2D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SAN,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iSCSI, NFS, CIFS</w:t>
      </w:r>
      <w:r w:rsidR="00224546">
        <w:rPr>
          <w:rFonts w:eastAsia="Book Antiqua"/>
          <w:sz w:val="22"/>
          <w:szCs w:val="22"/>
        </w:rPr>
        <w:t xml:space="preserve">, </w:t>
      </w:r>
      <w:r w:rsidR="00996BC2">
        <w:rPr>
          <w:rFonts w:eastAsia="Book Antiqua"/>
          <w:sz w:val="22"/>
          <w:szCs w:val="22"/>
        </w:rPr>
        <w:t xml:space="preserve">Cisco </w:t>
      </w:r>
      <w:r w:rsidR="00996BC2" w:rsidRPr="006F0215">
        <w:rPr>
          <w:rFonts w:eastAsia="Book Antiqua"/>
          <w:sz w:val="22"/>
          <w:szCs w:val="22"/>
        </w:rPr>
        <w:t>UCS</w:t>
      </w:r>
      <w:r w:rsidR="00773500">
        <w:rPr>
          <w:rFonts w:eastAsia="Book Antiqua"/>
          <w:sz w:val="22"/>
          <w:szCs w:val="22"/>
        </w:rPr>
        <w:t>,</w:t>
      </w:r>
      <w:r w:rsidR="00996BC2" w:rsidRPr="006F0215">
        <w:rPr>
          <w:rFonts w:eastAsia="Book Antiqua"/>
          <w:sz w:val="22"/>
          <w:szCs w:val="22"/>
        </w:rPr>
        <w:t xml:space="preserve"> </w:t>
      </w:r>
      <w:r w:rsidR="000F0A60">
        <w:rPr>
          <w:rFonts w:eastAsia="Book Antiqua"/>
          <w:sz w:val="22"/>
          <w:szCs w:val="22"/>
        </w:rPr>
        <w:t xml:space="preserve">Cisco </w:t>
      </w:r>
      <w:r w:rsidR="00224546">
        <w:rPr>
          <w:rFonts w:eastAsia="Book Antiqua"/>
          <w:sz w:val="22"/>
          <w:szCs w:val="22"/>
        </w:rPr>
        <w:t>Nexus Switch</w:t>
      </w:r>
      <w:r w:rsidR="000F0A60">
        <w:rPr>
          <w:rFonts w:eastAsia="Book Antiqua"/>
          <w:sz w:val="22"/>
          <w:szCs w:val="22"/>
        </w:rPr>
        <w:t>,</w:t>
      </w:r>
    </w:p>
    <w:p w:rsidR="008864D0" w:rsidRDefault="0015036E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Network: </w:t>
      </w:r>
      <w:r w:rsidR="004F4900">
        <w:rPr>
          <w:rFonts w:eastAsia="Book Antiqua"/>
          <w:sz w:val="22"/>
          <w:szCs w:val="22"/>
        </w:rPr>
        <w:t>VLAN</w:t>
      </w:r>
      <w:r w:rsidR="000F0A60">
        <w:rPr>
          <w:rFonts w:eastAsia="Book Antiqua"/>
          <w:sz w:val="22"/>
          <w:szCs w:val="22"/>
        </w:rPr>
        <w:t xml:space="preserve">,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 xml:space="preserve">, IPSEC, </w:t>
      </w:r>
      <w:r w:rsidR="00224546">
        <w:rPr>
          <w:rFonts w:eastAsia="Book Antiqua"/>
          <w:sz w:val="22"/>
          <w:szCs w:val="22"/>
        </w:rPr>
        <w:t>S</w:t>
      </w:r>
      <w:r w:rsidR="008864D0">
        <w:rPr>
          <w:rFonts w:eastAsia="Book Antiqua"/>
          <w:sz w:val="22"/>
          <w:szCs w:val="22"/>
        </w:rPr>
        <w:t>witch</w:t>
      </w:r>
      <w:r w:rsidR="00224546">
        <w:rPr>
          <w:rFonts w:eastAsia="Book Antiqua"/>
          <w:sz w:val="22"/>
          <w:szCs w:val="22"/>
        </w:rPr>
        <w:t>es, Routers, Firewalls</w:t>
      </w:r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B95BB9" w:rsidRDefault="00B95BB9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DevOps:</w:t>
      </w:r>
      <w:r>
        <w:rPr>
          <w:rFonts w:eastAsia="Book Antiqua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Ansible</w:t>
      </w:r>
      <w:proofErr w:type="spellEnd"/>
      <w:r>
        <w:rPr>
          <w:rFonts w:eastAsia="Book Antiqua"/>
          <w:sz w:val="22"/>
          <w:szCs w:val="22"/>
        </w:rPr>
        <w:t>, Python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bookmarkEnd w:id="0"/>
    <w:bookmarkEnd w:id="1"/>
    <w:bookmarkEnd w:id="2"/>
    <w:bookmarkEnd w:id="3"/>
    <w:bookmarkEnd w:id="4"/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2015-2016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>: 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1A462C" w:rsidRDefault="001A462C" w:rsidP="001A462C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NetApp </w:t>
      </w:r>
      <w:r w:rsidRPr="000A497E">
        <w:rPr>
          <w:rFonts w:eastAsia="Book Antiqua"/>
          <w:sz w:val="22"/>
          <w:szCs w:val="22"/>
        </w:rPr>
        <w:t>FAS2552</w:t>
      </w:r>
      <w:r>
        <w:rPr>
          <w:rFonts w:eastAsia="Book Antiqua"/>
          <w:sz w:val="22"/>
          <w:szCs w:val="22"/>
        </w:rPr>
        <w:t xml:space="preserve"> Storage,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>: Develop and Deploy Smart IV Web Application in Microsoft Azure Cloud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Technologies: Microsoft Azure Cloud, Web App, C, C#, WCF, WPF, Cloud Message for Android and IOS, MySQL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2012-2015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Pr="00F34DB1" w:rsidRDefault="001A462C" w:rsidP="003D710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F34DB1">
        <w:rPr>
          <w:rFonts w:eastAsia="Book Antiqua"/>
          <w:sz w:val="22"/>
          <w:szCs w:val="22"/>
        </w:rPr>
        <w:t>VMware/Windows/Linux Data Recovery</w:t>
      </w:r>
      <w:bookmarkStart w:id="5" w:name="_GoBack"/>
      <w:bookmarkEnd w:id="5"/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F34DB1" w:rsidRDefault="00F34DB1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34DB1" w:rsidRDefault="00F34DB1" w:rsidP="00F34DB1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Develop and Deploy Self-Service Web Application in Amazon EC2</w:t>
      </w:r>
    </w:p>
    <w:p w:rsidR="00F34DB1" w:rsidRDefault="00F34DB1" w:rsidP="00F34DB1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Amazon EC2, JavaScript, </w:t>
      </w:r>
      <w:r>
        <w:rPr>
          <w:rFonts w:eastAsia="Times New Roman"/>
          <w:sz w:val="22"/>
          <w:szCs w:val="22"/>
        </w:rPr>
        <w:t xml:space="preserve">MongoDB, Express.js, Agular.js, Node.js, </w:t>
      </w:r>
    </w:p>
    <w:p w:rsidR="00F34DB1" w:rsidRDefault="00F34DB1" w:rsidP="001A462C">
      <w:pPr>
        <w:spacing w:after="0" w:line="240" w:lineRule="atLeast"/>
        <w:ind w:left="426"/>
        <w:rPr>
          <w:b/>
          <w:u w:val="single"/>
        </w:rPr>
      </w:pPr>
    </w:p>
    <w:p w:rsidR="001A462C" w:rsidRPr="00CE3A0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2011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1A462C" w:rsidRDefault="001A462C" w:rsidP="001A462C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2008,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Active Directory, Group Policy, </w:t>
      </w:r>
      <w:r>
        <w:rPr>
          <w:rFonts w:eastAsia="Book Antiqua"/>
          <w:sz w:val="22"/>
          <w:szCs w:val="22"/>
        </w:rPr>
        <w:t xml:space="preserve">NAS, 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1A462C" w:rsidRDefault="001A462C" w:rsidP="001A462C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 Server</w:t>
      </w:r>
      <w:r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 xml:space="preserve">VNX 5200 Storage,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Pr="00653FA7"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>
        <w:rPr>
          <w:sz w:val="22"/>
          <w:szCs w:val="22"/>
        </w:rPr>
        <w:t>, Windows Server 2008, Active Directory, Group Policy, SQL Server, C#</w:t>
      </w:r>
    </w:p>
    <w:p w:rsidR="001A462C" w:rsidRDefault="001A462C" w:rsidP="001A462C">
      <w:pPr>
        <w:spacing w:after="0" w:line="240" w:lineRule="atLeast"/>
        <w:ind w:left="426"/>
        <w:rPr>
          <w:b/>
          <w:u w:val="single"/>
        </w:rPr>
      </w:pP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Pr="007F0F02">
        <w:t>Daily Medium High Risk Report</w:t>
      </w:r>
      <w:r>
        <w:rPr>
          <w:rFonts w:eastAsia="Book Antiqua"/>
          <w:sz w:val="22"/>
          <w:szCs w:val="22"/>
        </w:rPr>
        <w:t xml:space="preserve">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Windows Server 2008, Active Directory, Group Policy, PowerShell, SharePoint, </w:t>
      </w:r>
      <w:r>
        <w:rPr>
          <w:sz w:val="22"/>
          <w:szCs w:val="22"/>
        </w:rPr>
        <w:t xml:space="preserve">Oracle BI, </w:t>
      </w:r>
      <w:r>
        <w:rPr>
          <w:rFonts w:eastAsia="Book Antiqua"/>
          <w:sz w:val="22"/>
          <w:szCs w:val="22"/>
        </w:rPr>
        <w:t>IIS, C#</w:t>
      </w:r>
      <w:r>
        <w:rPr>
          <w:sz w:val="22"/>
          <w:szCs w:val="22"/>
        </w:rPr>
        <w:t xml:space="preserve"> </w:t>
      </w:r>
    </w:p>
    <w:p w:rsidR="001A462C" w:rsidRDefault="001A462C" w:rsidP="001A462C">
      <w:pPr>
        <w:spacing w:after="0" w:line="240" w:lineRule="atLeast"/>
        <w:ind w:left="426"/>
      </w:pP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2003-2008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Default="001A462C" w:rsidP="001A462C">
      <w:pPr>
        <w:spacing w:after="0" w:line="240" w:lineRule="atLeast"/>
        <w:rPr>
          <w:sz w:val="22"/>
          <w:szCs w:val="22"/>
        </w:rPr>
      </w:pPr>
    </w:p>
    <w:p w:rsidR="001A462C" w:rsidRDefault="001A462C" w:rsidP="001A462C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r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Windows/Linux Server, Active Directory, Group Policy, SQL Server</w:t>
      </w:r>
    </w:p>
    <w:p w:rsidR="001A462C" w:rsidRDefault="001A462C" w:rsidP="001A462C">
      <w:pPr>
        <w:spacing w:after="0" w:line="240" w:lineRule="atLeast"/>
        <w:rPr>
          <w:sz w:val="22"/>
          <w:szCs w:val="22"/>
        </w:rPr>
      </w:pPr>
    </w:p>
    <w:p w:rsidR="001A462C" w:rsidRPr="00D51B37" w:rsidRDefault="001A462C" w:rsidP="001A462C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</w:p>
    <w:p w:rsidR="001A462C" w:rsidRDefault="001A462C" w:rsidP="001A462C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EDUCATION/Certifications: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</w:t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 Server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1A462C" w:rsidRPr="007711C2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1A462C" w:rsidRDefault="001A462C" w:rsidP="001A462C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1A462C" w:rsidRDefault="001A462C" w:rsidP="001A462C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FA7E85" w:rsidRDefault="001A462C" w:rsidP="001A462C">
      <w:pPr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21st – Century Elite, China Telecom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06338"/>
    <w:rsid w:val="0001669C"/>
    <w:rsid w:val="00025C6C"/>
    <w:rsid w:val="000261AB"/>
    <w:rsid w:val="00036453"/>
    <w:rsid w:val="000678BA"/>
    <w:rsid w:val="00094FE3"/>
    <w:rsid w:val="000A497E"/>
    <w:rsid w:val="000E085C"/>
    <w:rsid w:val="000F0A60"/>
    <w:rsid w:val="000F458A"/>
    <w:rsid w:val="0014183E"/>
    <w:rsid w:val="0015036E"/>
    <w:rsid w:val="00151CB9"/>
    <w:rsid w:val="001740AD"/>
    <w:rsid w:val="001842FA"/>
    <w:rsid w:val="00187CDA"/>
    <w:rsid w:val="00187E5D"/>
    <w:rsid w:val="001A462C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24546"/>
    <w:rsid w:val="00231061"/>
    <w:rsid w:val="00236336"/>
    <w:rsid w:val="002616D0"/>
    <w:rsid w:val="00272419"/>
    <w:rsid w:val="0027304E"/>
    <w:rsid w:val="00292C92"/>
    <w:rsid w:val="002B2FB5"/>
    <w:rsid w:val="002B7606"/>
    <w:rsid w:val="002C3EAD"/>
    <w:rsid w:val="002C7B05"/>
    <w:rsid w:val="002D5160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C1575"/>
    <w:rsid w:val="003D3068"/>
    <w:rsid w:val="003D3AD4"/>
    <w:rsid w:val="00411C87"/>
    <w:rsid w:val="00411D1E"/>
    <w:rsid w:val="00442C7F"/>
    <w:rsid w:val="0044592C"/>
    <w:rsid w:val="0045003B"/>
    <w:rsid w:val="00450DB6"/>
    <w:rsid w:val="004530A6"/>
    <w:rsid w:val="00457231"/>
    <w:rsid w:val="0046621E"/>
    <w:rsid w:val="00471257"/>
    <w:rsid w:val="00485DC7"/>
    <w:rsid w:val="004A6291"/>
    <w:rsid w:val="004B026F"/>
    <w:rsid w:val="004B0483"/>
    <w:rsid w:val="004B0871"/>
    <w:rsid w:val="004B556E"/>
    <w:rsid w:val="004C7D28"/>
    <w:rsid w:val="004F4900"/>
    <w:rsid w:val="004F71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A210C"/>
    <w:rsid w:val="006B45CE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37D34"/>
    <w:rsid w:val="007446F1"/>
    <w:rsid w:val="00745F69"/>
    <w:rsid w:val="00773500"/>
    <w:rsid w:val="007A18D9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44F3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3066B"/>
    <w:rsid w:val="00942166"/>
    <w:rsid w:val="00942862"/>
    <w:rsid w:val="00963C08"/>
    <w:rsid w:val="00970C6A"/>
    <w:rsid w:val="0098132D"/>
    <w:rsid w:val="00996BC2"/>
    <w:rsid w:val="009A410F"/>
    <w:rsid w:val="009D0BDD"/>
    <w:rsid w:val="009D17FA"/>
    <w:rsid w:val="00A02BCB"/>
    <w:rsid w:val="00A042EC"/>
    <w:rsid w:val="00A23ABE"/>
    <w:rsid w:val="00A24466"/>
    <w:rsid w:val="00A27DA3"/>
    <w:rsid w:val="00A440C9"/>
    <w:rsid w:val="00A4752D"/>
    <w:rsid w:val="00A65BEF"/>
    <w:rsid w:val="00A74033"/>
    <w:rsid w:val="00AB083F"/>
    <w:rsid w:val="00AC34A4"/>
    <w:rsid w:val="00AC3697"/>
    <w:rsid w:val="00AC55B2"/>
    <w:rsid w:val="00AF51F6"/>
    <w:rsid w:val="00B25445"/>
    <w:rsid w:val="00B25CC7"/>
    <w:rsid w:val="00B4435E"/>
    <w:rsid w:val="00B646F1"/>
    <w:rsid w:val="00B95BB9"/>
    <w:rsid w:val="00B96AB0"/>
    <w:rsid w:val="00B96ADA"/>
    <w:rsid w:val="00BB7B3A"/>
    <w:rsid w:val="00BC7C43"/>
    <w:rsid w:val="00C22C63"/>
    <w:rsid w:val="00C37E31"/>
    <w:rsid w:val="00C427B4"/>
    <w:rsid w:val="00C91B45"/>
    <w:rsid w:val="00C93159"/>
    <w:rsid w:val="00CB4AAB"/>
    <w:rsid w:val="00CE3A0C"/>
    <w:rsid w:val="00D50AF2"/>
    <w:rsid w:val="00D51B37"/>
    <w:rsid w:val="00D81B24"/>
    <w:rsid w:val="00D84206"/>
    <w:rsid w:val="00D9586E"/>
    <w:rsid w:val="00D964BC"/>
    <w:rsid w:val="00DA6E62"/>
    <w:rsid w:val="00DB0647"/>
    <w:rsid w:val="00DD6C0E"/>
    <w:rsid w:val="00DF5887"/>
    <w:rsid w:val="00E17E7A"/>
    <w:rsid w:val="00E37FEF"/>
    <w:rsid w:val="00E7124F"/>
    <w:rsid w:val="00E91E96"/>
    <w:rsid w:val="00EA74B6"/>
    <w:rsid w:val="00EC782D"/>
    <w:rsid w:val="00ED00D0"/>
    <w:rsid w:val="00ED1911"/>
    <w:rsid w:val="00EE0BEA"/>
    <w:rsid w:val="00EF2791"/>
    <w:rsid w:val="00EF27BF"/>
    <w:rsid w:val="00EF61C8"/>
    <w:rsid w:val="00F34DB1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35</cp:revision>
  <cp:lastPrinted>2009-05-22T13:25:00Z</cp:lastPrinted>
  <dcterms:created xsi:type="dcterms:W3CDTF">2016-04-07T20:53:00Z</dcterms:created>
  <dcterms:modified xsi:type="dcterms:W3CDTF">2016-06-02T01:49:00Z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